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254D2" w14:textId="77777777" w:rsidR="001E63CB" w:rsidRPr="00852864" w:rsidRDefault="001E63CB" w:rsidP="00587A7C">
      <w:pPr>
        <w:pStyle w:val="SecondTitle"/>
        <w:framePr w:w="4748" w:h="721" w:hRule="exact" w:hSpace="180" w:wrap="around" w:vAnchor="text" w:hAnchor="page" w:x="6817" w:y="-121"/>
        <w:tabs>
          <w:tab w:val="left" w:pos="3124"/>
          <w:tab w:val="left" w:pos="3709"/>
        </w:tabs>
        <w:spacing w:line="360" w:lineRule="auto"/>
        <w:jc w:val="left"/>
        <w:rPr>
          <w:sz w:val="12"/>
          <w:szCs w:val="12"/>
        </w:rPr>
      </w:pPr>
      <w:r w:rsidRPr="005630FE">
        <w:rPr>
          <w:rFonts w:ascii="Font Awesome 5 Free Solid" w:hAnsi="Font Awesome 5 Free Solid"/>
          <w:color w:val="03A9F4"/>
          <w:sz w:val="12"/>
          <w:szCs w:val="12"/>
        </w:rPr>
        <w:t></w:t>
      </w:r>
      <w:r>
        <w:rPr>
          <w:rFonts w:ascii="Cambria" w:hAnsi="Cambria"/>
          <w:sz w:val="14"/>
          <w:szCs w:val="14"/>
        </w:rPr>
        <w:t xml:space="preserve"> </w:t>
      </w:r>
      <w:r w:rsidRPr="00852864">
        <w:rPr>
          <w:rFonts w:ascii="Font Awesome 5 Free Solid" w:hAnsi="Font Awesome 5 Free Solid"/>
          <w:sz w:val="14"/>
          <w:szCs w:val="14"/>
        </w:rPr>
        <w:t xml:space="preserve"> </w:t>
      </w:r>
      <w:r w:rsidRPr="008C24A5">
        <w:rPr>
          <w:rFonts w:ascii="Cambria" w:hAnsi="Cambria"/>
          <w:color w:val="auto"/>
          <w:sz w:val="14"/>
          <w:szCs w:val="14"/>
        </w:rPr>
        <w:t xml:space="preserve"> </w:t>
      </w:r>
      <w:r w:rsidRPr="0018607A">
        <w:rPr>
          <w:rFonts w:ascii="Cambria" w:hAnsi="Cambria"/>
          <w:color w:val="auto"/>
          <w:sz w:val="14"/>
          <w:szCs w:val="14"/>
        </w:rPr>
        <w:t xml:space="preserve"> </w:t>
      </w:r>
      <w:hyperlink r:id="rId8" w:history="1">
        <w:r w:rsidRPr="005630FE">
          <w:rPr>
            <w:rStyle w:val="Hyperlink"/>
            <w:b w:val="0"/>
            <w:color w:val="auto"/>
            <w:sz w:val="14"/>
            <w:szCs w:val="14"/>
            <w:u w:val="none"/>
          </w:rPr>
          <w:t>cs.aymanmubark@gmail.com</w:t>
        </w:r>
      </w:hyperlink>
      <w:r w:rsidRPr="00852864">
        <w:rPr>
          <w:sz w:val="12"/>
          <w:szCs w:val="12"/>
        </w:rPr>
        <w:tab/>
      </w:r>
      <w:r w:rsidRPr="00B92AF4">
        <w:rPr>
          <w:rFonts w:ascii="Font Awesome 5 Free Solid" w:hAnsi="Font Awesome 5 Free Solid"/>
          <w:color w:val="03A9F4"/>
          <w:sz w:val="12"/>
          <w:szCs w:val="12"/>
        </w:rPr>
        <w:sym w:font="Font Awesome 5 Free Solid" w:char="F183"/>
      </w:r>
      <w:r w:rsidRPr="00852864">
        <w:rPr>
          <w:rFonts w:ascii="Cambria" w:hAnsi="Cambria"/>
          <w:sz w:val="12"/>
          <w:szCs w:val="12"/>
        </w:rPr>
        <w:t xml:space="preserve">     </w:t>
      </w:r>
      <w:r w:rsidR="005B2478" w:rsidRPr="005B2478">
        <w:rPr>
          <w:b w:val="0"/>
          <w:bCs/>
          <w:sz w:val="14"/>
          <w:szCs w:val="14"/>
        </w:rPr>
        <w:t>Sudanese</w:t>
      </w:r>
      <w:r w:rsidR="005B2478">
        <w:rPr>
          <w:rFonts w:ascii="Cambria" w:hAnsi="Cambria"/>
          <w:sz w:val="12"/>
          <w:szCs w:val="12"/>
        </w:rPr>
        <w:t xml:space="preserve">, </w:t>
      </w:r>
      <w:r w:rsidRPr="005B2478">
        <w:rPr>
          <w:b w:val="0"/>
          <w:bCs/>
          <w:sz w:val="14"/>
          <w:szCs w:val="14"/>
        </w:rPr>
        <w:t>Male, Single</w:t>
      </w:r>
      <w:r w:rsidRPr="00B92AF4">
        <w:rPr>
          <w:b w:val="0"/>
          <w:bCs/>
          <w:sz w:val="14"/>
          <w:szCs w:val="14"/>
        </w:rPr>
        <w:t>.</w:t>
      </w:r>
    </w:p>
    <w:p w14:paraId="066CF4A1" w14:textId="77777777" w:rsidR="001E63CB" w:rsidRPr="00852864" w:rsidRDefault="001E63CB" w:rsidP="00587A7C">
      <w:pPr>
        <w:pStyle w:val="SecondTitle"/>
        <w:framePr w:w="4748" w:h="721" w:hRule="exact" w:hSpace="180" w:wrap="around" w:vAnchor="text" w:hAnchor="page" w:x="6817" w:y="-121"/>
        <w:tabs>
          <w:tab w:val="left" w:pos="3124"/>
          <w:tab w:val="left" w:pos="3709"/>
        </w:tabs>
        <w:spacing w:line="360" w:lineRule="auto"/>
        <w:jc w:val="left"/>
        <w:rPr>
          <w:sz w:val="12"/>
          <w:szCs w:val="12"/>
        </w:rPr>
      </w:pPr>
      <w:bookmarkStart w:id="0" w:name="_Hlk74453103"/>
      <w:r w:rsidRPr="005630FE">
        <w:rPr>
          <w:rFonts w:ascii="Font Awesome 5 Free Solid" w:hAnsi="Font Awesome 5 Free Solid"/>
          <w:color w:val="03A9F4"/>
          <w:sz w:val="12"/>
          <w:szCs w:val="12"/>
        </w:rPr>
        <w:sym w:font="Font Awesome 5 Free Solid" w:char="F095"/>
      </w:r>
      <w:r w:rsidRPr="00B30F12">
        <w:rPr>
          <w:rFonts w:ascii="Font Awesome 5 Free Solid" w:hAnsi="Font Awesome 5 Free Solid"/>
          <w:sz w:val="12"/>
          <w:szCs w:val="12"/>
        </w:rPr>
        <w:t xml:space="preserve"> </w:t>
      </w:r>
      <w:r>
        <w:rPr>
          <w:rFonts w:ascii="Cambria" w:hAnsi="Cambria"/>
          <w:sz w:val="14"/>
          <w:szCs w:val="14"/>
        </w:rPr>
        <w:t xml:space="preserve"> </w:t>
      </w:r>
      <w:r w:rsidRPr="00EB5D2A">
        <w:rPr>
          <w:rFonts w:ascii="Cambria" w:hAnsi="Cambria"/>
          <w:sz w:val="12"/>
          <w:szCs w:val="12"/>
        </w:rPr>
        <w:t xml:space="preserve"> </w:t>
      </w:r>
      <w:hyperlink r:id="rId9" w:history="1">
        <w:r w:rsidRPr="00EB5D2A">
          <w:rPr>
            <w:b w:val="0"/>
            <w:sz w:val="14"/>
            <w:szCs w:val="14"/>
          </w:rPr>
          <w:t>+</w:t>
        </w:r>
        <w:bookmarkEnd w:id="0"/>
        <w:r w:rsidRPr="00EB5D2A">
          <w:rPr>
            <w:b w:val="0"/>
            <w:sz w:val="14"/>
            <w:szCs w:val="14"/>
          </w:rPr>
          <w:t>966558413580</w:t>
        </w:r>
      </w:hyperlink>
      <w:r w:rsidRPr="005630FE">
        <w:rPr>
          <w:b w:val="0"/>
          <w:sz w:val="12"/>
          <w:szCs w:val="12"/>
        </w:rPr>
        <w:tab/>
      </w:r>
      <w:r w:rsidRPr="00B92AF4">
        <w:rPr>
          <w:rFonts w:ascii="Font Awesome 5 Free Solid" w:hAnsi="Font Awesome 5 Free Solid"/>
          <w:color w:val="03A9F4"/>
          <w:sz w:val="12"/>
          <w:szCs w:val="12"/>
        </w:rPr>
        <w:t></w:t>
      </w:r>
      <w:r w:rsidRPr="00852864">
        <w:rPr>
          <w:sz w:val="20"/>
          <w:szCs w:val="12"/>
        </w:rPr>
        <w:t xml:space="preserve"> </w:t>
      </w:r>
      <w:r w:rsidRPr="00B92AF4">
        <w:rPr>
          <w:b w:val="0"/>
          <w:bCs/>
          <w:sz w:val="14"/>
          <w:szCs w:val="14"/>
        </w:rPr>
        <w:t>Transferable Iqama</w:t>
      </w:r>
    </w:p>
    <w:p w14:paraId="1CF16D07" w14:textId="77777777" w:rsidR="001E63CB" w:rsidRPr="008C24A5" w:rsidRDefault="001E63CB" w:rsidP="00587A7C">
      <w:pPr>
        <w:pStyle w:val="SecondTitle"/>
        <w:framePr w:w="4748" w:h="721" w:hRule="exact" w:hSpace="180" w:wrap="around" w:vAnchor="text" w:hAnchor="page" w:x="6817" w:y="-121"/>
        <w:tabs>
          <w:tab w:val="left" w:pos="3124"/>
          <w:tab w:val="left" w:pos="3709"/>
        </w:tabs>
        <w:spacing w:line="360" w:lineRule="auto"/>
        <w:jc w:val="left"/>
        <w:rPr>
          <w:rFonts w:ascii="Cambria" w:hAnsi="Cambria"/>
          <w:color w:val="auto"/>
          <w:sz w:val="24"/>
        </w:rPr>
      </w:pPr>
      <w:r w:rsidRPr="005630FE">
        <w:rPr>
          <w:rFonts w:ascii="Font Awesome 5 Free Solid" w:hAnsi="Font Awesome 5 Free Solid" w:cs="Times New Roman"/>
          <w:b w:val="0"/>
          <w:bCs/>
          <w:noProof/>
          <w:color w:val="03A9F4"/>
          <w:sz w:val="12"/>
          <w:szCs w:val="12"/>
        </w:rPr>
        <w:sym w:font="Font Awesome 5 Free Solid" w:char="F3C5"/>
      </w:r>
      <w:r w:rsidRPr="00852864">
        <w:rPr>
          <w:rFonts w:ascii="Times New Roman" w:hAnsi="Times New Roman" w:cs="Times New Roman"/>
          <w:b w:val="0"/>
          <w:bCs/>
          <w:noProof/>
          <w:sz w:val="20"/>
          <w:szCs w:val="20"/>
        </w:rPr>
        <w:t xml:space="preserve"> </w:t>
      </w:r>
      <w:r>
        <w:rPr>
          <w:rFonts w:ascii="Times New Roman" w:hAnsi="Times New Roman" w:cs="Times New Roman"/>
          <w:b w:val="0"/>
          <w:bCs/>
          <w:noProof/>
          <w:sz w:val="20"/>
          <w:szCs w:val="20"/>
        </w:rPr>
        <w:t xml:space="preserve">  </w:t>
      </w:r>
      <w:bookmarkStart w:id="1" w:name="_Hlk103761175"/>
      <w:r w:rsidRPr="003D70B9">
        <w:rPr>
          <w:b w:val="0"/>
          <w:sz w:val="14"/>
          <w:szCs w:val="14"/>
        </w:rPr>
        <w:t>Riyadh</w:t>
      </w:r>
      <w:bookmarkEnd w:id="1"/>
      <w:r w:rsidRPr="003D70B9">
        <w:rPr>
          <w:b w:val="0"/>
          <w:sz w:val="14"/>
          <w:szCs w:val="14"/>
        </w:rPr>
        <w:t>, Saudi Arabia</w:t>
      </w:r>
      <w:r w:rsidRPr="00852864">
        <w:rPr>
          <w:sz w:val="12"/>
          <w:szCs w:val="12"/>
        </w:rPr>
        <w:tab/>
      </w:r>
      <w:r w:rsidRPr="00B92AF4">
        <w:rPr>
          <w:rFonts w:ascii="Font Awesome 5 Free Solid" w:hAnsi="Font Awesome 5 Free Solid"/>
          <w:color w:val="03A9F4"/>
          <w:sz w:val="12"/>
          <w:szCs w:val="12"/>
        </w:rPr>
        <w:t></w:t>
      </w:r>
      <w:r>
        <w:rPr>
          <w:rFonts w:ascii="Cambria" w:hAnsi="Cambria"/>
          <w:sz w:val="12"/>
          <w:szCs w:val="12"/>
        </w:rPr>
        <w:t xml:space="preserve">    </w:t>
      </w:r>
      <w:hyperlink r:id="rId10" w:history="1">
        <w:r w:rsidRPr="00B92AF4">
          <w:rPr>
            <w:rStyle w:val="Hyperlink"/>
            <w:b w:val="0"/>
            <w:bCs/>
            <w:color w:val="auto"/>
            <w:sz w:val="12"/>
            <w:szCs w:val="12"/>
            <w:u w:val="none"/>
          </w:rPr>
          <w:t>aymanmubark.github.io</w:t>
        </w:r>
      </w:hyperlink>
    </w:p>
    <w:p w14:paraId="74F06348" w14:textId="77777777" w:rsidR="00043EC0" w:rsidRPr="002D040D" w:rsidRDefault="00043EC0" w:rsidP="00043EC0">
      <w:pPr>
        <w:pStyle w:val="Heading2"/>
        <w:shd w:val="clear" w:color="auto" w:fill="FFFFFF"/>
        <w:spacing w:before="0" w:after="0"/>
        <w:rPr>
          <w:rFonts w:ascii="Lato" w:hAnsi="Lato" w:cs="Segoe UI"/>
          <w:caps/>
          <w:color w:val="03A9F4"/>
          <w:sz w:val="28"/>
          <w:szCs w:val="28"/>
        </w:rPr>
      </w:pPr>
      <w:r w:rsidRPr="002D040D">
        <w:rPr>
          <w:rFonts w:ascii="Lato" w:hAnsi="Lato" w:cs="Segoe UI"/>
          <w:caps/>
          <w:color w:val="03A9F4"/>
          <w:sz w:val="28"/>
          <w:szCs w:val="28"/>
        </w:rPr>
        <w:t>AYMAN AHMED</w:t>
      </w:r>
    </w:p>
    <w:p w14:paraId="451DB4C5" w14:textId="3E59DACC" w:rsidR="002D040D" w:rsidRPr="002D040D" w:rsidRDefault="00043EC0" w:rsidP="00043EC0">
      <w:pPr>
        <w:shd w:val="clear" w:color="auto" w:fill="FFFFFF"/>
        <w:rPr>
          <w:rFonts w:ascii="Lato" w:hAnsi="Lato" w:cs="Segoe UI"/>
          <w:color w:val="4F4F4F"/>
          <w:sz w:val="16"/>
          <w:szCs w:val="16"/>
        </w:rPr>
      </w:pPr>
      <w:r w:rsidRPr="002D040D">
        <w:rPr>
          <w:rFonts w:ascii="Lato" w:hAnsi="Lato" w:cs="Segoe UI"/>
          <w:color w:val="4F4F4F"/>
          <w:sz w:val="16"/>
          <w:szCs w:val="16"/>
        </w:rPr>
        <w:t>Senior Software Engineer</w:t>
      </w:r>
    </w:p>
    <w:p w14:paraId="1FACCDE6" w14:textId="77777777" w:rsidR="00043EC0" w:rsidRPr="002D040D" w:rsidRDefault="00043EC0" w:rsidP="00043EC0">
      <w:pPr>
        <w:shd w:val="clear" w:color="auto" w:fill="FFFFFF"/>
        <w:rPr>
          <w:rFonts w:ascii="Lato" w:hAnsi="Lato" w:cs="Segoe UI"/>
          <w:color w:val="4F4F4F"/>
          <w:sz w:val="16"/>
          <w:szCs w:val="16"/>
        </w:rPr>
      </w:pPr>
    </w:p>
    <w:p w14:paraId="4363AC59" w14:textId="77777777" w:rsidR="00043EC0" w:rsidRPr="002D040D" w:rsidRDefault="00864E07" w:rsidP="00043EC0">
      <w:pPr>
        <w:shd w:val="clear" w:color="auto" w:fill="FFFFFF"/>
        <w:rPr>
          <w:rFonts w:ascii="Lato" w:hAnsi="Lato" w:cs="Segoe UI"/>
          <w:color w:val="4F4F4F"/>
          <w:sz w:val="16"/>
          <w:szCs w:val="16"/>
        </w:rPr>
      </w:pPr>
      <w:r>
        <w:rPr>
          <w:rFonts w:ascii="Lato" w:hAnsi="Lato" w:cs="Segoe UI"/>
          <w:color w:val="4F4F4F"/>
          <w:sz w:val="16"/>
          <w:szCs w:val="16"/>
        </w:rPr>
        <w:pict w14:anchorId="3FA638E7">
          <v:rect id="_x0000_i1025" style="width:0;height:0" o:hralign="center" o:hrstd="t" o:hr="t" fillcolor="#a0a0a0" stroked="f"/>
        </w:pict>
      </w:r>
    </w:p>
    <w:p w14:paraId="61D7AA39" w14:textId="77777777" w:rsidR="00043EC0" w:rsidRPr="002D040D" w:rsidRDefault="00043EC0" w:rsidP="00043EC0">
      <w:pPr>
        <w:shd w:val="clear" w:color="auto" w:fill="FFFFFF"/>
        <w:rPr>
          <w:rFonts w:ascii="Lato" w:hAnsi="Lato" w:cs="Segoe UI"/>
          <w:color w:val="4F4F4F"/>
          <w:sz w:val="16"/>
          <w:szCs w:val="16"/>
        </w:rPr>
      </w:pPr>
    </w:p>
    <w:p w14:paraId="29AA2905" w14:textId="77777777" w:rsidR="00B30F12" w:rsidRDefault="0099344B" w:rsidP="000B26FD">
      <w:pPr>
        <w:shd w:val="clear" w:color="auto" w:fill="FFFFFF"/>
        <w:spacing w:line="360" w:lineRule="auto"/>
        <w:rPr>
          <w:rFonts w:ascii="Lato" w:hAnsi="Lato" w:cs="Segoe UI"/>
          <w:b/>
          <w:bCs/>
          <w:color w:val="4F4F4F"/>
          <w:sz w:val="16"/>
          <w:szCs w:val="16"/>
        </w:rPr>
      </w:pPr>
      <w:r w:rsidRPr="0099344B">
        <w:rPr>
          <w:rFonts w:ascii="Lato" w:hAnsi="Lato" w:cs="Segoe UI"/>
          <w:b/>
          <w:bCs/>
          <w:color w:val="4F4F4F"/>
          <w:sz w:val="16"/>
          <w:szCs w:val="16"/>
        </w:rPr>
        <w:t>Experienced Software Engineer with 5+ years in industry and high-level proficiency in the following:</w:t>
      </w:r>
      <w:r w:rsidR="00851E2A">
        <w:rPr>
          <w:rFonts w:ascii="Lato" w:hAnsi="Lato" w:cs="Segoe UI"/>
          <w:b/>
          <w:bCs/>
          <w:color w:val="4F4F4F"/>
          <w:sz w:val="16"/>
          <w:szCs w:val="16"/>
        </w:rPr>
        <w:t xml:space="preserve"> Dart</w:t>
      </w:r>
      <w:r w:rsidRPr="0099344B">
        <w:rPr>
          <w:rFonts w:ascii="Lato" w:hAnsi="Lato" w:cs="Segoe UI"/>
          <w:b/>
          <w:bCs/>
          <w:color w:val="4F4F4F"/>
          <w:sz w:val="16"/>
          <w:szCs w:val="16"/>
        </w:rPr>
        <w:t>, Agile,</w:t>
      </w:r>
      <w:r w:rsidR="00851E2A" w:rsidRPr="0099344B">
        <w:rPr>
          <w:rFonts w:ascii="Lato" w:hAnsi="Lato" w:cs="Segoe UI"/>
          <w:b/>
          <w:bCs/>
          <w:color w:val="4F4F4F"/>
          <w:sz w:val="16"/>
          <w:szCs w:val="16"/>
        </w:rPr>
        <w:t xml:space="preserve"> </w:t>
      </w:r>
      <w:r w:rsidRPr="0099344B">
        <w:rPr>
          <w:rFonts w:ascii="Lato" w:hAnsi="Lato" w:cs="Segoe UI"/>
          <w:b/>
          <w:bCs/>
          <w:color w:val="4F4F4F"/>
          <w:sz w:val="16"/>
          <w:szCs w:val="16"/>
        </w:rPr>
        <w:t>REST API, SQL, Firebase</w:t>
      </w:r>
      <w:r w:rsidR="007D6C1F">
        <w:rPr>
          <w:rFonts w:ascii="Lato" w:hAnsi="Lato" w:cs="Segoe UI"/>
          <w:b/>
          <w:bCs/>
          <w:color w:val="4F4F4F"/>
          <w:sz w:val="16"/>
          <w:szCs w:val="16"/>
        </w:rPr>
        <w:t>, Google Maps</w:t>
      </w:r>
      <w:r w:rsidRPr="0099344B">
        <w:rPr>
          <w:rFonts w:ascii="Lato" w:hAnsi="Lato" w:cs="Segoe UI"/>
          <w:b/>
          <w:bCs/>
          <w:color w:val="4F4F4F"/>
          <w:sz w:val="16"/>
          <w:szCs w:val="16"/>
        </w:rPr>
        <w:t>, MS Server, Git,</w:t>
      </w:r>
      <w:r w:rsidR="00851E2A" w:rsidRPr="0099344B">
        <w:rPr>
          <w:rFonts w:ascii="Lato" w:hAnsi="Lato" w:cs="Segoe UI"/>
          <w:b/>
          <w:bCs/>
          <w:color w:val="4F4F4F"/>
          <w:sz w:val="16"/>
          <w:szCs w:val="16"/>
        </w:rPr>
        <w:t xml:space="preserve"> .Net Core</w:t>
      </w:r>
      <w:r w:rsidR="00851E2A">
        <w:rPr>
          <w:rFonts w:ascii="Lato" w:hAnsi="Lato" w:cs="Segoe UI"/>
          <w:b/>
          <w:bCs/>
          <w:color w:val="4F4F4F"/>
          <w:sz w:val="16"/>
          <w:szCs w:val="16"/>
        </w:rPr>
        <w:t>,</w:t>
      </w:r>
      <w:r w:rsidRPr="0099344B">
        <w:rPr>
          <w:rFonts w:ascii="Lato" w:hAnsi="Lato" w:cs="Segoe UI"/>
          <w:b/>
          <w:bCs/>
          <w:color w:val="4F4F4F"/>
          <w:sz w:val="16"/>
          <w:szCs w:val="16"/>
        </w:rPr>
        <w:t xml:space="preserve"> TFS,</w:t>
      </w:r>
      <w:r w:rsidR="00851E2A" w:rsidRPr="0099344B">
        <w:rPr>
          <w:rFonts w:ascii="Lato" w:hAnsi="Lato" w:cs="Segoe UI"/>
          <w:b/>
          <w:bCs/>
          <w:color w:val="4F4F4F"/>
          <w:sz w:val="16"/>
          <w:szCs w:val="16"/>
        </w:rPr>
        <w:t xml:space="preserve"> VB.net, </w:t>
      </w:r>
      <w:r w:rsidR="00851E2A">
        <w:rPr>
          <w:rFonts w:ascii="Lato" w:hAnsi="Lato" w:cs="Segoe UI"/>
          <w:b/>
          <w:bCs/>
          <w:color w:val="4F4F4F"/>
          <w:sz w:val="16"/>
          <w:szCs w:val="16"/>
        </w:rPr>
        <w:t>C#</w:t>
      </w:r>
      <w:r w:rsidR="00851E2A" w:rsidRPr="0099344B">
        <w:rPr>
          <w:rFonts w:ascii="Lato" w:hAnsi="Lato" w:cs="Segoe UI"/>
          <w:b/>
          <w:bCs/>
          <w:color w:val="4F4F4F"/>
          <w:sz w:val="16"/>
          <w:szCs w:val="16"/>
        </w:rPr>
        <w:t>,</w:t>
      </w:r>
      <w:r w:rsidR="00851E2A">
        <w:rPr>
          <w:rFonts w:ascii="Lato" w:hAnsi="Lato" w:cs="Segoe UI"/>
          <w:b/>
          <w:bCs/>
          <w:color w:val="4F4F4F"/>
          <w:sz w:val="16"/>
          <w:szCs w:val="16"/>
        </w:rPr>
        <w:t xml:space="preserve"> HTML,</w:t>
      </w:r>
      <w:r w:rsidR="006B0EE0">
        <w:rPr>
          <w:rFonts w:ascii="Lato" w:hAnsi="Lato" w:cs="Segoe UI"/>
          <w:b/>
          <w:bCs/>
          <w:color w:val="4F4F4F"/>
          <w:sz w:val="16"/>
          <w:szCs w:val="16"/>
        </w:rPr>
        <w:t xml:space="preserve"> </w:t>
      </w:r>
      <w:r w:rsidR="00851E2A">
        <w:rPr>
          <w:rFonts w:ascii="Lato" w:hAnsi="Lato" w:cs="Segoe UI"/>
          <w:b/>
          <w:bCs/>
          <w:color w:val="4F4F4F"/>
          <w:sz w:val="16"/>
          <w:szCs w:val="16"/>
        </w:rPr>
        <w:t>CSS,</w:t>
      </w:r>
      <w:r w:rsidRPr="0099344B">
        <w:rPr>
          <w:rFonts w:ascii="Lato" w:hAnsi="Lato" w:cs="Segoe UI"/>
          <w:b/>
          <w:bCs/>
          <w:color w:val="4F4F4F"/>
          <w:sz w:val="16"/>
          <w:szCs w:val="16"/>
        </w:rPr>
        <w:t xml:space="preserve"> JavaScript I am on Great knowledge and experience in planning, </w:t>
      </w:r>
      <w:r w:rsidR="002A3635" w:rsidRPr="0099344B">
        <w:rPr>
          <w:rFonts w:ascii="Lato" w:hAnsi="Lato" w:cs="Segoe UI"/>
          <w:b/>
          <w:bCs/>
          <w:color w:val="4F4F4F"/>
          <w:sz w:val="16"/>
          <w:szCs w:val="16"/>
        </w:rPr>
        <w:t>building,</w:t>
      </w:r>
      <w:r w:rsidRPr="0099344B">
        <w:rPr>
          <w:rFonts w:ascii="Lato" w:hAnsi="Lato" w:cs="Segoe UI"/>
          <w:b/>
          <w:bCs/>
          <w:color w:val="4F4F4F"/>
          <w:sz w:val="16"/>
          <w:szCs w:val="16"/>
        </w:rPr>
        <w:t xml:space="preserve"> and testing software projects with my experience in developing mobile</w:t>
      </w:r>
      <w:r w:rsidR="00392302">
        <w:rPr>
          <w:rFonts w:ascii="Lato" w:hAnsi="Lato" w:cs="Segoe UI"/>
          <w:b/>
          <w:bCs/>
          <w:color w:val="4F4F4F"/>
          <w:sz w:val="16"/>
          <w:szCs w:val="16"/>
        </w:rPr>
        <w:t xml:space="preserve"> and </w:t>
      </w:r>
      <w:r w:rsidR="00392302" w:rsidRPr="0099344B">
        <w:rPr>
          <w:rFonts w:ascii="Lato" w:hAnsi="Lato" w:cs="Segoe UI"/>
          <w:b/>
          <w:bCs/>
          <w:color w:val="4F4F4F"/>
          <w:sz w:val="16"/>
          <w:szCs w:val="16"/>
        </w:rPr>
        <w:t>web</w:t>
      </w:r>
      <w:r w:rsidRPr="0099344B">
        <w:rPr>
          <w:rFonts w:ascii="Lato" w:hAnsi="Lato" w:cs="Segoe UI"/>
          <w:b/>
          <w:bCs/>
          <w:color w:val="4F4F4F"/>
          <w:sz w:val="16"/>
          <w:szCs w:val="16"/>
        </w:rPr>
        <w:t xml:space="preserve"> applications. Multicultural work experience, highly motivated and committed to providing professional solutions in a timely and efficient manner.</w:t>
      </w:r>
    </w:p>
    <w:p w14:paraId="7FF47643" w14:textId="77777777" w:rsidR="0073786E" w:rsidRPr="002D040D" w:rsidRDefault="0073786E" w:rsidP="0073786E">
      <w:pPr>
        <w:shd w:val="clear" w:color="auto" w:fill="FFFFFF"/>
        <w:rPr>
          <w:rFonts w:ascii="Lato" w:hAnsi="Lato" w:cs="Segoe UI"/>
          <w:color w:val="4F4F4F"/>
          <w:sz w:val="16"/>
          <w:szCs w:val="16"/>
          <w:rtl/>
        </w:rPr>
      </w:pPr>
    </w:p>
    <w:p w14:paraId="6069D330" w14:textId="77777777" w:rsidR="00043EC0" w:rsidRPr="002D040D" w:rsidRDefault="00043EC0" w:rsidP="00043EC0">
      <w:pPr>
        <w:pStyle w:val="Heading3"/>
        <w:shd w:val="clear" w:color="auto" w:fill="FFFFFF"/>
        <w:spacing w:before="0"/>
        <w:rPr>
          <w:rFonts w:ascii="Lato" w:hAnsi="Lato" w:cs="Segoe UI"/>
          <w:caps/>
          <w:color w:val="03A9F4"/>
          <w:sz w:val="20"/>
          <w:szCs w:val="20"/>
        </w:rPr>
      </w:pPr>
      <w:r w:rsidRPr="002D040D">
        <w:rPr>
          <w:rFonts w:ascii="Lato" w:hAnsi="Lato" w:cs="Segoe UI"/>
          <w:caps/>
          <w:color w:val="03A9F4"/>
          <w:sz w:val="20"/>
          <w:szCs w:val="20"/>
        </w:rPr>
        <w:t>WORK EXPERIENCES</w:t>
      </w:r>
    </w:p>
    <w:p w14:paraId="56D7B32D"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Software Engineer</w:t>
      </w:r>
    </w:p>
    <w:p w14:paraId="2C019DEA" w14:textId="77777777" w:rsidR="00043EC0" w:rsidRPr="002D040D" w:rsidRDefault="00864E07" w:rsidP="00043EC0">
      <w:pPr>
        <w:shd w:val="clear" w:color="auto" w:fill="FFFFFF"/>
        <w:jc w:val="right"/>
        <w:rPr>
          <w:rFonts w:ascii="Lato" w:hAnsi="Lato" w:cs="Segoe UI"/>
          <w:color w:val="767575"/>
          <w:sz w:val="16"/>
          <w:szCs w:val="16"/>
        </w:rPr>
      </w:pPr>
      <w:hyperlink r:id="rId11" w:tgtFrame="_blank" w:history="1">
        <w:r w:rsidR="00043EC0" w:rsidRPr="002D040D">
          <w:rPr>
            <w:rStyle w:val="Hyperlink"/>
            <w:rFonts w:ascii="Lato" w:hAnsi="Lato" w:cs="Segoe UI"/>
            <w:color w:val="03A9F4"/>
            <w:sz w:val="16"/>
            <w:szCs w:val="16"/>
          </w:rPr>
          <w:t>Nittaq for Information Technology</w:t>
        </w:r>
        <w:r w:rsidR="00C6237D">
          <w:rPr>
            <w:rStyle w:val="Hyperlink"/>
            <w:rFonts w:ascii="Lato" w:hAnsi="Lato" w:cs="Segoe UI"/>
            <w:color w:val="03A9F4"/>
            <w:sz w:val="16"/>
            <w:szCs w:val="16"/>
          </w:rPr>
          <w:t xml:space="preserve"> – </w:t>
        </w:r>
        <w:r w:rsidR="00C6237D" w:rsidRPr="00C6237D">
          <w:rPr>
            <w:rStyle w:val="Hyperlink"/>
            <w:rFonts w:ascii="Lato" w:hAnsi="Lato" w:cs="Segoe UI"/>
            <w:color w:val="03A9F4"/>
            <w:sz w:val="16"/>
            <w:szCs w:val="16"/>
          </w:rPr>
          <w:t xml:space="preserve">Riyadh </w:t>
        </w:r>
      </w:hyperlink>
      <w:r w:rsidR="00043EC0" w:rsidRPr="002D040D">
        <w:rPr>
          <w:rFonts w:ascii="Lato" w:hAnsi="Lato" w:cs="Segoe UI"/>
          <w:color w:val="767575"/>
          <w:sz w:val="16"/>
          <w:szCs w:val="16"/>
        </w:rPr>
        <w:t>| 2021 - 2022</w:t>
      </w:r>
    </w:p>
    <w:p w14:paraId="5513E84F" w14:textId="77777777" w:rsidR="00043EC0" w:rsidRPr="002D040D" w:rsidRDefault="00043EC0" w:rsidP="0064687F">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Worked as a Software Engineer in Nittaq for Information Technology. Nittaq for Information Technology is a pioneer and specialized in the world of IT solutions and advanced innovative solutions</w:t>
      </w:r>
      <w:r w:rsidR="00BC7313">
        <w:rPr>
          <w:rFonts w:ascii="Lato" w:hAnsi="Lato" w:cs="Segoe UI"/>
          <w:color w:val="4F4F4F"/>
          <w:sz w:val="16"/>
          <w:szCs w:val="16"/>
        </w:rPr>
        <w:t xml:space="preserve">. </w:t>
      </w:r>
      <w:r w:rsidR="00C76333">
        <w:rPr>
          <w:rFonts w:ascii="Lato" w:hAnsi="Lato" w:cs="Segoe UI"/>
          <w:color w:val="4F4F4F"/>
          <w:sz w:val="16"/>
          <w:szCs w:val="16"/>
        </w:rPr>
        <w:t>d</w:t>
      </w:r>
      <w:r w:rsidR="00BC7313" w:rsidRPr="00BC7313">
        <w:rPr>
          <w:rFonts w:ascii="Lato" w:hAnsi="Lato" w:cs="Segoe UI"/>
          <w:color w:val="4F4F4F"/>
          <w:sz w:val="16"/>
          <w:szCs w:val="16"/>
        </w:rPr>
        <w:t>evelop</w:t>
      </w:r>
      <w:r w:rsidR="00C76333">
        <w:rPr>
          <w:rFonts w:ascii="Lato" w:hAnsi="Lato" w:cs="Segoe UI"/>
          <w:color w:val="4F4F4F"/>
          <w:sz w:val="16"/>
          <w:szCs w:val="16"/>
        </w:rPr>
        <w:t>ed</w:t>
      </w:r>
      <w:r w:rsidR="00BC7313" w:rsidRPr="00BC7313">
        <w:rPr>
          <w:rFonts w:ascii="Lato" w:hAnsi="Lato" w:cs="Segoe UI"/>
          <w:color w:val="4F4F4F"/>
          <w:sz w:val="16"/>
          <w:szCs w:val="16"/>
        </w:rPr>
        <w:t xml:space="preserve"> </w:t>
      </w:r>
      <w:r w:rsidR="00C76333">
        <w:rPr>
          <w:rFonts w:ascii="Lato" w:hAnsi="Lato" w:cs="Segoe UI"/>
          <w:color w:val="4F4F4F"/>
          <w:sz w:val="16"/>
          <w:szCs w:val="16"/>
        </w:rPr>
        <w:t>flutter</w:t>
      </w:r>
      <w:r w:rsidR="00BC7313" w:rsidRPr="00BC7313">
        <w:rPr>
          <w:rFonts w:ascii="Lato" w:hAnsi="Lato" w:cs="Segoe UI"/>
          <w:color w:val="4F4F4F"/>
          <w:sz w:val="16"/>
          <w:szCs w:val="16"/>
        </w:rPr>
        <w:t xml:space="preserve"> mobile apps</w:t>
      </w:r>
      <w:r w:rsidR="00C76333">
        <w:rPr>
          <w:rFonts w:ascii="Lato" w:hAnsi="Lato" w:cs="Segoe UI"/>
          <w:color w:val="4F4F4F"/>
          <w:sz w:val="16"/>
          <w:szCs w:val="16"/>
        </w:rPr>
        <w:t xml:space="preserve"> with following:</w:t>
      </w:r>
      <w:r w:rsidR="00BC7313">
        <w:rPr>
          <w:rFonts w:ascii="Lato" w:hAnsi="Lato" w:cs="Segoe UI"/>
          <w:color w:val="4F4F4F"/>
          <w:sz w:val="16"/>
          <w:szCs w:val="16"/>
        </w:rPr>
        <w:t xml:space="preserve"> Firebase, </w:t>
      </w:r>
      <w:r w:rsidR="00C76333">
        <w:rPr>
          <w:rFonts w:ascii="Lato" w:hAnsi="Lato" w:cs="Segoe UI"/>
          <w:color w:val="4F4F4F"/>
          <w:sz w:val="16"/>
          <w:szCs w:val="16"/>
        </w:rPr>
        <w:t>Github,</w:t>
      </w:r>
      <w:r w:rsidR="00BC7313">
        <w:rPr>
          <w:rFonts w:ascii="Lato" w:hAnsi="Lato" w:cs="Segoe UI"/>
          <w:color w:val="4F4F4F"/>
          <w:sz w:val="16"/>
          <w:szCs w:val="16"/>
        </w:rPr>
        <w:t xml:space="preserve"> Web </w:t>
      </w:r>
      <w:r w:rsidR="00C041C2">
        <w:rPr>
          <w:rFonts w:ascii="Lato" w:hAnsi="Lato" w:cs="Segoe UI"/>
          <w:color w:val="4F4F4F"/>
          <w:sz w:val="16"/>
          <w:szCs w:val="16"/>
        </w:rPr>
        <w:t>API,</w:t>
      </w:r>
      <w:r w:rsidR="00C76333">
        <w:rPr>
          <w:rFonts w:ascii="Lato" w:hAnsi="Lato" w:cs="Segoe UI"/>
          <w:color w:val="4F4F4F"/>
          <w:sz w:val="16"/>
          <w:szCs w:val="16"/>
        </w:rPr>
        <w:t xml:space="preserve"> Google Map</w:t>
      </w:r>
      <w:r w:rsidR="00C76333" w:rsidRPr="00C76333">
        <w:t xml:space="preserve"> </w:t>
      </w:r>
      <w:r w:rsidR="00C76333" w:rsidRPr="00C76333">
        <w:rPr>
          <w:rFonts w:ascii="Lato" w:hAnsi="Lato" w:cs="Segoe UI"/>
          <w:color w:val="4F4F4F"/>
          <w:sz w:val="16"/>
          <w:szCs w:val="16"/>
        </w:rPr>
        <w:t>Google Maps Platform</w:t>
      </w:r>
      <w:r w:rsidR="00C76333">
        <w:rPr>
          <w:rFonts w:ascii="Lato" w:hAnsi="Lato" w:cs="Segoe UI"/>
          <w:color w:val="4F4F4F"/>
          <w:sz w:val="16"/>
          <w:szCs w:val="16"/>
        </w:rPr>
        <w:t>, Online Payment</w:t>
      </w:r>
      <w:r w:rsidR="00BC7313">
        <w:rPr>
          <w:rFonts w:ascii="Lato" w:hAnsi="Lato" w:cs="Segoe UI"/>
          <w:color w:val="4F4F4F"/>
          <w:sz w:val="16"/>
          <w:szCs w:val="16"/>
        </w:rPr>
        <w:t>, Clean Code,</w:t>
      </w:r>
      <w:r w:rsidR="00C76333">
        <w:rPr>
          <w:rFonts w:ascii="Lato" w:hAnsi="Lato" w:cs="Segoe UI"/>
          <w:color w:val="4F4F4F"/>
          <w:sz w:val="16"/>
          <w:szCs w:val="16"/>
        </w:rPr>
        <w:t xml:space="preserve"> State Management …</w:t>
      </w:r>
    </w:p>
    <w:p w14:paraId="77C3F16B"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Software Engineer</w:t>
      </w:r>
    </w:p>
    <w:p w14:paraId="33118417" w14:textId="77777777" w:rsidR="00043EC0" w:rsidRPr="002D040D" w:rsidRDefault="00864E07" w:rsidP="00043EC0">
      <w:pPr>
        <w:shd w:val="clear" w:color="auto" w:fill="FFFFFF"/>
        <w:jc w:val="right"/>
        <w:rPr>
          <w:rFonts w:ascii="Lato" w:hAnsi="Lato" w:cs="Segoe UI"/>
          <w:color w:val="767575"/>
          <w:sz w:val="16"/>
          <w:szCs w:val="16"/>
        </w:rPr>
      </w:pPr>
      <w:hyperlink r:id="rId12" w:tgtFrame="_blank" w:history="1">
        <w:r w:rsidR="00043EC0" w:rsidRPr="002D040D">
          <w:rPr>
            <w:rStyle w:val="Hyperlink"/>
            <w:rFonts w:ascii="Lato" w:hAnsi="Lato" w:cs="Segoe UI"/>
            <w:color w:val="03A9F4"/>
            <w:sz w:val="16"/>
            <w:szCs w:val="16"/>
          </w:rPr>
          <w:t>Blueprint Technology</w:t>
        </w:r>
        <w:r w:rsidR="00C6237D">
          <w:rPr>
            <w:rStyle w:val="Hyperlink"/>
            <w:rFonts w:ascii="Lato" w:hAnsi="Lato" w:cs="Segoe UI"/>
            <w:color w:val="03A9F4"/>
            <w:sz w:val="16"/>
            <w:szCs w:val="16"/>
          </w:rPr>
          <w:t xml:space="preserve"> - Khartoum</w:t>
        </w:r>
        <w:r w:rsidR="00043EC0" w:rsidRPr="002D040D">
          <w:rPr>
            <w:rStyle w:val="Hyperlink"/>
            <w:rFonts w:ascii="Lato" w:hAnsi="Lato" w:cs="Segoe UI"/>
            <w:color w:val="03A9F4"/>
            <w:sz w:val="16"/>
            <w:szCs w:val="16"/>
          </w:rPr>
          <w:t> </w:t>
        </w:r>
      </w:hyperlink>
      <w:r w:rsidR="00043EC0" w:rsidRPr="002D040D">
        <w:rPr>
          <w:rFonts w:ascii="Lato" w:hAnsi="Lato" w:cs="Segoe UI"/>
          <w:color w:val="767575"/>
          <w:sz w:val="16"/>
          <w:szCs w:val="16"/>
        </w:rPr>
        <w:t>| 2020 - 2021</w:t>
      </w:r>
    </w:p>
    <w:p w14:paraId="420547B0" w14:textId="77777777" w:rsidR="00043EC0" w:rsidRPr="002D040D" w:rsidRDefault="003D1FB5" w:rsidP="00043EC0">
      <w:pPr>
        <w:pStyle w:val="NormalWeb"/>
        <w:shd w:val="clear" w:color="auto" w:fill="FFFFFF"/>
        <w:spacing w:before="0" w:beforeAutospacing="0"/>
        <w:jc w:val="both"/>
        <w:rPr>
          <w:rFonts w:ascii="Lato" w:hAnsi="Lato" w:cs="Segoe UI"/>
          <w:color w:val="4F4F4F"/>
          <w:sz w:val="16"/>
          <w:szCs w:val="16"/>
        </w:rPr>
      </w:pPr>
      <w:r w:rsidRPr="003D1FB5">
        <w:rPr>
          <w:rFonts w:ascii="Lato" w:hAnsi="Lato" w:cs="Segoe UI"/>
          <w:color w:val="4F4F4F"/>
          <w:sz w:val="16"/>
          <w:szCs w:val="16"/>
        </w:rPr>
        <w:t xml:space="preserve">Worked as a software engineer in Blueprint Technology in </w:t>
      </w:r>
      <w:r w:rsidR="00ED39AE" w:rsidRPr="003D1FB5">
        <w:rPr>
          <w:rFonts w:ascii="Lato" w:hAnsi="Lato" w:cs="Segoe UI"/>
          <w:color w:val="4F4F4F"/>
          <w:sz w:val="16"/>
          <w:szCs w:val="16"/>
        </w:rPr>
        <w:t>several</w:t>
      </w:r>
      <w:r w:rsidRPr="003D1FB5">
        <w:rPr>
          <w:rFonts w:ascii="Lato" w:hAnsi="Lato" w:cs="Segoe UI"/>
          <w:color w:val="4F4F4F"/>
          <w:sz w:val="16"/>
          <w:szCs w:val="16"/>
        </w:rPr>
        <w:t xml:space="preserve"> web and mobile applications</w:t>
      </w:r>
      <w:r w:rsidR="00FB3B0D">
        <w:rPr>
          <w:rFonts w:ascii="Lato" w:hAnsi="Lato" w:cs="Segoe UI"/>
          <w:color w:val="4F4F4F"/>
          <w:sz w:val="16"/>
          <w:szCs w:val="16"/>
        </w:rPr>
        <w:t xml:space="preserve"> in many business fields like e commerce ERP and </w:t>
      </w:r>
      <w:r w:rsidR="00FB3B0D" w:rsidRPr="00FB3B0D">
        <w:rPr>
          <w:rFonts w:ascii="Lato" w:hAnsi="Lato" w:cs="Segoe UI"/>
          <w:color w:val="4F4F4F"/>
          <w:sz w:val="16"/>
          <w:szCs w:val="16"/>
        </w:rPr>
        <w:t>design</w:t>
      </w:r>
      <w:r w:rsidR="00FB3B0D">
        <w:rPr>
          <w:rFonts w:ascii="Lato" w:hAnsi="Lato" w:cs="Segoe UI"/>
          <w:color w:val="4F4F4F"/>
          <w:sz w:val="16"/>
          <w:szCs w:val="16"/>
        </w:rPr>
        <w:t xml:space="preserve"> structure for project like e bay</w:t>
      </w:r>
      <w:r w:rsidRPr="003D1FB5">
        <w:rPr>
          <w:rFonts w:ascii="Lato" w:hAnsi="Lato" w:cs="Segoe UI"/>
          <w:color w:val="4F4F4F"/>
          <w:sz w:val="16"/>
          <w:szCs w:val="16"/>
        </w:rPr>
        <w:t xml:space="preserve"> with the following: C#</w:t>
      </w:r>
      <w:r w:rsidR="00ED39AE">
        <w:rPr>
          <w:rFonts w:ascii="Lato" w:hAnsi="Lato" w:cs="Segoe UI"/>
          <w:color w:val="4F4F4F"/>
          <w:sz w:val="16"/>
          <w:szCs w:val="16"/>
        </w:rPr>
        <w:t>,</w:t>
      </w:r>
      <w:r w:rsidR="00ED39AE" w:rsidRPr="003D1FB5">
        <w:rPr>
          <w:rFonts w:ascii="Lato" w:hAnsi="Lato" w:cs="Segoe UI"/>
          <w:color w:val="4F4F4F"/>
          <w:sz w:val="16"/>
          <w:szCs w:val="16"/>
        </w:rPr>
        <w:t xml:space="preserve"> Agile</w:t>
      </w:r>
      <w:r w:rsidRPr="003D1FB5">
        <w:rPr>
          <w:rFonts w:ascii="Lato" w:hAnsi="Lato" w:cs="Segoe UI"/>
          <w:color w:val="4F4F4F"/>
          <w:sz w:val="16"/>
          <w:szCs w:val="16"/>
        </w:rPr>
        <w:t>, ASP.Net</w:t>
      </w:r>
      <w:r w:rsidR="00381EFE">
        <w:rPr>
          <w:rFonts w:ascii="Lato" w:hAnsi="Lato" w:cs="Segoe UI"/>
          <w:color w:val="4F4F4F"/>
          <w:sz w:val="16"/>
          <w:szCs w:val="16"/>
        </w:rPr>
        <w:t xml:space="preserve"> MVC</w:t>
      </w:r>
      <w:r w:rsidRPr="003D1FB5">
        <w:rPr>
          <w:rFonts w:ascii="Lato" w:hAnsi="Lato" w:cs="Segoe UI"/>
          <w:color w:val="4F4F4F"/>
          <w:sz w:val="16"/>
          <w:szCs w:val="16"/>
        </w:rPr>
        <w:t>, .Net Core</w:t>
      </w:r>
      <w:r w:rsidR="00C5217A">
        <w:rPr>
          <w:rFonts w:ascii="Lato" w:hAnsi="Lato" w:cs="Segoe UI"/>
          <w:color w:val="4F4F4F"/>
          <w:sz w:val="16"/>
          <w:szCs w:val="16"/>
        </w:rPr>
        <w:t xml:space="preserve">, </w:t>
      </w:r>
      <w:r w:rsidR="00C5217A" w:rsidRPr="00C5217A">
        <w:rPr>
          <w:rFonts w:ascii="Lato" w:hAnsi="Lato" w:cs="Segoe UI"/>
          <w:color w:val="4F4F4F"/>
          <w:sz w:val="16"/>
          <w:szCs w:val="16"/>
        </w:rPr>
        <w:t>Signalr</w:t>
      </w:r>
      <w:r w:rsidRPr="003D1FB5">
        <w:rPr>
          <w:rFonts w:ascii="Lato" w:hAnsi="Lato" w:cs="Segoe UI"/>
          <w:color w:val="4F4F4F"/>
          <w:sz w:val="16"/>
          <w:szCs w:val="16"/>
        </w:rPr>
        <w:t>, EF, Migration, SQL Server, Firebase, MVC, IIS, Nginx, Blazor OOD, SOLID, Flutter, Google Map, Online Payment</w:t>
      </w:r>
      <w:r w:rsidR="00FB3B0D">
        <w:rPr>
          <w:rFonts w:ascii="Lato" w:hAnsi="Lato" w:cs="Segoe UI"/>
          <w:color w:val="4F4F4F"/>
          <w:sz w:val="16"/>
          <w:szCs w:val="16"/>
        </w:rPr>
        <w:t xml:space="preserve"> …</w:t>
      </w:r>
    </w:p>
    <w:p w14:paraId="5F9C02E7"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 xml:space="preserve">Backend </w:t>
      </w:r>
      <w:r w:rsidR="004A594D" w:rsidRPr="002D040D">
        <w:rPr>
          <w:rFonts w:ascii="Lato" w:hAnsi="Lato" w:cs="Segoe UI"/>
          <w:color w:val="292929"/>
          <w:sz w:val="16"/>
          <w:szCs w:val="16"/>
        </w:rPr>
        <w:t>Developer</w:t>
      </w:r>
    </w:p>
    <w:p w14:paraId="7F283B32" w14:textId="77777777" w:rsidR="00043EC0" w:rsidRPr="002D040D" w:rsidRDefault="00864E07" w:rsidP="00043EC0">
      <w:pPr>
        <w:shd w:val="clear" w:color="auto" w:fill="FFFFFF"/>
        <w:jc w:val="right"/>
        <w:rPr>
          <w:rFonts w:ascii="Lato" w:hAnsi="Lato" w:cs="Segoe UI"/>
          <w:color w:val="767575"/>
          <w:sz w:val="16"/>
          <w:szCs w:val="16"/>
        </w:rPr>
      </w:pPr>
      <w:hyperlink r:id="rId13" w:tgtFrame="_blank" w:history="1">
        <w:r w:rsidR="00043EC0" w:rsidRPr="002D040D">
          <w:rPr>
            <w:rStyle w:val="Hyperlink"/>
            <w:rFonts w:ascii="Lato" w:hAnsi="Lato" w:cs="Segoe UI"/>
            <w:color w:val="03A9F4"/>
            <w:sz w:val="16"/>
            <w:szCs w:val="16"/>
          </w:rPr>
          <w:t>Al-Takamul Al-Teqani</w:t>
        </w:r>
        <w:r w:rsidR="00C6237D">
          <w:rPr>
            <w:rStyle w:val="Hyperlink"/>
            <w:rFonts w:ascii="Lato" w:hAnsi="Lato" w:cs="Segoe UI"/>
            <w:color w:val="03A9F4"/>
            <w:sz w:val="16"/>
            <w:szCs w:val="16"/>
          </w:rPr>
          <w:t xml:space="preserve"> - </w:t>
        </w:r>
        <w:r w:rsidR="00C6237D" w:rsidRPr="00C6237D">
          <w:rPr>
            <w:rStyle w:val="Hyperlink"/>
            <w:rFonts w:ascii="Lato" w:hAnsi="Lato" w:cs="Segoe UI"/>
            <w:color w:val="03A9F4"/>
            <w:sz w:val="16"/>
            <w:szCs w:val="16"/>
          </w:rPr>
          <w:t xml:space="preserve">Sharjah </w:t>
        </w:r>
      </w:hyperlink>
      <w:r w:rsidR="00043EC0" w:rsidRPr="002D040D">
        <w:rPr>
          <w:rFonts w:ascii="Lato" w:hAnsi="Lato" w:cs="Segoe UI"/>
          <w:color w:val="767575"/>
          <w:sz w:val="16"/>
          <w:szCs w:val="16"/>
        </w:rPr>
        <w:t>| 2019 - 2020</w:t>
      </w:r>
    </w:p>
    <w:p w14:paraId="4573E0DA" w14:textId="77777777" w:rsidR="00043EC0" w:rsidRPr="002D040D" w:rsidRDefault="00043EC0" w:rsidP="00043EC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 xml:space="preserve">Worked as a Backend Developer at Al-Takamul Al-Teqani Computers in the United Arab Emirates. I help to develop numbers of successful projects that worked in many The Arab Gulf </w:t>
      </w:r>
      <w:r w:rsidR="00E62C67" w:rsidRPr="002D040D">
        <w:rPr>
          <w:rFonts w:ascii="Lato" w:hAnsi="Lato" w:cs="Segoe UI"/>
          <w:color w:val="4F4F4F"/>
          <w:sz w:val="16"/>
          <w:szCs w:val="16"/>
        </w:rPr>
        <w:t>States</w:t>
      </w:r>
      <w:r w:rsidRPr="002D040D">
        <w:rPr>
          <w:rFonts w:ascii="Lato" w:hAnsi="Lato" w:cs="Segoe UI"/>
          <w:color w:val="4F4F4F"/>
          <w:sz w:val="16"/>
          <w:szCs w:val="16"/>
        </w:rPr>
        <w:t>, that produces smart technological solutions</w:t>
      </w:r>
      <w:r w:rsidR="008874A7">
        <w:rPr>
          <w:rFonts w:ascii="Lato" w:hAnsi="Lato" w:cs="Segoe UI"/>
          <w:color w:val="4F4F4F"/>
          <w:sz w:val="16"/>
          <w:szCs w:val="16"/>
        </w:rPr>
        <w:t xml:space="preserve"> with following</w:t>
      </w:r>
      <w:r w:rsidR="00D3611B">
        <w:rPr>
          <w:rFonts w:ascii="Lato" w:hAnsi="Lato" w:cs="Segoe UI"/>
          <w:color w:val="4F4F4F"/>
          <w:sz w:val="16"/>
          <w:szCs w:val="16"/>
        </w:rPr>
        <w:t xml:space="preserve"> </w:t>
      </w:r>
      <w:r w:rsidR="008874A7" w:rsidRPr="003D1FB5">
        <w:rPr>
          <w:rFonts w:ascii="Lato" w:hAnsi="Lato" w:cs="Segoe UI"/>
          <w:color w:val="4F4F4F"/>
          <w:sz w:val="16"/>
          <w:szCs w:val="16"/>
        </w:rPr>
        <w:t>C#</w:t>
      </w:r>
      <w:r w:rsidR="008874A7">
        <w:rPr>
          <w:rFonts w:ascii="Lato" w:hAnsi="Lato" w:cs="Segoe UI"/>
          <w:color w:val="4F4F4F"/>
          <w:sz w:val="16"/>
          <w:szCs w:val="16"/>
        </w:rPr>
        <w:t>,</w:t>
      </w:r>
      <w:r w:rsidR="008874A7" w:rsidRPr="003D1FB5">
        <w:rPr>
          <w:rFonts w:ascii="Lato" w:hAnsi="Lato" w:cs="Segoe UI"/>
          <w:color w:val="4F4F4F"/>
          <w:sz w:val="16"/>
          <w:szCs w:val="16"/>
        </w:rPr>
        <w:t xml:space="preserve"> Agile, ASP.Net, .Net Core</w:t>
      </w:r>
      <w:r w:rsidR="008874A7">
        <w:rPr>
          <w:rFonts w:ascii="Lato" w:hAnsi="Lato" w:cs="Segoe UI"/>
          <w:color w:val="4F4F4F"/>
          <w:sz w:val="16"/>
          <w:szCs w:val="16"/>
        </w:rPr>
        <w:t xml:space="preserve">, </w:t>
      </w:r>
      <w:r w:rsidR="008874A7" w:rsidRPr="00C5217A">
        <w:rPr>
          <w:rFonts w:ascii="Lato" w:hAnsi="Lato" w:cs="Segoe UI"/>
          <w:color w:val="4F4F4F"/>
          <w:sz w:val="16"/>
          <w:szCs w:val="16"/>
        </w:rPr>
        <w:t>Signalr</w:t>
      </w:r>
      <w:r w:rsidR="008874A7" w:rsidRPr="003D1FB5">
        <w:rPr>
          <w:rFonts w:ascii="Lato" w:hAnsi="Lato" w:cs="Segoe UI"/>
          <w:color w:val="4F4F4F"/>
          <w:sz w:val="16"/>
          <w:szCs w:val="16"/>
        </w:rPr>
        <w:t>, EF, Migration, SQL Server, Firebase, MVC, IIS, Nginx,</w:t>
      </w:r>
      <w:r w:rsidR="008874A7">
        <w:rPr>
          <w:rFonts w:ascii="Lato" w:hAnsi="Lato" w:cs="Segoe UI"/>
          <w:color w:val="4F4F4F"/>
          <w:sz w:val="16"/>
          <w:szCs w:val="16"/>
        </w:rPr>
        <w:t xml:space="preserve"> </w:t>
      </w:r>
      <w:r w:rsidR="008874A7" w:rsidRPr="003D1FB5">
        <w:rPr>
          <w:rFonts w:ascii="Lato" w:hAnsi="Lato" w:cs="Segoe UI"/>
          <w:color w:val="4F4F4F"/>
          <w:sz w:val="16"/>
          <w:szCs w:val="16"/>
        </w:rPr>
        <w:t>OOD, SOLID</w:t>
      </w:r>
      <w:r w:rsidRPr="002D040D">
        <w:rPr>
          <w:rFonts w:ascii="Lato" w:hAnsi="Lato" w:cs="Segoe UI"/>
          <w:color w:val="4F4F4F"/>
          <w:sz w:val="16"/>
          <w:szCs w:val="16"/>
        </w:rPr>
        <w:t>...</w:t>
      </w:r>
    </w:p>
    <w:p w14:paraId="0985F66C"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Software Engineer</w:t>
      </w:r>
    </w:p>
    <w:p w14:paraId="734B3DEF" w14:textId="77777777" w:rsidR="00043EC0" w:rsidRPr="002D040D" w:rsidRDefault="00864E07" w:rsidP="00043EC0">
      <w:pPr>
        <w:shd w:val="clear" w:color="auto" w:fill="FFFFFF"/>
        <w:jc w:val="right"/>
        <w:rPr>
          <w:rFonts w:ascii="Lato" w:hAnsi="Lato" w:cs="Segoe UI"/>
          <w:color w:val="767575"/>
          <w:sz w:val="16"/>
          <w:szCs w:val="16"/>
        </w:rPr>
      </w:pPr>
      <w:hyperlink r:id="rId14" w:tgtFrame="_blank" w:history="1">
        <w:r w:rsidR="00C6237D">
          <w:rPr>
            <w:rStyle w:val="Hyperlink"/>
            <w:rFonts w:ascii="Lato" w:hAnsi="Lato" w:cs="Segoe UI"/>
            <w:color w:val="03A9F4"/>
            <w:sz w:val="16"/>
            <w:szCs w:val="16"/>
          </w:rPr>
          <w:t>Optima</w:t>
        </w:r>
      </w:hyperlink>
      <w:r w:rsidR="00C6237D" w:rsidRPr="00026464">
        <w:rPr>
          <w:rStyle w:val="Hyperlink"/>
          <w:color w:val="03A9F4"/>
        </w:rPr>
        <w:t xml:space="preserve"> -</w:t>
      </w:r>
      <w:r w:rsidR="00C6237D" w:rsidRPr="00026464">
        <w:rPr>
          <w:rStyle w:val="Hyperlink"/>
          <w:rFonts w:ascii="Lato" w:hAnsi="Lato" w:cs="Segoe UI"/>
          <w:color w:val="03A9F4"/>
          <w:sz w:val="16"/>
          <w:szCs w:val="16"/>
        </w:rPr>
        <w:t xml:space="preserve"> Khartoum</w:t>
      </w:r>
      <w:r w:rsidR="00C6237D" w:rsidRPr="00C6237D">
        <w:rPr>
          <w:rStyle w:val="Hyperlink"/>
          <w:rFonts w:ascii="Lato" w:hAnsi="Lato"/>
          <w:color w:val="03A9F4"/>
          <w:sz w:val="16"/>
          <w:szCs w:val="16"/>
        </w:rPr>
        <w:t> </w:t>
      </w:r>
      <w:r w:rsidR="00043EC0" w:rsidRPr="002D040D">
        <w:rPr>
          <w:rFonts w:ascii="Lato" w:hAnsi="Lato" w:cs="Segoe UI"/>
          <w:color w:val="767575"/>
          <w:sz w:val="16"/>
          <w:szCs w:val="16"/>
        </w:rPr>
        <w:t>| 2017 - 2019</w:t>
      </w:r>
    </w:p>
    <w:p w14:paraId="2893FC93" w14:textId="77777777" w:rsidR="00043EC0" w:rsidRPr="002D040D" w:rsidRDefault="00043EC0" w:rsidP="00043EC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 xml:space="preserve">Worked as a software engineer in Optima </w:t>
      </w:r>
      <w:r w:rsidR="005630FE">
        <w:rPr>
          <w:rFonts w:ascii="Lato" w:hAnsi="Lato" w:cs="Segoe UI"/>
          <w:color w:val="4F4F4F"/>
          <w:sz w:val="16"/>
          <w:szCs w:val="16"/>
        </w:rPr>
        <w:t>f</w:t>
      </w:r>
      <w:r w:rsidRPr="002D040D">
        <w:rPr>
          <w:rFonts w:ascii="Lato" w:hAnsi="Lato" w:cs="Segoe UI"/>
          <w:color w:val="4F4F4F"/>
          <w:sz w:val="16"/>
          <w:szCs w:val="16"/>
        </w:rPr>
        <w:t xml:space="preserve">or Software Solutions here in </w:t>
      </w:r>
      <w:r w:rsidR="003B3E8E" w:rsidRPr="002D040D">
        <w:rPr>
          <w:rFonts w:ascii="Lato" w:hAnsi="Lato" w:cs="Segoe UI"/>
          <w:color w:val="4F4F4F"/>
          <w:sz w:val="16"/>
          <w:szCs w:val="16"/>
        </w:rPr>
        <w:t>Sudan</w:t>
      </w:r>
      <w:r w:rsidR="003B3E8E">
        <w:rPr>
          <w:rFonts w:ascii="Lato" w:hAnsi="Lato" w:cs="Segoe UI"/>
          <w:color w:val="4F4F4F"/>
          <w:sz w:val="16"/>
          <w:szCs w:val="16"/>
        </w:rPr>
        <w:t>,</w:t>
      </w:r>
      <w:r w:rsidR="003B3E8E" w:rsidRPr="00381EFE">
        <w:rPr>
          <w:rFonts w:ascii="Lato" w:hAnsi="Lato" w:cs="Segoe UI"/>
          <w:color w:val="4F4F4F"/>
          <w:sz w:val="16"/>
          <w:szCs w:val="16"/>
        </w:rPr>
        <w:t xml:space="preserve"> I</w:t>
      </w:r>
      <w:r w:rsidR="00381EFE" w:rsidRPr="00381EFE">
        <w:rPr>
          <w:rFonts w:ascii="Lato" w:hAnsi="Lato" w:cs="Segoe UI"/>
          <w:color w:val="4F4F4F"/>
          <w:sz w:val="16"/>
          <w:szCs w:val="16"/>
        </w:rPr>
        <w:t xml:space="preserve"> participated in one of Sudan's E-government large-scale projects, an ERP system to the Ministry of Investment (Gezira state)</w:t>
      </w:r>
      <w:r w:rsidR="00381EFE">
        <w:rPr>
          <w:rFonts w:ascii="Lato" w:hAnsi="Lato" w:cs="Segoe UI"/>
          <w:color w:val="4F4F4F"/>
          <w:sz w:val="16"/>
          <w:szCs w:val="16"/>
        </w:rPr>
        <w:t xml:space="preserve"> and </w:t>
      </w:r>
      <w:r w:rsidR="00086F09">
        <w:rPr>
          <w:rFonts w:ascii="Lato" w:hAnsi="Lato" w:cs="Segoe UI"/>
          <w:color w:val="4F4F4F"/>
          <w:sz w:val="16"/>
          <w:szCs w:val="16"/>
        </w:rPr>
        <w:t>I</w:t>
      </w:r>
      <w:r w:rsidRPr="002D040D">
        <w:rPr>
          <w:rFonts w:ascii="Lato" w:hAnsi="Lato" w:cs="Segoe UI"/>
          <w:color w:val="4F4F4F"/>
          <w:sz w:val="16"/>
          <w:szCs w:val="16"/>
        </w:rPr>
        <w:t xml:space="preserve"> develop several desktop applications </w:t>
      </w:r>
      <w:r w:rsidR="00381EFE">
        <w:rPr>
          <w:rFonts w:ascii="Lato" w:hAnsi="Lato" w:cs="Segoe UI"/>
          <w:color w:val="4F4F4F"/>
          <w:sz w:val="16"/>
          <w:szCs w:val="16"/>
        </w:rPr>
        <w:t>with many</w:t>
      </w:r>
      <w:r w:rsidR="00381EFE">
        <w:rPr>
          <w:rFonts w:ascii="Lato" w:eastAsia="Lato" w:hAnsi="Lato" w:cs="Lato"/>
          <w:color w:val="666666"/>
          <w:sz w:val="16"/>
          <w:szCs w:val="16"/>
        </w:rPr>
        <w:t xml:space="preserve"> </w:t>
      </w:r>
      <w:r w:rsidR="00381EFE" w:rsidRPr="00250D96">
        <w:rPr>
          <w:rFonts w:ascii="Lato" w:eastAsia="Lato" w:hAnsi="Lato" w:cs="Lato"/>
          <w:color w:val="666666"/>
          <w:sz w:val="16"/>
          <w:szCs w:val="16"/>
        </w:rPr>
        <w:t xml:space="preserve">Microsoft technologies (C#, VB.Net, ASP.NET, </w:t>
      </w:r>
      <w:r w:rsidR="00381EFE">
        <w:rPr>
          <w:rFonts w:ascii="Lato" w:eastAsia="Lato" w:hAnsi="Lato" w:cs="Lato"/>
          <w:color w:val="666666"/>
          <w:sz w:val="16"/>
          <w:szCs w:val="16"/>
        </w:rPr>
        <w:t xml:space="preserve">EF, </w:t>
      </w:r>
      <w:r w:rsidR="00381EFE" w:rsidRPr="00250D96">
        <w:rPr>
          <w:rFonts w:ascii="Lato" w:eastAsia="Lato" w:hAnsi="Lato" w:cs="Lato"/>
          <w:color w:val="666666"/>
          <w:sz w:val="16"/>
          <w:szCs w:val="16"/>
        </w:rPr>
        <w:t>MS SQL</w:t>
      </w:r>
      <w:r w:rsidR="00381EFE">
        <w:rPr>
          <w:rFonts w:ascii="Lato" w:hAnsi="Lato" w:cs="Segoe UI"/>
          <w:color w:val="4F4F4F"/>
          <w:sz w:val="16"/>
          <w:szCs w:val="16"/>
        </w:rPr>
        <w:t xml:space="preserve"> </w:t>
      </w:r>
      <w:r w:rsidRPr="002D040D">
        <w:rPr>
          <w:rFonts w:ascii="Lato" w:hAnsi="Lato" w:cs="Segoe UI"/>
          <w:color w:val="4F4F4F"/>
          <w:sz w:val="16"/>
          <w:szCs w:val="16"/>
        </w:rPr>
        <w:t>...</w:t>
      </w:r>
    </w:p>
    <w:p w14:paraId="504D6BE4" w14:textId="77777777" w:rsidR="00097D84" w:rsidRDefault="008C24A5" w:rsidP="00097D84">
      <w:pPr>
        <w:pStyle w:val="Heading3"/>
        <w:shd w:val="clear" w:color="auto" w:fill="FFFFFF"/>
        <w:spacing w:before="0"/>
        <w:rPr>
          <w:rFonts w:ascii="Lato" w:hAnsi="Lato" w:cs="Segoe UI"/>
          <w:caps/>
          <w:color w:val="03A9F4"/>
          <w:sz w:val="20"/>
          <w:szCs w:val="20"/>
        </w:rPr>
      </w:pPr>
      <w:r w:rsidRPr="002D040D">
        <w:rPr>
          <w:rFonts w:ascii="Lato" w:hAnsi="Lato" w:cs="Segoe UI"/>
          <w:caps/>
          <w:color w:val="03A9F4"/>
          <w:sz w:val="20"/>
          <w:szCs w:val="20"/>
        </w:rPr>
        <w:t>EDUCATION</w:t>
      </w:r>
    </w:p>
    <w:p w14:paraId="4530F786" w14:textId="77777777" w:rsidR="008C24A5" w:rsidRDefault="008C24A5" w:rsidP="00097D84">
      <w:pPr>
        <w:pStyle w:val="Heading3"/>
        <w:shd w:val="clear" w:color="auto" w:fill="FFFFFF"/>
        <w:spacing w:before="0"/>
        <w:rPr>
          <w:rFonts w:ascii="Lato" w:hAnsi="Lato" w:cs="Segoe UI"/>
          <w:color w:val="767575"/>
          <w:sz w:val="16"/>
          <w:szCs w:val="16"/>
        </w:rPr>
      </w:pPr>
      <w:r w:rsidRPr="002D040D">
        <w:rPr>
          <w:rFonts w:ascii="Lato" w:hAnsi="Lato" w:cs="Segoe UI"/>
          <w:color w:val="767575"/>
          <w:sz w:val="16"/>
          <w:szCs w:val="16"/>
        </w:rPr>
        <w:t xml:space="preserve">B.A. </w:t>
      </w:r>
      <w:r w:rsidR="00DA5503" w:rsidRPr="00DA5503">
        <w:rPr>
          <w:rFonts w:ascii="Lato" w:hAnsi="Lato" w:cs="Segoe UI"/>
          <w:color w:val="767575"/>
          <w:sz w:val="16"/>
          <w:szCs w:val="16"/>
        </w:rPr>
        <w:t xml:space="preserve">Honors </w:t>
      </w:r>
      <w:r w:rsidR="00DA5503">
        <w:rPr>
          <w:rFonts w:ascii="Lato" w:hAnsi="Lato" w:cs="Segoe UI"/>
          <w:color w:val="767575"/>
          <w:sz w:val="16"/>
          <w:szCs w:val="16"/>
        </w:rPr>
        <w:t>of Computer Science at</w:t>
      </w:r>
      <w:r w:rsidRPr="002D040D">
        <w:rPr>
          <w:rFonts w:ascii="Lato" w:hAnsi="Lato" w:cs="Segoe UI"/>
          <w:color w:val="767575"/>
          <w:sz w:val="16"/>
          <w:szCs w:val="16"/>
        </w:rPr>
        <w:t xml:space="preserve"> University of Gezira</w:t>
      </w:r>
      <w:r>
        <w:rPr>
          <w:rFonts w:ascii="Lato" w:hAnsi="Lato" w:cs="Segoe UI"/>
          <w:color w:val="767575"/>
          <w:sz w:val="16"/>
          <w:szCs w:val="16"/>
        </w:rPr>
        <w:t xml:space="preserve"> (</w:t>
      </w:r>
      <w:r w:rsidRPr="002D040D">
        <w:rPr>
          <w:rFonts w:ascii="Lato" w:hAnsi="Lato" w:cs="Segoe UI"/>
          <w:color w:val="767575"/>
          <w:sz w:val="16"/>
          <w:szCs w:val="16"/>
        </w:rPr>
        <w:t>2014 - 2020</w:t>
      </w:r>
      <w:r>
        <w:rPr>
          <w:rFonts w:ascii="Lato" w:hAnsi="Lato" w:cs="Segoe UI"/>
          <w:color w:val="767575"/>
          <w:sz w:val="16"/>
          <w:szCs w:val="16"/>
        </w:rPr>
        <w:t>)</w:t>
      </w:r>
    </w:p>
    <w:p w14:paraId="0294A687" w14:textId="77777777" w:rsidR="00097D84" w:rsidRPr="00097D84" w:rsidRDefault="00097D84" w:rsidP="00097D84"/>
    <w:p w14:paraId="1BC52A2A" w14:textId="77777777" w:rsidR="00097D84" w:rsidRDefault="00043EC0" w:rsidP="00A8774C">
      <w:pPr>
        <w:pStyle w:val="Heading3"/>
        <w:shd w:val="clear" w:color="auto" w:fill="FFFFFF"/>
        <w:spacing w:before="0"/>
        <w:rPr>
          <w:rFonts w:ascii="Lato" w:hAnsi="Lato" w:cs="Segoe UI"/>
          <w:caps/>
          <w:color w:val="03A9F4"/>
          <w:sz w:val="20"/>
          <w:szCs w:val="20"/>
        </w:rPr>
      </w:pPr>
      <w:r w:rsidRPr="002D040D">
        <w:rPr>
          <w:rFonts w:ascii="Lato" w:hAnsi="Lato" w:cs="Segoe UI"/>
          <w:caps/>
          <w:color w:val="03A9F4"/>
          <w:sz w:val="20"/>
          <w:szCs w:val="20"/>
        </w:rPr>
        <w:t>PROJECTS</w:t>
      </w:r>
    </w:p>
    <w:p w14:paraId="75EF4BAC" w14:textId="77777777" w:rsidR="00ED57F8" w:rsidRPr="002D040D" w:rsidRDefault="00AE23DA" w:rsidP="00ED57F8">
      <w:pPr>
        <w:pStyle w:val="Heading4"/>
        <w:shd w:val="clear" w:color="auto" w:fill="FFFFFF"/>
        <w:spacing w:before="0" w:after="0"/>
        <w:rPr>
          <w:rFonts w:ascii="Lato" w:hAnsi="Lato" w:cs="Segoe UI"/>
          <w:color w:val="292929"/>
          <w:sz w:val="16"/>
          <w:szCs w:val="16"/>
        </w:rPr>
      </w:pPr>
      <w:r>
        <w:rPr>
          <w:rFonts w:ascii="Lato" w:hAnsi="Lato" w:cs="Segoe UI"/>
          <w:color w:val="292929"/>
          <w:sz w:val="16"/>
          <w:szCs w:val="16"/>
        </w:rPr>
        <w:t>EPT</w:t>
      </w:r>
    </w:p>
    <w:p w14:paraId="78370216" w14:textId="77777777" w:rsidR="00ED57F8" w:rsidRPr="004F306B" w:rsidRDefault="00ED57F8" w:rsidP="00ED57F8">
      <w:pPr>
        <w:shd w:val="clear" w:color="auto" w:fill="FFFFFF"/>
        <w:jc w:val="right"/>
        <w:rPr>
          <w:rFonts w:ascii="Lato" w:hAnsi="Lato" w:cs="Segoe UI"/>
          <w:color w:val="03A9F4"/>
          <w:sz w:val="16"/>
          <w:szCs w:val="16"/>
        </w:rPr>
      </w:pPr>
      <w:r>
        <w:rPr>
          <w:rFonts w:ascii="Lato" w:hAnsi="Lato" w:cs="Segoe UI"/>
          <w:color w:val="767575"/>
          <w:sz w:val="16"/>
          <w:szCs w:val="16"/>
        </w:rPr>
        <w:t xml:space="preserve"> </w:t>
      </w:r>
      <w:r>
        <w:rPr>
          <w:rFonts w:ascii="Lato" w:hAnsi="Lato" w:cs="Segoe UI"/>
          <w:color w:val="03A9F4"/>
          <w:sz w:val="16"/>
          <w:szCs w:val="16"/>
        </w:rPr>
        <w:t>UK</w:t>
      </w:r>
      <w:r w:rsidRPr="004F306B">
        <w:rPr>
          <w:rFonts w:ascii="Lato" w:hAnsi="Lato" w:cs="Segoe UI"/>
          <w:color w:val="03A9F4"/>
          <w:sz w:val="16"/>
          <w:szCs w:val="16"/>
        </w:rPr>
        <w:t xml:space="preserve"> </w:t>
      </w:r>
    </w:p>
    <w:p w14:paraId="715808E4" w14:textId="77777777" w:rsidR="00ED57F8" w:rsidRPr="00ED57F8" w:rsidRDefault="00AE23DA" w:rsidP="00ED57F8">
      <w:pPr>
        <w:pStyle w:val="NormalWeb"/>
        <w:shd w:val="clear" w:color="auto" w:fill="FFFFFF"/>
        <w:spacing w:before="0" w:beforeAutospacing="0"/>
        <w:jc w:val="both"/>
        <w:rPr>
          <w:rFonts w:ascii="Lato" w:hAnsi="Lato" w:cs="Segoe UI"/>
          <w:color w:val="4F4F4F"/>
          <w:sz w:val="16"/>
          <w:szCs w:val="16"/>
        </w:rPr>
      </w:pPr>
      <w:r w:rsidRPr="00AE23DA">
        <w:rPr>
          <w:rFonts w:ascii="Lato" w:hAnsi="Lato" w:cs="Segoe UI"/>
          <w:color w:val="4F4F4F"/>
          <w:sz w:val="16"/>
          <w:szCs w:val="16"/>
        </w:rPr>
        <w:t xml:space="preserve">EBT is the World’s 1st AI-driven football training app that gives you attribute-specific drills and position-specific sessions. Not only </w:t>
      </w:r>
      <w:r w:rsidR="00FB2925" w:rsidRPr="00AE23DA">
        <w:rPr>
          <w:rFonts w:ascii="Lato" w:hAnsi="Lato" w:cs="Segoe UI"/>
          <w:color w:val="4F4F4F"/>
          <w:sz w:val="16"/>
          <w:szCs w:val="16"/>
        </w:rPr>
        <w:t>that but</w:t>
      </w:r>
      <w:r w:rsidRPr="00AE23DA">
        <w:rPr>
          <w:rFonts w:ascii="Lato" w:hAnsi="Lato" w:cs="Segoe UI"/>
          <w:color w:val="4F4F4F"/>
          <w:sz w:val="16"/>
          <w:szCs w:val="16"/>
        </w:rPr>
        <w:t xml:space="preserve"> stay motivated and improve your game with our innovative scoring system that allows you to track your performance with features such as instant AI feedback, progression tracking, and drill </w:t>
      </w:r>
      <w:r w:rsidR="00A63442" w:rsidRPr="00AE23DA">
        <w:rPr>
          <w:rFonts w:ascii="Lato" w:hAnsi="Lato" w:cs="Segoe UI"/>
          <w:color w:val="4F4F4F"/>
          <w:sz w:val="16"/>
          <w:szCs w:val="16"/>
        </w:rPr>
        <w:t>scheduler.</w:t>
      </w:r>
      <w:r w:rsidR="00ED57F8" w:rsidRPr="008D7B00">
        <w:rPr>
          <w:rFonts w:ascii="Lato" w:hAnsi="Lato" w:cs="Segoe UI"/>
          <w:color w:val="4F4F4F"/>
          <w:sz w:val="16"/>
          <w:szCs w:val="16"/>
        </w:rPr>
        <w:t xml:space="preserve"> I responsible to</w:t>
      </w:r>
      <w:r w:rsidR="00A722B0">
        <w:rPr>
          <w:rFonts w:ascii="Lato" w:hAnsi="Lato" w:cs="Segoe UI"/>
          <w:color w:val="4F4F4F"/>
          <w:sz w:val="16"/>
          <w:szCs w:val="16"/>
        </w:rPr>
        <w:t xml:space="preserve"> </w:t>
      </w:r>
      <w:r w:rsidR="00ED57F8" w:rsidRPr="008D7B00">
        <w:rPr>
          <w:rFonts w:ascii="Lato" w:hAnsi="Lato" w:cs="Segoe UI"/>
          <w:color w:val="4F4F4F"/>
          <w:sz w:val="16"/>
          <w:szCs w:val="16"/>
        </w:rPr>
        <w:t xml:space="preserve"> </w:t>
      </w:r>
      <w:r w:rsidR="00C22470">
        <w:rPr>
          <w:rFonts w:ascii="Lato" w:hAnsi="Lato" w:cs="Segoe UI"/>
          <w:color w:val="4F4F4F"/>
          <w:sz w:val="16"/>
          <w:szCs w:val="16"/>
        </w:rPr>
        <w:t>add</w:t>
      </w:r>
      <w:r w:rsidR="00ED57F8" w:rsidRPr="008D7B00">
        <w:rPr>
          <w:rFonts w:ascii="Lato" w:hAnsi="Lato" w:cs="Segoe UI"/>
          <w:color w:val="4F4F4F"/>
          <w:sz w:val="16"/>
          <w:szCs w:val="16"/>
        </w:rPr>
        <w:t xml:space="preserve"> futures like </w:t>
      </w:r>
      <w:r>
        <w:rPr>
          <w:rFonts w:ascii="Lato" w:hAnsi="Lato" w:cs="Segoe UI"/>
          <w:color w:val="4F4F4F"/>
          <w:sz w:val="16"/>
          <w:szCs w:val="16"/>
        </w:rPr>
        <w:t>social media login</w:t>
      </w:r>
      <w:r w:rsidR="00ED57F8" w:rsidRPr="008D7B00">
        <w:rPr>
          <w:rFonts w:ascii="Lato" w:hAnsi="Lato" w:cs="Segoe UI"/>
          <w:color w:val="4F4F4F"/>
          <w:sz w:val="16"/>
          <w:szCs w:val="16"/>
        </w:rPr>
        <w:t xml:space="preserve"> </w:t>
      </w:r>
      <w:r>
        <w:rPr>
          <w:rFonts w:ascii="Lato" w:hAnsi="Lato" w:cs="Segoe UI"/>
          <w:color w:val="4F4F4F"/>
          <w:sz w:val="16"/>
          <w:szCs w:val="16"/>
        </w:rPr>
        <w:t xml:space="preserve">(Apple, </w:t>
      </w:r>
      <w:r w:rsidR="00066C3E">
        <w:rPr>
          <w:rFonts w:ascii="Lato" w:hAnsi="Lato" w:cs="Segoe UI"/>
          <w:color w:val="4F4F4F"/>
          <w:sz w:val="16"/>
          <w:szCs w:val="16"/>
        </w:rPr>
        <w:t xml:space="preserve">Google, </w:t>
      </w:r>
      <w:r w:rsidR="00FB2925">
        <w:rPr>
          <w:rFonts w:ascii="Lato" w:hAnsi="Lato" w:cs="Segoe UI"/>
          <w:color w:val="4F4F4F"/>
          <w:sz w:val="16"/>
          <w:szCs w:val="16"/>
        </w:rPr>
        <w:t>Facebook)</w:t>
      </w:r>
      <w:r w:rsidR="00ED57F8" w:rsidRPr="008D7B00">
        <w:rPr>
          <w:rFonts w:ascii="Lato" w:hAnsi="Lato" w:cs="Segoe UI"/>
          <w:color w:val="4F4F4F"/>
          <w:sz w:val="16"/>
          <w:szCs w:val="16"/>
        </w:rPr>
        <w:t>.</w:t>
      </w:r>
      <w:r w:rsidR="00ED57F8">
        <w:rPr>
          <w:rFonts w:ascii="Lato" w:hAnsi="Lato" w:cs="Segoe UI"/>
          <w:color w:val="4F4F4F"/>
          <w:sz w:val="16"/>
          <w:szCs w:val="16"/>
        </w:rPr>
        <w:t xml:space="preserve"> </w:t>
      </w:r>
      <w:hyperlink r:id="rId15" w:tgtFrame="_blank" w:history="1">
        <w:r>
          <w:rPr>
            <w:rStyle w:val="Hyperlink"/>
            <w:rFonts w:ascii="Lato" w:hAnsi="Lato" w:cs="Segoe UI"/>
            <w:color w:val="03A9F4"/>
            <w:sz w:val="16"/>
            <w:szCs w:val="16"/>
          </w:rPr>
          <w:t>Website</w:t>
        </w:r>
        <w:r w:rsidR="00ED57F8" w:rsidRPr="002D040D">
          <w:rPr>
            <w:rStyle w:val="Hyperlink"/>
            <w:rFonts w:ascii="Lato" w:hAnsi="Lato" w:cs="Segoe UI"/>
            <w:color w:val="03A9F4"/>
            <w:sz w:val="16"/>
            <w:szCs w:val="16"/>
          </w:rPr>
          <w:t xml:space="preserve"> </w:t>
        </w:r>
      </w:hyperlink>
      <w:r w:rsidRPr="00ED57F8">
        <w:rPr>
          <w:rFonts w:ascii="Lato" w:hAnsi="Lato" w:cs="Segoe UI"/>
          <w:color w:val="4F4F4F"/>
          <w:sz w:val="16"/>
          <w:szCs w:val="16"/>
        </w:rPr>
        <w:t xml:space="preserve"> </w:t>
      </w:r>
    </w:p>
    <w:p w14:paraId="5959F941" w14:textId="77777777" w:rsidR="006B0EE0" w:rsidRPr="002D040D" w:rsidRDefault="006B0EE0" w:rsidP="006B0EE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Ameera</w:t>
      </w:r>
    </w:p>
    <w:p w14:paraId="6BBC1824" w14:textId="77777777" w:rsidR="006B0EE0" w:rsidRPr="004F306B" w:rsidRDefault="00FA17CD" w:rsidP="006B0EE0">
      <w:pPr>
        <w:shd w:val="clear" w:color="auto" w:fill="FFFFFF"/>
        <w:jc w:val="right"/>
        <w:rPr>
          <w:rFonts w:ascii="Lato" w:hAnsi="Lato" w:cs="Segoe UI"/>
          <w:color w:val="03A9F4"/>
          <w:sz w:val="16"/>
          <w:szCs w:val="16"/>
        </w:rPr>
      </w:pPr>
      <w:r>
        <w:rPr>
          <w:rFonts w:ascii="Lato" w:hAnsi="Lato" w:cs="Segoe UI"/>
          <w:color w:val="767575"/>
          <w:sz w:val="16"/>
          <w:szCs w:val="16"/>
        </w:rPr>
        <w:t xml:space="preserve"> </w:t>
      </w:r>
      <w:r w:rsidRPr="004F306B">
        <w:rPr>
          <w:rFonts w:ascii="Lato" w:hAnsi="Lato" w:cs="Segoe UI"/>
          <w:color w:val="03A9F4"/>
          <w:sz w:val="16"/>
          <w:szCs w:val="16"/>
        </w:rPr>
        <w:t xml:space="preserve">Sudan </w:t>
      </w:r>
    </w:p>
    <w:p w14:paraId="29F6FBA4" w14:textId="77777777" w:rsidR="006B0EE0" w:rsidRPr="003A76E6" w:rsidRDefault="006B0EE0" w:rsidP="006B0EE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A</w:t>
      </w:r>
      <w:r w:rsidRPr="008D7B00">
        <w:t xml:space="preserve"> </w:t>
      </w:r>
      <w:r w:rsidRPr="008D7B00">
        <w:rPr>
          <w:rFonts w:ascii="Lato" w:hAnsi="Lato" w:cs="Segoe UI"/>
          <w:color w:val="4F4F4F"/>
          <w:sz w:val="16"/>
          <w:szCs w:val="16"/>
        </w:rPr>
        <w:t>Ameera is a comprehensive App providing all beauty and health services from the best artists in Sudan at customers’ homes. These services include beauty and health services such as Henna and hair care in addition to products such as accessories, cosmetics, and more. I developed two mobile applications for customers and service providers using flutter. I was also responsible to build many futures like google Maps and order trucking and the admin dashboard.</w:t>
      </w:r>
      <w:r>
        <w:rPr>
          <w:rFonts w:ascii="Lato" w:hAnsi="Lato" w:cs="Segoe UI"/>
          <w:color w:val="4F4F4F"/>
          <w:sz w:val="16"/>
          <w:szCs w:val="16"/>
        </w:rPr>
        <w:t xml:space="preserve"> </w:t>
      </w:r>
      <w:hyperlink r:id="rId16" w:tgtFrame="_blank" w:history="1">
        <w:r w:rsidRPr="002D040D">
          <w:rPr>
            <w:rStyle w:val="Hyperlink"/>
            <w:rFonts w:ascii="Lato" w:hAnsi="Lato" w:cs="Segoe UI"/>
            <w:color w:val="03A9F4"/>
            <w:sz w:val="16"/>
            <w:szCs w:val="16"/>
          </w:rPr>
          <w:t xml:space="preserve">Provider App </w:t>
        </w:r>
      </w:hyperlink>
      <w:r w:rsidRPr="002D040D">
        <w:rPr>
          <w:rFonts w:ascii="Lato" w:hAnsi="Lato" w:cs="Segoe UI"/>
          <w:color w:val="4F4F4F"/>
          <w:sz w:val="16"/>
          <w:szCs w:val="16"/>
        </w:rPr>
        <w:t>, </w:t>
      </w:r>
      <w:hyperlink r:id="rId17" w:tgtFrame="_blank" w:history="1">
        <w:r w:rsidRPr="002D040D">
          <w:rPr>
            <w:rStyle w:val="Hyperlink"/>
            <w:rFonts w:ascii="Lato" w:hAnsi="Lato" w:cs="Segoe UI"/>
            <w:color w:val="03A9F4"/>
            <w:sz w:val="16"/>
            <w:szCs w:val="16"/>
          </w:rPr>
          <w:t>Customer App</w:t>
        </w:r>
      </w:hyperlink>
    </w:p>
    <w:p w14:paraId="03207F0D" w14:textId="77777777" w:rsidR="006B0EE0" w:rsidRPr="002D040D" w:rsidRDefault="006B0EE0" w:rsidP="006B0EE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Shifaty</w:t>
      </w:r>
    </w:p>
    <w:p w14:paraId="10B6B93E" w14:textId="77777777" w:rsidR="006B0EE0" w:rsidRPr="004F306B" w:rsidRDefault="00FA17CD" w:rsidP="006B0EE0">
      <w:pPr>
        <w:shd w:val="clear" w:color="auto" w:fill="FFFFFF"/>
        <w:jc w:val="right"/>
        <w:rPr>
          <w:rFonts w:ascii="Lato" w:hAnsi="Lato" w:cs="Segoe UI"/>
          <w:color w:val="03A9F4"/>
          <w:sz w:val="16"/>
          <w:szCs w:val="16"/>
        </w:rPr>
      </w:pPr>
      <w:r>
        <w:rPr>
          <w:rFonts w:ascii="Lato" w:hAnsi="Lato" w:cs="Segoe UI"/>
          <w:color w:val="767575"/>
          <w:sz w:val="16"/>
          <w:szCs w:val="16"/>
        </w:rPr>
        <w:t xml:space="preserve"> </w:t>
      </w:r>
      <w:r w:rsidRPr="004F306B">
        <w:rPr>
          <w:rFonts w:ascii="Lato" w:hAnsi="Lato" w:cs="Segoe UI"/>
          <w:color w:val="03A9F4"/>
          <w:sz w:val="16"/>
          <w:szCs w:val="16"/>
        </w:rPr>
        <w:t xml:space="preserve">Saudi Arabia </w:t>
      </w:r>
    </w:p>
    <w:p w14:paraId="4CED36BF" w14:textId="77777777" w:rsidR="006B0EE0" w:rsidRDefault="006B0EE0" w:rsidP="00FA17CD">
      <w:pPr>
        <w:pStyle w:val="NormalWeb"/>
        <w:shd w:val="clear" w:color="auto" w:fill="FFFFFF"/>
        <w:spacing w:before="0" w:beforeAutospacing="0"/>
        <w:jc w:val="both"/>
        <w:rPr>
          <w:rFonts w:ascii="Lato" w:hAnsi="Lato" w:cs="Segoe UI"/>
          <w:color w:val="4F4F4F"/>
          <w:sz w:val="16"/>
          <w:szCs w:val="16"/>
        </w:rPr>
      </w:pPr>
      <w:r w:rsidRPr="001904E0">
        <w:rPr>
          <w:rFonts w:ascii="Lato" w:hAnsi="Lato" w:cs="Segoe UI"/>
          <w:color w:val="4F4F4F"/>
          <w:sz w:val="16"/>
          <w:szCs w:val="16"/>
        </w:rPr>
        <w:t xml:space="preserve">Shifaty application is a link between chefs and customers through chatting with the ability to order food and pay online with price comparison between more than one chef, I developed a mobile application using flutter framework and redesigned the user interface for some screens How much I added the instant chat feature between customers and chef using Firebase I also used Google Maps and electronic payment. </w:t>
      </w:r>
      <w:hyperlink r:id="rId18" w:tgtFrame="_blank" w:history="1">
        <w:r w:rsidRPr="002D040D">
          <w:rPr>
            <w:rStyle w:val="Hyperlink"/>
            <w:rFonts w:ascii="Lato" w:hAnsi="Lato" w:cs="Segoe UI"/>
            <w:color w:val="03A9F4"/>
            <w:sz w:val="16"/>
            <w:szCs w:val="16"/>
          </w:rPr>
          <w:t>Website</w:t>
        </w:r>
      </w:hyperlink>
    </w:p>
    <w:p w14:paraId="435A2935" w14:textId="77777777" w:rsidR="006830F3" w:rsidRPr="002D040D" w:rsidRDefault="009F1663" w:rsidP="006830F3">
      <w:pPr>
        <w:pStyle w:val="Heading4"/>
        <w:shd w:val="clear" w:color="auto" w:fill="FFFFFF"/>
        <w:spacing w:before="0" w:after="0"/>
        <w:rPr>
          <w:rFonts w:ascii="Lato" w:hAnsi="Lato" w:cs="Segoe UI"/>
          <w:color w:val="292929"/>
          <w:sz w:val="16"/>
          <w:szCs w:val="16"/>
        </w:rPr>
      </w:pPr>
      <w:r>
        <w:rPr>
          <w:rFonts w:ascii="Lato" w:hAnsi="Lato" w:cs="Segoe UI"/>
          <w:color w:val="292929"/>
          <w:sz w:val="16"/>
          <w:szCs w:val="16"/>
        </w:rPr>
        <w:t>Som</w:t>
      </w:r>
    </w:p>
    <w:p w14:paraId="74EBBEB3" w14:textId="77777777" w:rsidR="006830F3" w:rsidRPr="004F306B" w:rsidRDefault="00FA17CD" w:rsidP="006830F3">
      <w:pPr>
        <w:shd w:val="clear" w:color="auto" w:fill="FFFFFF"/>
        <w:jc w:val="right"/>
        <w:rPr>
          <w:rFonts w:ascii="Lato" w:hAnsi="Lato" w:cs="Segoe UI"/>
          <w:color w:val="03A9F4"/>
          <w:sz w:val="16"/>
          <w:szCs w:val="16"/>
        </w:rPr>
      </w:pPr>
      <w:r w:rsidRPr="004F306B">
        <w:rPr>
          <w:rFonts w:ascii="Lato" w:hAnsi="Lato" w:cs="Segoe UI"/>
          <w:color w:val="03A9F4"/>
          <w:sz w:val="16"/>
          <w:szCs w:val="16"/>
        </w:rPr>
        <w:t>Saudi Arabia</w:t>
      </w:r>
    </w:p>
    <w:p w14:paraId="12FFE12D" w14:textId="77777777" w:rsidR="006830F3" w:rsidRPr="002D040D" w:rsidRDefault="00640F45" w:rsidP="00FA17CD">
      <w:pPr>
        <w:pStyle w:val="NormalWeb"/>
        <w:shd w:val="clear" w:color="auto" w:fill="FFFFFF"/>
        <w:spacing w:before="0" w:beforeAutospacing="0"/>
        <w:jc w:val="both"/>
        <w:rPr>
          <w:rFonts w:ascii="Lato" w:hAnsi="Lato" w:cs="Segoe UI"/>
          <w:color w:val="4F4F4F"/>
          <w:sz w:val="16"/>
          <w:szCs w:val="16"/>
        </w:rPr>
      </w:pPr>
      <w:r w:rsidRPr="00640F45">
        <w:rPr>
          <w:rFonts w:ascii="Lato" w:hAnsi="Lato" w:cs="Segoe UI"/>
          <w:color w:val="4F4F4F"/>
          <w:sz w:val="16"/>
          <w:szCs w:val="16"/>
        </w:rPr>
        <w:t>The Som Haraj application displays all local goods and products from real estate, vehicles, devices, services, etc., and your requests can be placed to facilitate access to the owners as well</w:t>
      </w:r>
      <w:r w:rsidR="006830F3" w:rsidRPr="001904E0">
        <w:rPr>
          <w:rFonts w:ascii="Lato" w:hAnsi="Lato" w:cs="Segoe UI"/>
          <w:color w:val="4F4F4F"/>
          <w:sz w:val="16"/>
          <w:szCs w:val="16"/>
        </w:rPr>
        <w:t>, I developed a mobile application using flutter framework I added</w:t>
      </w:r>
      <w:r w:rsidR="00335FAB">
        <w:rPr>
          <w:rFonts w:ascii="Lato" w:hAnsi="Lato" w:cs="Segoe UI"/>
          <w:color w:val="4F4F4F"/>
          <w:sz w:val="16"/>
          <w:szCs w:val="16"/>
        </w:rPr>
        <w:t xml:space="preserve"> following</w:t>
      </w:r>
      <w:r w:rsidR="006830F3" w:rsidRPr="001904E0">
        <w:rPr>
          <w:rFonts w:ascii="Lato" w:hAnsi="Lato" w:cs="Segoe UI"/>
          <w:color w:val="4F4F4F"/>
          <w:sz w:val="16"/>
          <w:szCs w:val="16"/>
        </w:rPr>
        <w:t xml:space="preserve"> feature</w:t>
      </w:r>
      <w:r w:rsidR="00562A92">
        <w:rPr>
          <w:rFonts w:ascii="Lato" w:hAnsi="Lato" w:cs="Segoe UI"/>
          <w:color w:val="4F4F4F"/>
          <w:sz w:val="16"/>
          <w:szCs w:val="16"/>
        </w:rPr>
        <w:t>s</w:t>
      </w:r>
      <w:r w:rsidR="006830F3" w:rsidRPr="001904E0">
        <w:rPr>
          <w:rFonts w:ascii="Lato" w:hAnsi="Lato" w:cs="Segoe UI"/>
          <w:color w:val="4F4F4F"/>
          <w:sz w:val="16"/>
          <w:szCs w:val="16"/>
        </w:rPr>
        <w:t xml:space="preserve"> </w:t>
      </w:r>
      <w:r w:rsidR="00562A92">
        <w:rPr>
          <w:rFonts w:ascii="Lato" w:hAnsi="Lato" w:cs="Segoe UI"/>
          <w:color w:val="4F4F4F"/>
          <w:sz w:val="16"/>
          <w:szCs w:val="16"/>
        </w:rPr>
        <w:t>like push notifications and chatting between customers</w:t>
      </w:r>
      <w:r w:rsidR="006830F3" w:rsidRPr="001904E0">
        <w:rPr>
          <w:rFonts w:ascii="Lato" w:hAnsi="Lato" w:cs="Segoe UI"/>
          <w:color w:val="4F4F4F"/>
          <w:sz w:val="16"/>
          <w:szCs w:val="16"/>
        </w:rPr>
        <w:t xml:space="preserve"> </w:t>
      </w:r>
      <w:r w:rsidR="00335FAB">
        <w:rPr>
          <w:rFonts w:ascii="Lato" w:hAnsi="Lato" w:cs="Segoe UI"/>
          <w:color w:val="4F4F4F"/>
          <w:sz w:val="16"/>
          <w:szCs w:val="16"/>
        </w:rPr>
        <w:t xml:space="preserve">and </w:t>
      </w:r>
      <w:r w:rsidR="00335FAB" w:rsidRPr="001904E0">
        <w:rPr>
          <w:rFonts w:ascii="Lato" w:hAnsi="Lato" w:cs="Segoe UI"/>
          <w:color w:val="4F4F4F"/>
          <w:sz w:val="16"/>
          <w:szCs w:val="16"/>
        </w:rPr>
        <w:t>Google</w:t>
      </w:r>
      <w:r w:rsidR="006830F3" w:rsidRPr="001904E0">
        <w:rPr>
          <w:rFonts w:ascii="Lato" w:hAnsi="Lato" w:cs="Segoe UI"/>
          <w:color w:val="4F4F4F"/>
          <w:sz w:val="16"/>
          <w:szCs w:val="16"/>
        </w:rPr>
        <w:t xml:space="preserve"> </w:t>
      </w:r>
      <w:r w:rsidR="00063697">
        <w:rPr>
          <w:rFonts w:ascii="Lato" w:hAnsi="Lato" w:cs="Segoe UI"/>
          <w:color w:val="4F4F4F"/>
          <w:sz w:val="16"/>
          <w:szCs w:val="16"/>
        </w:rPr>
        <w:t>de</w:t>
      </w:r>
      <w:r w:rsidR="006830F3" w:rsidRPr="001904E0">
        <w:rPr>
          <w:rFonts w:ascii="Lato" w:hAnsi="Lato" w:cs="Segoe UI"/>
          <w:color w:val="4F4F4F"/>
          <w:sz w:val="16"/>
          <w:szCs w:val="16"/>
        </w:rPr>
        <w:t xml:space="preserve">Maps. </w:t>
      </w:r>
      <w:hyperlink r:id="rId19" w:tgtFrame="_blank" w:history="1">
        <w:r>
          <w:rPr>
            <w:rStyle w:val="Hyperlink"/>
            <w:rFonts w:ascii="Lato" w:hAnsi="Lato" w:cs="Segoe UI"/>
            <w:color w:val="03A9F4"/>
            <w:sz w:val="16"/>
            <w:szCs w:val="16"/>
          </w:rPr>
          <w:t>Apple</w:t>
        </w:r>
      </w:hyperlink>
    </w:p>
    <w:p w14:paraId="7D6E3078" w14:textId="77777777" w:rsidR="006B0EE0" w:rsidRPr="002D040D" w:rsidRDefault="006B0EE0" w:rsidP="006B0EE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lastRenderedPageBreak/>
        <w:t>Butikati</w:t>
      </w:r>
      <w:r w:rsidR="00FA17CD">
        <w:rPr>
          <w:rFonts w:ascii="Lato" w:hAnsi="Lato" w:cs="Segoe UI"/>
          <w:color w:val="292929"/>
          <w:sz w:val="16"/>
          <w:szCs w:val="16"/>
        </w:rPr>
        <w:t xml:space="preserve"> </w:t>
      </w:r>
    </w:p>
    <w:p w14:paraId="0746637C" w14:textId="77777777" w:rsidR="006B0EE0" w:rsidRPr="00CC7B38" w:rsidRDefault="00FA17CD" w:rsidP="006B0EE0">
      <w:pPr>
        <w:shd w:val="clear" w:color="auto" w:fill="FFFFFF"/>
        <w:jc w:val="right"/>
        <w:rPr>
          <w:rFonts w:ascii="Lato" w:hAnsi="Lato" w:cs="Segoe UI"/>
          <w:color w:val="03A9F4"/>
          <w:sz w:val="16"/>
          <w:szCs w:val="16"/>
        </w:rPr>
      </w:pPr>
      <w:r>
        <w:rPr>
          <w:rFonts w:ascii="Lato" w:hAnsi="Lato" w:cs="Segoe UI"/>
          <w:color w:val="767575"/>
          <w:sz w:val="16"/>
          <w:szCs w:val="16"/>
        </w:rPr>
        <w:t xml:space="preserve"> </w:t>
      </w:r>
      <w:r w:rsidRPr="00CC7B38">
        <w:rPr>
          <w:rFonts w:ascii="Lato" w:hAnsi="Lato" w:cs="Segoe UI"/>
          <w:color w:val="03A9F4"/>
          <w:sz w:val="16"/>
          <w:szCs w:val="16"/>
        </w:rPr>
        <w:t>Saudi Arabia</w:t>
      </w:r>
    </w:p>
    <w:p w14:paraId="32633123" w14:textId="77777777" w:rsidR="006B0EE0" w:rsidRPr="003A76E6" w:rsidRDefault="006B0EE0" w:rsidP="006B0EE0">
      <w:pPr>
        <w:pStyle w:val="NormalWeb"/>
        <w:shd w:val="clear" w:color="auto" w:fill="FFFFFF"/>
        <w:spacing w:before="0" w:beforeAutospacing="0"/>
        <w:jc w:val="both"/>
        <w:rPr>
          <w:rFonts w:ascii="Lato" w:hAnsi="Lato" w:cs="Segoe UI"/>
          <w:color w:val="4F4F4F"/>
          <w:sz w:val="16"/>
          <w:szCs w:val="16"/>
        </w:rPr>
      </w:pPr>
      <w:r w:rsidRPr="00284649">
        <w:rPr>
          <w:rFonts w:ascii="Lato" w:hAnsi="Lato" w:cs="Segoe UI"/>
          <w:color w:val="4F4F4F"/>
          <w:sz w:val="16"/>
          <w:szCs w:val="16"/>
        </w:rPr>
        <w:t>Butikati foundation for marketing services seeks to meet the needs of business owners to be pioneers in activating technology and investing it in the optimal investment to develop the value of their competitive stores and their market share, as we do this by providing a lot of diverse and integrated electronic and marketing services in One platform. I developed a mobile application for customers and service providers using flutter and, I added some features like social media login (Google, Apple, Facebook)</w:t>
      </w:r>
      <w:r>
        <w:rPr>
          <w:rFonts w:ascii="Lato" w:hAnsi="Lato" w:cs="Segoe UI"/>
          <w:color w:val="4F4F4F"/>
          <w:sz w:val="16"/>
          <w:szCs w:val="16"/>
        </w:rPr>
        <w:t xml:space="preserve"> ...</w:t>
      </w:r>
      <w:r w:rsidRPr="002D040D">
        <w:rPr>
          <w:rFonts w:ascii="Lato" w:hAnsi="Lato" w:cs="Segoe UI"/>
          <w:color w:val="4F4F4F"/>
          <w:sz w:val="16"/>
          <w:szCs w:val="16"/>
        </w:rPr>
        <w:t> </w:t>
      </w:r>
      <w:hyperlink r:id="rId20" w:tgtFrame="_blank" w:history="1">
        <w:r w:rsidRPr="002D040D">
          <w:rPr>
            <w:rStyle w:val="Hyperlink"/>
            <w:rFonts w:ascii="Lato" w:hAnsi="Lato" w:cs="Segoe UI"/>
            <w:color w:val="03A9F4"/>
            <w:sz w:val="16"/>
            <w:szCs w:val="16"/>
          </w:rPr>
          <w:t>Website</w:t>
        </w:r>
      </w:hyperlink>
    </w:p>
    <w:p w14:paraId="2260E22F" w14:textId="77777777" w:rsidR="006B0EE0" w:rsidRPr="002D040D" w:rsidRDefault="006B0EE0" w:rsidP="006B0EE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Monjid</w:t>
      </w:r>
    </w:p>
    <w:p w14:paraId="79D1F013" w14:textId="77777777" w:rsidR="006B0EE0" w:rsidRPr="00CC7B38" w:rsidRDefault="0058480B" w:rsidP="006B0EE0">
      <w:pPr>
        <w:shd w:val="clear" w:color="auto" w:fill="FFFFFF"/>
        <w:jc w:val="right"/>
        <w:rPr>
          <w:rFonts w:ascii="Lato" w:hAnsi="Lato" w:cs="Segoe UI"/>
          <w:color w:val="03A9F4"/>
          <w:sz w:val="16"/>
          <w:szCs w:val="16"/>
        </w:rPr>
      </w:pPr>
      <w:r>
        <w:rPr>
          <w:rFonts w:ascii="Lato" w:hAnsi="Lato" w:cs="Segoe UI"/>
          <w:color w:val="767575"/>
          <w:sz w:val="16"/>
          <w:szCs w:val="16"/>
        </w:rPr>
        <w:t xml:space="preserve"> </w:t>
      </w:r>
      <w:r w:rsidRPr="00CC7B38">
        <w:rPr>
          <w:rFonts w:ascii="Lato" w:hAnsi="Lato" w:cs="Segoe UI"/>
          <w:color w:val="03A9F4"/>
          <w:sz w:val="16"/>
          <w:szCs w:val="16"/>
        </w:rPr>
        <w:t xml:space="preserve">Sudan </w:t>
      </w:r>
    </w:p>
    <w:p w14:paraId="05F4024A" w14:textId="77777777" w:rsidR="006B0EE0" w:rsidRPr="003A76E6" w:rsidRDefault="006B0EE0" w:rsidP="006B0EE0">
      <w:pPr>
        <w:pStyle w:val="NormalWeb"/>
        <w:shd w:val="clear" w:color="auto" w:fill="FFFFFF"/>
        <w:spacing w:before="0" w:beforeAutospacing="0"/>
        <w:jc w:val="both"/>
        <w:rPr>
          <w:rFonts w:ascii="Lato" w:hAnsi="Lato" w:cs="Segoe UI"/>
          <w:color w:val="4F4F4F"/>
          <w:sz w:val="16"/>
          <w:szCs w:val="16"/>
        </w:rPr>
      </w:pPr>
      <w:r w:rsidRPr="005D6DDB">
        <w:rPr>
          <w:rFonts w:ascii="Lato" w:hAnsi="Lato" w:cs="Segoe UI"/>
          <w:color w:val="4F4F4F"/>
          <w:sz w:val="16"/>
          <w:szCs w:val="16"/>
        </w:rPr>
        <w:t xml:space="preserve">Monjid is an auto services platform that offers roadside assistance 24/7 and reaches customers in their places. Monjid offers roadside assistance services, including tire services, battery services, and towing services and Monjid offers oil change services. I developed two mobile applications for customers and service providers using flutter and suggested some UI/UX design changes. I was also responsible for backend coding (Asp.Net core, C#, EF, Web APIs) and the admin dashboard. </w:t>
      </w:r>
      <w:hyperlink r:id="rId21" w:tgtFrame="_blank" w:history="1">
        <w:r w:rsidRPr="002D040D">
          <w:rPr>
            <w:rStyle w:val="Hyperlink"/>
            <w:rFonts w:ascii="Lato" w:hAnsi="Lato" w:cs="Segoe UI"/>
            <w:color w:val="03A9F4"/>
            <w:sz w:val="16"/>
            <w:szCs w:val="16"/>
          </w:rPr>
          <w:t>Google Play</w:t>
        </w:r>
      </w:hyperlink>
    </w:p>
    <w:p w14:paraId="7D088E3F" w14:textId="77777777" w:rsidR="006B0EE0" w:rsidRPr="002D040D" w:rsidRDefault="006B0EE0" w:rsidP="006B0EE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Blood Bank Sudan</w:t>
      </w:r>
    </w:p>
    <w:p w14:paraId="4C45FE06" w14:textId="77777777" w:rsidR="006B0EE0" w:rsidRPr="008859E6" w:rsidRDefault="0058480B" w:rsidP="006B0EE0">
      <w:pPr>
        <w:shd w:val="clear" w:color="auto" w:fill="FFFFFF"/>
        <w:jc w:val="right"/>
        <w:rPr>
          <w:rFonts w:ascii="Lato" w:hAnsi="Lato" w:cs="Segoe UI"/>
          <w:color w:val="03A9F4"/>
          <w:sz w:val="16"/>
          <w:szCs w:val="16"/>
        </w:rPr>
      </w:pPr>
      <w:r w:rsidRPr="008859E6">
        <w:rPr>
          <w:rFonts w:ascii="Lato" w:hAnsi="Lato" w:cs="Segoe UI"/>
          <w:color w:val="03A9F4"/>
          <w:sz w:val="16"/>
          <w:szCs w:val="16"/>
        </w:rPr>
        <w:t xml:space="preserve">Sudan </w:t>
      </w:r>
    </w:p>
    <w:p w14:paraId="342EFED4" w14:textId="77777777" w:rsidR="006B0EE0" w:rsidRPr="003A76E6" w:rsidRDefault="006B0EE0" w:rsidP="006B0EE0">
      <w:pPr>
        <w:pStyle w:val="NormalWeb"/>
        <w:shd w:val="clear" w:color="auto" w:fill="FFFFFF"/>
        <w:spacing w:before="0" w:beforeAutospacing="0"/>
        <w:jc w:val="both"/>
        <w:rPr>
          <w:rFonts w:ascii="Lato" w:hAnsi="Lato" w:cs="Segoe UI"/>
          <w:color w:val="4F4F4F"/>
          <w:sz w:val="16"/>
          <w:szCs w:val="16"/>
        </w:rPr>
      </w:pPr>
      <w:r w:rsidRPr="00AE0B89">
        <w:rPr>
          <w:rFonts w:ascii="Lato" w:hAnsi="Lato" w:cs="Segoe UI"/>
          <w:color w:val="4F4F4F"/>
          <w:sz w:val="16"/>
          <w:szCs w:val="16"/>
        </w:rPr>
        <w:t>One of the problems of blood banks in Sudan is the lack of discrimination in state institutions and the weakness of their management. The number of cases in Sudan that need hundreds of bloods each year could have been saved. Sudan blood bank. Application whose main goal is to provide blood donors at any moment. I planned and made this project with</w:t>
      </w:r>
      <w:r>
        <w:rPr>
          <w:rFonts w:ascii="Lato" w:hAnsi="Lato" w:cs="Segoe UI" w:hint="cs"/>
          <w:color w:val="4F4F4F"/>
          <w:sz w:val="16"/>
          <w:szCs w:val="16"/>
          <w:rtl/>
        </w:rPr>
        <w:t xml:space="preserve"> </w:t>
      </w:r>
      <w:r w:rsidRPr="005D6DDB">
        <w:rPr>
          <w:rFonts w:ascii="Lato" w:hAnsi="Lato" w:cs="Segoe UI"/>
          <w:color w:val="4F4F4F"/>
          <w:sz w:val="16"/>
          <w:szCs w:val="16"/>
        </w:rPr>
        <w:t>flutter</w:t>
      </w:r>
      <w:r>
        <w:rPr>
          <w:rFonts w:ascii="Lato" w:hAnsi="Lato" w:cs="Segoe UI" w:hint="cs"/>
          <w:color w:val="4F4F4F"/>
          <w:sz w:val="16"/>
          <w:szCs w:val="16"/>
          <w:rtl/>
        </w:rPr>
        <w:t xml:space="preserve"> </w:t>
      </w:r>
      <w:r>
        <w:rPr>
          <w:rFonts w:ascii="Lato" w:hAnsi="Lato" w:cs="Segoe UI"/>
          <w:color w:val="4F4F4F"/>
          <w:sz w:val="16"/>
          <w:szCs w:val="16"/>
        </w:rPr>
        <w:t>for mobile application and Asp.net core web API</w:t>
      </w:r>
      <w:r w:rsidRPr="002D040D">
        <w:rPr>
          <w:rFonts w:ascii="Lato" w:hAnsi="Lato" w:cs="Segoe UI"/>
          <w:color w:val="4F4F4F"/>
          <w:sz w:val="16"/>
          <w:szCs w:val="16"/>
        </w:rPr>
        <w:t>. </w:t>
      </w:r>
      <w:hyperlink r:id="rId22" w:tgtFrame="_blank" w:history="1">
        <w:r w:rsidRPr="002D040D">
          <w:rPr>
            <w:rStyle w:val="Hyperlink"/>
            <w:rFonts w:ascii="Lato" w:hAnsi="Lato" w:cs="Segoe UI"/>
            <w:color w:val="03A9F4"/>
            <w:sz w:val="16"/>
            <w:szCs w:val="16"/>
          </w:rPr>
          <w:t>Google Play</w:t>
        </w:r>
      </w:hyperlink>
    </w:p>
    <w:p w14:paraId="09F2CBE8" w14:textId="77777777" w:rsidR="006B0EE0" w:rsidRPr="002D040D" w:rsidRDefault="006B0EE0" w:rsidP="006B0EE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Qareeb</w:t>
      </w:r>
    </w:p>
    <w:p w14:paraId="4285424C" w14:textId="77777777" w:rsidR="006B0EE0" w:rsidRPr="008859E6" w:rsidRDefault="00640DBD" w:rsidP="006B0EE0">
      <w:pPr>
        <w:shd w:val="clear" w:color="auto" w:fill="FFFFFF"/>
        <w:jc w:val="right"/>
        <w:rPr>
          <w:rFonts w:ascii="Lato" w:hAnsi="Lato" w:cs="Segoe UI"/>
          <w:color w:val="03A9F4"/>
          <w:sz w:val="16"/>
          <w:szCs w:val="16"/>
        </w:rPr>
      </w:pPr>
      <w:r>
        <w:rPr>
          <w:rFonts w:ascii="Lato" w:hAnsi="Lato" w:cs="Segoe UI"/>
          <w:color w:val="767575"/>
          <w:sz w:val="16"/>
          <w:szCs w:val="16"/>
        </w:rPr>
        <w:t xml:space="preserve"> </w:t>
      </w:r>
      <w:r w:rsidRPr="008859E6">
        <w:rPr>
          <w:rFonts w:ascii="Lato" w:hAnsi="Lato" w:cs="Segoe UI"/>
          <w:color w:val="03A9F4"/>
          <w:sz w:val="16"/>
          <w:szCs w:val="16"/>
        </w:rPr>
        <w:t xml:space="preserve">Sudan </w:t>
      </w:r>
    </w:p>
    <w:p w14:paraId="0D4D2E3C" w14:textId="77777777" w:rsidR="006B0EE0" w:rsidRPr="003A76E6" w:rsidRDefault="006B0EE0" w:rsidP="006B0EE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Qareeb is a Sudanese application delivering anything you want to someone else or vice versa where the customer selects the place of receipt and delivery</w:t>
      </w:r>
      <w:r>
        <w:rPr>
          <w:rFonts w:ascii="Lato" w:hAnsi="Lato" w:cs="Segoe UI"/>
          <w:color w:val="4F4F4F"/>
          <w:sz w:val="16"/>
          <w:szCs w:val="16"/>
        </w:rPr>
        <w:t xml:space="preserve"> I build.</w:t>
      </w:r>
      <w:r w:rsidRPr="005D6DDB">
        <w:rPr>
          <w:rFonts w:ascii="Lato" w:hAnsi="Lato" w:cs="Segoe UI"/>
          <w:color w:val="4F4F4F"/>
          <w:sz w:val="16"/>
          <w:szCs w:val="16"/>
        </w:rPr>
        <w:t xml:space="preserve"> I developed </w:t>
      </w:r>
      <w:r>
        <w:rPr>
          <w:rFonts w:ascii="Lato" w:hAnsi="Lato" w:cs="Segoe UI"/>
          <w:color w:val="4F4F4F"/>
          <w:sz w:val="16"/>
          <w:szCs w:val="16"/>
        </w:rPr>
        <w:t>web API</w:t>
      </w:r>
      <w:r w:rsidRPr="005D6DDB">
        <w:rPr>
          <w:rFonts w:ascii="Lato" w:hAnsi="Lato" w:cs="Segoe UI"/>
          <w:color w:val="4F4F4F"/>
          <w:sz w:val="16"/>
          <w:szCs w:val="16"/>
        </w:rPr>
        <w:t xml:space="preserve"> for customers and provider using </w:t>
      </w:r>
      <w:r>
        <w:rPr>
          <w:rFonts w:ascii="Lato" w:hAnsi="Lato" w:cs="Segoe UI"/>
          <w:color w:val="4F4F4F"/>
          <w:sz w:val="16"/>
          <w:szCs w:val="16"/>
        </w:rPr>
        <w:t>ASP.net</w:t>
      </w:r>
      <w:r w:rsidRPr="005D6DDB">
        <w:rPr>
          <w:rFonts w:ascii="Lato" w:hAnsi="Lato" w:cs="Segoe UI"/>
          <w:color w:val="4F4F4F"/>
          <w:sz w:val="16"/>
          <w:szCs w:val="16"/>
        </w:rPr>
        <w:t xml:space="preserve"> and </w:t>
      </w:r>
      <w:r>
        <w:rPr>
          <w:rFonts w:ascii="Lato" w:hAnsi="Lato" w:cs="Segoe UI"/>
          <w:color w:val="4F4F4F"/>
          <w:sz w:val="16"/>
          <w:szCs w:val="16"/>
        </w:rPr>
        <w:t>SQL server and provider API documentation (</w:t>
      </w:r>
      <w:r w:rsidRPr="00942F1E">
        <w:rPr>
          <w:rFonts w:ascii="Lato" w:hAnsi="Lato" w:cs="Segoe UI"/>
          <w:color w:val="4F4F4F"/>
          <w:sz w:val="16"/>
          <w:szCs w:val="16"/>
        </w:rPr>
        <w:t>swagger</w:t>
      </w:r>
      <w:r>
        <w:rPr>
          <w:rFonts w:ascii="Lato" w:hAnsi="Lato" w:cs="Segoe UI"/>
          <w:color w:val="4F4F4F"/>
          <w:sz w:val="16"/>
          <w:szCs w:val="16"/>
        </w:rPr>
        <w:t>)</w:t>
      </w:r>
      <w:r w:rsidRPr="005D6DDB">
        <w:rPr>
          <w:rFonts w:ascii="Lato" w:hAnsi="Lato" w:cs="Segoe UI"/>
          <w:color w:val="4F4F4F"/>
          <w:sz w:val="16"/>
          <w:szCs w:val="16"/>
        </w:rPr>
        <w:t>. I was also responsible for backend coding (Asp.Net core, C#, EF, Web APIs) and the admin dashboard</w:t>
      </w:r>
      <w:r>
        <w:rPr>
          <w:rFonts w:ascii="Lato" w:hAnsi="Lato" w:cs="Segoe UI"/>
          <w:color w:val="4F4F4F"/>
          <w:sz w:val="16"/>
          <w:szCs w:val="16"/>
        </w:rPr>
        <w:t xml:space="preserve"> with many futures.</w:t>
      </w:r>
    </w:p>
    <w:p w14:paraId="64F3785B" w14:textId="77777777" w:rsidR="00D853E1" w:rsidRPr="002D040D" w:rsidRDefault="00D853E1" w:rsidP="00D853E1">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I Student</w:t>
      </w:r>
    </w:p>
    <w:p w14:paraId="6B5D1C9D" w14:textId="77777777" w:rsidR="00D853E1" w:rsidRPr="008859E6" w:rsidRDefault="00B86070" w:rsidP="00D853E1">
      <w:pPr>
        <w:shd w:val="clear" w:color="auto" w:fill="FFFFFF"/>
        <w:jc w:val="right"/>
        <w:rPr>
          <w:rFonts w:ascii="Lato" w:hAnsi="Lato" w:cs="Segoe UI"/>
          <w:color w:val="03A9F4"/>
          <w:sz w:val="16"/>
          <w:szCs w:val="16"/>
        </w:rPr>
      </w:pPr>
      <w:r w:rsidRPr="008859E6">
        <w:rPr>
          <w:rFonts w:ascii="Lato" w:hAnsi="Lato" w:cs="Segoe UI"/>
          <w:color w:val="03A9F4"/>
          <w:sz w:val="16"/>
          <w:szCs w:val="16"/>
        </w:rPr>
        <w:t>United Arab Emirates</w:t>
      </w:r>
    </w:p>
    <w:p w14:paraId="6E1F9FE7" w14:textId="77777777" w:rsidR="00D853E1" w:rsidRPr="003A76E6" w:rsidRDefault="0073669F" w:rsidP="00D853E1">
      <w:pPr>
        <w:pStyle w:val="NormalWeb"/>
        <w:shd w:val="clear" w:color="auto" w:fill="FFFFFF"/>
        <w:spacing w:before="0" w:beforeAutospacing="0"/>
        <w:jc w:val="both"/>
        <w:rPr>
          <w:rFonts w:ascii="Lato" w:hAnsi="Lato" w:cs="Segoe UI"/>
          <w:color w:val="4F4F4F"/>
          <w:sz w:val="16"/>
          <w:szCs w:val="16"/>
        </w:rPr>
      </w:pPr>
      <w:r w:rsidRPr="0073669F">
        <w:rPr>
          <w:rFonts w:ascii="Lato" w:hAnsi="Lato" w:cs="Segoe UI"/>
          <w:color w:val="4F4F4F"/>
          <w:sz w:val="16"/>
          <w:szCs w:val="16"/>
        </w:rPr>
        <w:t>An intelligent system manufactured to meet the needs and safety of school students. The product is breaking the barrier of innovative technology. I Student is a system that unites students' needs, parents' concerns, and the efficiency of school management. I was responsible for building the API for the Parents App and the Bus Supervisor by using Asp.Net Web API and admin dashboard, and I learn how to build a real-time service for tracking buses using firebase real-time database</w:t>
      </w:r>
      <w:r>
        <w:rPr>
          <w:rFonts w:ascii="Lato" w:hAnsi="Lato" w:cs="Segoe UI"/>
          <w:color w:val="4F4F4F"/>
          <w:sz w:val="16"/>
          <w:szCs w:val="16"/>
        </w:rPr>
        <w:t xml:space="preserve"> …</w:t>
      </w:r>
      <w:r w:rsidR="00731433">
        <w:rPr>
          <w:rFonts w:ascii="Lato" w:hAnsi="Lato" w:cs="Segoe UI"/>
          <w:color w:val="4F4F4F"/>
          <w:sz w:val="16"/>
          <w:szCs w:val="16"/>
        </w:rPr>
        <w:t xml:space="preserve"> </w:t>
      </w:r>
      <w:hyperlink r:id="rId23" w:tgtFrame="_blank" w:history="1">
        <w:r w:rsidR="00D853E1" w:rsidRPr="002D040D">
          <w:rPr>
            <w:rStyle w:val="Hyperlink"/>
            <w:rFonts w:ascii="Lato" w:hAnsi="Lato" w:cs="Segoe UI"/>
            <w:color w:val="03A9F4"/>
            <w:sz w:val="16"/>
            <w:szCs w:val="16"/>
          </w:rPr>
          <w:t>About</w:t>
        </w:r>
      </w:hyperlink>
    </w:p>
    <w:p w14:paraId="4E465E46" w14:textId="77777777" w:rsidR="00CF5242" w:rsidRPr="002D040D" w:rsidRDefault="00CF5242" w:rsidP="00CF5242">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Smart E-pay</w:t>
      </w:r>
    </w:p>
    <w:p w14:paraId="7C9B78EB" w14:textId="77777777" w:rsidR="00CF5242" w:rsidRPr="008859E6" w:rsidRDefault="00B86070" w:rsidP="00CF5242">
      <w:pPr>
        <w:shd w:val="clear" w:color="auto" w:fill="FFFFFF"/>
        <w:jc w:val="right"/>
        <w:rPr>
          <w:rFonts w:ascii="Lato" w:hAnsi="Lato" w:cs="Segoe UI"/>
          <w:color w:val="03A9F4"/>
          <w:sz w:val="16"/>
          <w:szCs w:val="16"/>
        </w:rPr>
      </w:pPr>
      <w:r w:rsidRPr="008859E6">
        <w:rPr>
          <w:rFonts w:ascii="Lato" w:hAnsi="Lato" w:cs="Segoe UI"/>
          <w:color w:val="03A9F4"/>
          <w:sz w:val="16"/>
          <w:szCs w:val="16"/>
        </w:rPr>
        <w:t xml:space="preserve">United Arab Emirates </w:t>
      </w:r>
    </w:p>
    <w:p w14:paraId="737AD93D" w14:textId="77777777" w:rsidR="00CF5242" w:rsidRPr="003A76E6" w:rsidRDefault="00CF5242" w:rsidP="00CF5242">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Smart E-Pay is a point-of-sale solution that comes in various forms of customized software implemented in POS machines, increasing the productivity and functionality of company and organization owners. Based on Smart E-Pay’s customizable software</w:t>
      </w:r>
      <w:r w:rsidR="008E2D86">
        <w:rPr>
          <w:rFonts w:ascii="Lato" w:hAnsi="Lato" w:cs="Segoe UI"/>
          <w:color w:val="4F4F4F"/>
          <w:sz w:val="16"/>
          <w:szCs w:val="16"/>
        </w:rPr>
        <w:t>.</w:t>
      </w:r>
      <w:r w:rsidRPr="002D040D">
        <w:rPr>
          <w:rFonts w:ascii="Lato" w:hAnsi="Lato" w:cs="Segoe UI"/>
          <w:color w:val="4F4F4F"/>
          <w:sz w:val="16"/>
          <w:szCs w:val="16"/>
        </w:rPr>
        <w:t xml:space="preserve"> It inquires specific orders of selected services by the consumer, which follows the insisting of the order &amp; the desired payment method</w:t>
      </w:r>
      <w:r w:rsidR="00731433">
        <w:rPr>
          <w:rFonts w:ascii="Lato" w:hAnsi="Lato" w:cs="Segoe UI"/>
          <w:color w:val="4F4F4F"/>
          <w:sz w:val="16"/>
          <w:szCs w:val="16"/>
        </w:rPr>
        <w:t xml:space="preserve"> </w:t>
      </w:r>
      <w:r w:rsidR="00731433" w:rsidRPr="00731433">
        <w:rPr>
          <w:rFonts w:ascii="Lato" w:hAnsi="Lato" w:cs="Segoe UI"/>
          <w:color w:val="4F4F4F"/>
          <w:sz w:val="16"/>
          <w:szCs w:val="16"/>
        </w:rPr>
        <w:t>I participated in the smart e-pay refactoring, and I was also responsible for backend coding (Asp.Net core, C#, EF, Web APIs)</w:t>
      </w:r>
      <w:r w:rsidR="00731433">
        <w:rPr>
          <w:rFonts w:ascii="Lato" w:hAnsi="Lato" w:cs="Segoe UI"/>
          <w:color w:val="4F4F4F"/>
          <w:sz w:val="16"/>
          <w:szCs w:val="16"/>
        </w:rPr>
        <w:t>..</w:t>
      </w:r>
      <w:r w:rsidRPr="002D040D">
        <w:rPr>
          <w:rFonts w:ascii="Lato" w:hAnsi="Lato" w:cs="Segoe UI"/>
          <w:color w:val="4F4F4F"/>
          <w:sz w:val="16"/>
          <w:szCs w:val="16"/>
        </w:rPr>
        <w:t>. </w:t>
      </w:r>
      <w:hyperlink r:id="rId24" w:tgtFrame="_blank" w:history="1">
        <w:r w:rsidRPr="002D040D">
          <w:rPr>
            <w:rStyle w:val="Hyperlink"/>
            <w:rFonts w:ascii="Lato" w:hAnsi="Lato" w:cs="Segoe UI"/>
            <w:color w:val="03A9F4"/>
            <w:sz w:val="16"/>
            <w:szCs w:val="16"/>
          </w:rPr>
          <w:t>About</w:t>
        </w:r>
      </w:hyperlink>
    </w:p>
    <w:p w14:paraId="4AECDB64"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Home Care</w:t>
      </w:r>
    </w:p>
    <w:p w14:paraId="7BA96A42" w14:textId="77777777" w:rsidR="00043EC0" w:rsidRPr="008859E6" w:rsidRDefault="00FA6D39" w:rsidP="00043EC0">
      <w:pPr>
        <w:shd w:val="clear" w:color="auto" w:fill="FFFFFF"/>
        <w:jc w:val="right"/>
        <w:rPr>
          <w:rFonts w:ascii="Lato" w:hAnsi="Lato" w:cs="Segoe UI"/>
          <w:color w:val="03A9F4"/>
          <w:sz w:val="16"/>
          <w:szCs w:val="16"/>
        </w:rPr>
      </w:pPr>
      <w:r>
        <w:rPr>
          <w:rFonts w:ascii="Lato" w:hAnsi="Lato" w:cs="Segoe UI"/>
          <w:color w:val="767575"/>
          <w:sz w:val="16"/>
          <w:szCs w:val="16"/>
        </w:rPr>
        <w:t xml:space="preserve"> </w:t>
      </w:r>
      <w:r w:rsidRPr="008859E6">
        <w:rPr>
          <w:rStyle w:val="Hyperlink"/>
          <w:rFonts w:ascii="Lato" w:hAnsi="Lato"/>
          <w:color w:val="03A9F4"/>
          <w:sz w:val="16"/>
          <w:szCs w:val="16"/>
          <w:u w:val="none"/>
        </w:rPr>
        <w:t>Sudan</w:t>
      </w:r>
    </w:p>
    <w:p w14:paraId="2D5E6B80" w14:textId="77777777" w:rsidR="00B30F12" w:rsidRPr="003A76E6" w:rsidRDefault="00043EC0" w:rsidP="003A76E6">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 xml:space="preserve">Home Care e-shopping application, an application that allows its users to view and purchase Home Care products in an easy and distinct way. Features of the application: application Determine delivery locations Find out the prices of products using barcodes Browse and view photos and product information Pay using the electronic payment </w:t>
      </w:r>
      <w:r w:rsidR="008874A7" w:rsidRPr="002D040D">
        <w:rPr>
          <w:rFonts w:ascii="Lato" w:hAnsi="Lato" w:cs="Segoe UI"/>
          <w:color w:val="4F4F4F"/>
          <w:sz w:val="16"/>
          <w:szCs w:val="16"/>
        </w:rPr>
        <w:t>service.</w:t>
      </w:r>
      <w:r w:rsidR="001904E0" w:rsidRPr="006D7C65">
        <w:rPr>
          <w:rFonts w:ascii="Lato" w:eastAsia="Lato" w:hAnsi="Lato" w:cs="Lato"/>
          <w:color w:val="666666"/>
          <w:sz w:val="16"/>
        </w:rPr>
        <w:t xml:space="preserve"> I participated in the</w:t>
      </w:r>
      <w:r w:rsidR="001904E0">
        <w:rPr>
          <w:rFonts w:ascii="Lato" w:eastAsia="Lato" w:hAnsi="Lato" w:cs="Lato"/>
          <w:color w:val="666666"/>
          <w:sz w:val="16"/>
        </w:rPr>
        <w:t xml:space="preserve"> </w:t>
      </w:r>
      <w:r w:rsidR="001904E0">
        <w:rPr>
          <w:rFonts w:ascii="Lato" w:eastAsia="Lato" w:hAnsi="Lato" w:cs="Arial"/>
          <w:color w:val="666666"/>
          <w:sz w:val="16"/>
        </w:rPr>
        <w:t>Home Care</w:t>
      </w:r>
      <w:r w:rsidR="001904E0" w:rsidRPr="006D7C65">
        <w:rPr>
          <w:rFonts w:ascii="Lato" w:eastAsia="Lato" w:hAnsi="Lato" w:cs="Lato"/>
          <w:color w:val="666666"/>
          <w:sz w:val="16"/>
        </w:rPr>
        <w:t xml:space="preserve"> refactoring, and I was also responsible for </w:t>
      </w:r>
      <w:r w:rsidR="00AE0B89">
        <w:rPr>
          <w:rFonts w:ascii="Lato" w:eastAsia="Lato" w:hAnsi="Lato" w:cs="Lato"/>
          <w:color w:val="666666"/>
          <w:sz w:val="16"/>
        </w:rPr>
        <w:t xml:space="preserve">front </w:t>
      </w:r>
      <w:r w:rsidR="001904E0" w:rsidRPr="006D7C65">
        <w:rPr>
          <w:rFonts w:ascii="Lato" w:eastAsia="Lato" w:hAnsi="Lato" w:cs="Lato"/>
          <w:color w:val="666666"/>
          <w:sz w:val="16"/>
        </w:rPr>
        <w:t>coding (</w:t>
      </w:r>
      <w:r w:rsidR="00AE0B89">
        <w:rPr>
          <w:rFonts w:ascii="Lato" w:eastAsia="Lato" w:hAnsi="Lato" w:cs="Lato"/>
          <w:color w:val="666666"/>
          <w:sz w:val="16"/>
        </w:rPr>
        <w:t>flutter</w:t>
      </w:r>
      <w:r w:rsidR="001904E0" w:rsidRPr="006D7C65">
        <w:rPr>
          <w:rFonts w:ascii="Lato" w:eastAsia="Lato" w:hAnsi="Lato" w:cs="Lato"/>
          <w:color w:val="666666"/>
          <w:sz w:val="16"/>
        </w:rPr>
        <w:t>).</w:t>
      </w:r>
      <w:r w:rsidRPr="002D040D">
        <w:rPr>
          <w:rFonts w:ascii="Lato" w:hAnsi="Lato" w:cs="Segoe UI"/>
          <w:color w:val="4F4F4F"/>
          <w:sz w:val="16"/>
          <w:szCs w:val="16"/>
        </w:rPr>
        <w:t> </w:t>
      </w:r>
      <w:hyperlink r:id="rId25" w:tgtFrame="_blank" w:history="1">
        <w:r w:rsidRPr="002D040D">
          <w:rPr>
            <w:rStyle w:val="Hyperlink"/>
            <w:rFonts w:ascii="Lato" w:hAnsi="Lato" w:cs="Segoe UI"/>
            <w:color w:val="03A9F4"/>
            <w:sz w:val="16"/>
            <w:szCs w:val="16"/>
          </w:rPr>
          <w:t>Google Play</w:t>
        </w:r>
      </w:hyperlink>
    </w:p>
    <w:p w14:paraId="1A4EDB5A" w14:textId="77777777" w:rsidR="00441F2D" w:rsidRDefault="00441F2D" w:rsidP="00441F2D">
      <w:pPr>
        <w:pStyle w:val="Heading4"/>
        <w:shd w:val="clear" w:color="auto" w:fill="FFFFFF"/>
        <w:spacing w:before="0" w:after="0"/>
        <w:rPr>
          <w:rFonts w:ascii="Lato" w:hAnsi="Lato" w:cs="Segoe UI"/>
          <w:color w:val="292929"/>
          <w:sz w:val="16"/>
          <w:szCs w:val="16"/>
        </w:rPr>
      </w:pPr>
      <w:r w:rsidRPr="00441F2D">
        <w:rPr>
          <w:rFonts w:ascii="Lato" w:hAnsi="Lato" w:cs="Segoe UI"/>
          <w:color w:val="292929"/>
          <w:sz w:val="16"/>
          <w:szCs w:val="16"/>
        </w:rPr>
        <w:t xml:space="preserve">Ministry of Investment and Industry Management System </w:t>
      </w:r>
    </w:p>
    <w:p w14:paraId="5E41DAF8" w14:textId="77777777" w:rsidR="00441F2D" w:rsidRPr="008859E6" w:rsidRDefault="00C74422" w:rsidP="00C74422">
      <w:pPr>
        <w:shd w:val="clear" w:color="auto" w:fill="FFFFFF"/>
        <w:jc w:val="right"/>
        <w:rPr>
          <w:rFonts w:ascii="Lato" w:hAnsi="Lato" w:cs="Segoe UI"/>
          <w:color w:val="03A9F4"/>
          <w:sz w:val="16"/>
          <w:szCs w:val="16"/>
        </w:rPr>
      </w:pPr>
      <w:r w:rsidRPr="008859E6">
        <w:rPr>
          <w:rFonts w:ascii="Lato" w:hAnsi="Lato" w:cs="Segoe UI"/>
          <w:color w:val="03A9F4"/>
          <w:sz w:val="16"/>
          <w:szCs w:val="16"/>
        </w:rPr>
        <w:t>Sudan</w:t>
      </w:r>
    </w:p>
    <w:p w14:paraId="1F7A3CAE" w14:textId="77777777" w:rsidR="00441F2D" w:rsidRDefault="00441F2D" w:rsidP="00441F2D">
      <w:pPr>
        <w:pStyle w:val="NormalWeb"/>
        <w:shd w:val="clear" w:color="auto" w:fill="FFFFFF"/>
        <w:spacing w:before="0" w:beforeAutospacing="0"/>
        <w:jc w:val="both"/>
        <w:rPr>
          <w:rFonts w:ascii="Lato" w:hAnsi="Lato" w:cs="Segoe UI"/>
          <w:color w:val="4F4F4F"/>
          <w:sz w:val="16"/>
          <w:szCs w:val="16"/>
        </w:rPr>
      </w:pPr>
      <w:r w:rsidRPr="00441F2D">
        <w:rPr>
          <w:rFonts w:ascii="Lato" w:hAnsi="Lato" w:cs="Segoe UI"/>
          <w:color w:val="4F4F4F"/>
          <w:sz w:val="16"/>
          <w:szCs w:val="16"/>
        </w:rPr>
        <w:t xml:space="preserve">It is a system for the Sudanese government created to handle internal transactions in the Ministry of Investment and Industry, Gezira State, Sudan. The Ministry uses the system to register companies and generate commercial licenses for these </w:t>
      </w:r>
      <w:r w:rsidR="008E2D86" w:rsidRPr="00441F2D">
        <w:rPr>
          <w:rFonts w:ascii="Lato" w:hAnsi="Lato" w:cs="Segoe UI"/>
          <w:color w:val="4F4F4F"/>
          <w:sz w:val="16"/>
          <w:szCs w:val="16"/>
        </w:rPr>
        <w:t>companies. I</w:t>
      </w:r>
      <w:r w:rsidRPr="00441F2D">
        <w:rPr>
          <w:rFonts w:ascii="Lato" w:hAnsi="Lato" w:cs="Segoe UI"/>
          <w:color w:val="4F4F4F"/>
          <w:sz w:val="16"/>
          <w:szCs w:val="16"/>
        </w:rPr>
        <w:t xml:space="preserve"> built this system using (VB.NET, SQL Server, Crystal Reports, DevExpress).</w:t>
      </w:r>
    </w:p>
    <w:p w14:paraId="2F7697DC" w14:textId="77777777" w:rsidR="008243F2" w:rsidRPr="00441F2D" w:rsidRDefault="008243F2" w:rsidP="00441F2D">
      <w:pPr>
        <w:pStyle w:val="NormalWeb"/>
        <w:shd w:val="clear" w:color="auto" w:fill="FFFFFF"/>
        <w:spacing w:before="0" w:beforeAutospacing="0"/>
        <w:jc w:val="both"/>
        <w:rPr>
          <w:rFonts w:ascii="Lato" w:hAnsi="Lato" w:cs="Segoe UI"/>
          <w:color w:val="4F4F4F"/>
          <w:sz w:val="16"/>
          <w:szCs w:val="16"/>
        </w:rPr>
      </w:pPr>
    </w:p>
    <w:p w14:paraId="73AC92AF" w14:textId="77777777" w:rsidR="001E63CB" w:rsidRPr="002D040D" w:rsidRDefault="001E63CB" w:rsidP="001E63CB">
      <w:pPr>
        <w:pStyle w:val="Heading3"/>
        <w:shd w:val="clear" w:color="auto" w:fill="FFFFFF"/>
        <w:spacing w:before="0"/>
        <w:rPr>
          <w:rFonts w:ascii="Lato" w:hAnsi="Lato" w:cs="Segoe UI"/>
          <w:caps/>
          <w:color w:val="03A9F4"/>
          <w:sz w:val="20"/>
          <w:szCs w:val="20"/>
        </w:rPr>
      </w:pPr>
      <w:r w:rsidRPr="002D040D">
        <w:rPr>
          <w:rFonts w:ascii="Lato" w:hAnsi="Lato" w:cs="Segoe UI"/>
          <w:caps/>
          <w:color w:val="03A9F4"/>
          <w:sz w:val="20"/>
          <w:szCs w:val="20"/>
        </w:rPr>
        <w:t>SKILLS</w:t>
      </w:r>
    </w:p>
    <w:p w14:paraId="3E843384" w14:textId="77777777" w:rsidR="00B8056F" w:rsidRDefault="001E63CB" w:rsidP="00B8056F">
      <w:pPr>
        <w:pStyle w:val="Heading4"/>
        <w:shd w:val="clear" w:color="auto" w:fill="FFFFFF"/>
        <w:spacing w:before="0"/>
        <w:rPr>
          <w:rFonts w:ascii="Lato" w:hAnsi="Lato" w:cs="Segoe UI"/>
          <w:color w:val="292929"/>
          <w:sz w:val="16"/>
          <w:szCs w:val="16"/>
        </w:rPr>
      </w:pPr>
      <w:r w:rsidRPr="002D040D">
        <w:rPr>
          <w:rFonts w:ascii="Lato" w:hAnsi="Lato" w:cs="Segoe UI"/>
          <w:color w:val="292929"/>
          <w:sz w:val="16"/>
          <w:szCs w:val="16"/>
        </w:rPr>
        <w:t>Technical</w:t>
      </w:r>
    </w:p>
    <w:p w14:paraId="70B9372D" w14:textId="77777777" w:rsidR="00B8056F" w:rsidRPr="00B8056F" w:rsidRDefault="00B8056F" w:rsidP="00B8056F"/>
    <w:tbl>
      <w:tblPr>
        <w:tblW w:w="9918" w:type="dxa"/>
        <w:tblLook w:val="04A0" w:firstRow="1" w:lastRow="0" w:firstColumn="1" w:lastColumn="0" w:noHBand="0" w:noVBand="1"/>
      </w:tblPr>
      <w:tblGrid>
        <w:gridCol w:w="2456"/>
        <w:gridCol w:w="2456"/>
        <w:gridCol w:w="2456"/>
        <w:gridCol w:w="2550"/>
      </w:tblGrid>
      <w:tr w:rsidR="00C149F0" w14:paraId="4B009B61" w14:textId="77777777" w:rsidTr="00854CA5">
        <w:trPr>
          <w:trHeight w:val="303"/>
        </w:trPr>
        <w:tc>
          <w:tcPr>
            <w:tcW w:w="2456" w:type="dxa"/>
          </w:tcPr>
          <w:p w14:paraId="0C86AC97" w14:textId="77777777" w:rsidR="00C149F0" w:rsidRPr="00EA2167" w:rsidRDefault="00063697" w:rsidP="004F7743">
            <w:pPr>
              <w:pStyle w:val="mb-2"/>
              <w:shd w:val="clear" w:color="auto" w:fill="FFFFFF"/>
              <w:rPr>
                <w:rFonts w:ascii="Lato" w:eastAsia="DengXian" w:hAnsi="Lato" w:cs="Segoe UI"/>
                <w:color w:val="4F4F4F"/>
                <w:sz w:val="16"/>
                <w:szCs w:val="16"/>
              </w:rPr>
            </w:pPr>
            <w:r>
              <w:rPr>
                <w:rFonts w:ascii="Lato" w:eastAsia="DengXian" w:hAnsi="Lato" w:cs="Segoe UI"/>
                <w:color w:val="4F4F4F"/>
                <w:sz w:val="16"/>
                <w:szCs w:val="16"/>
              </w:rPr>
              <w:t>Dart/Flutter</w:t>
            </w:r>
          </w:p>
        </w:tc>
        <w:tc>
          <w:tcPr>
            <w:tcW w:w="2456" w:type="dxa"/>
          </w:tcPr>
          <w:p w14:paraId="2597DE6B" w14:textId="77777777" w:rsidR="00C149F0" w:rsidRPr="00EA2167" w:rsidRDefault="00C149F0" w:rsidP="004F7743">
            <w:pPr>
              <w:pStyle w:val="mb-2"/>
              <w:shd w:val="clear" w:color="auto" w:fill="FFFFFF"/>
              <w:rPr>
                <w:rFonts w:ascii="Lato" w:eastAsia="DengXian" w:hAnsi="Lato" w:cs="Segoe UI"/>
                <w:color w:val="4F4F4F"/>
                <w:sz w:val="16"/>
                <w:szCs w:val="16"/>
              </w:rPr>
            </w:pPr>
            <w:r w:rsidRPr="00EA2167">
              <w:rPr>
                <w:rFonts w:ascii="Lato" w:hAnsi="Lato" w:cs="Segoe UI"/>
                <w:color w:val="4F4F4F"/>
                <w:sz w:val="16"/>
                <w:szCs w:val="16"/>
              </w:rPr>
              <w:t>Agile</w:t>
            </w:r>
          </w:p>
        </w:tc>
        <w:tc>
          <w:tcPr>
            <w:tcW w:w="2456" w:type="dxa"/>
          </w:tcPr>
          <w:p w14:paraId="4E3C863D" w14:textId="77777777" w:rsidR="00C149F0" w:rsidRPr="00EA2167" w:rsidRDefault="003105EE" w:rsidP="004F7743">
            <w:pPr>
              <w:pStyle w:val="mb-2"/>
              <w:shd w:val="clear" w:color="auto" w:fill="FFFFFF"/>
              <w:rPr>
                <w:rFonts w:ascii="Lato" w:hAnsi="Lato" w:cs="Segoe UI"/>
                <w:color w:val="4F4F4F"/>
                <w:sz w:val="16"/>
                <w:szCs w:val="16"/>
              </w:rPr>
            </w:pPr>
            <w:r>
              <w:rPr>
                <w:rFonts w:ascii="Lato" w:hAnsi="Lato" w:cs="Segoe UI"/>
                <w:color w:val="4F4F4F"/>
                <w:sz w:val="16"/>
                <w:szCs w:val="16"/>
              </w:rPr>
              <w:t>Firebase (</w:t>
            </w:r>
            <w:r>
              <w:rPr>
                <w:rFonts w:ascii="Lato" w:hAnsi="Lato"/>
                <w:color w:val="4F4F4F"/>
                <w:sz w:val="16"/>
                <w:szCs w:val="16"/>
              </w:rPr>
              <w:t>Singin</w:t>
            </w:r>
            <w:r>
              <w:rPr>
                <w:rFonts w:ascii="Lato" w:hAnsi="Lato" w:cs="Segoe UI"/>
                <w:color w:val="4F4F4F"/>
                <w:sz w:val="16"/>
                <w:szCs w:val="16"/>
              </w:rPr>
              <w:t>, FCM, RDB)</w:t>
            </w:r>
          </w:p>
        </w:tc>
        <w:tc>
          <w:tcPr>
            <w:tcW w:w="2550" w:type="dxa"/>
          </w:tcPr>
          <w:p w14:paraId="02F6A410" w14:textId="77777777" w:rsidR="00C149F0" w:rsidRPr="00EA2167" w:rsidRDefault="00063697" w:rsidP="004F7743">
            <w:pPr>
              <w:rPr>
                <w:rFonts w:ascii="Lato" w:hAnsi="Lato"/>
                <w:sz w:val="16"/>
                <w:szCs w:val="16"/>
              </w:rPr>
            </w:pPr>
            <w:r>
              <w:rPr>
                <w:rFonts w:ascii="Lato" w:hAnsi="Lato"/>
                <w:sz w:val="16"/>
                <w:szCs w:val="16"/>
              </w:rPr>
              <w:t>C#</w:t>
            </w:r>
          </w:p>
        </w:tc>
      </w:tr>
      <w:tr w:rsidR="00C149F0" w14:paraId="29DCF305" w14:textId="77777777" w:rsidTr="00854CA5">
        <w:trPr>
          <w:trHeight w:val="303"/>
        </w:trPr>
        <w:tc>
          <w:tcPr>
            <w:tcW w:w="2456" w:type="dxa"/>
          </w:tcPr>
          <w:p w14:paraId="7155C077" w14:textId="77777777" w:rsidR="00C149F0" w:rsidRPr="00EA2167" w:rsidRDefault="008A4E60" w:rsidP="004F7743">
            <w:pPr>
              <w:pStyle w:val="mb-2"/>
              <w:shd w:val="clear" w:color="auto" w:fill="FFFFFF"/>
              <w:rPr>
                <w:rFonts w:ascii="Lato" w:eastAsia="DengXian" w:hAnsi="Lato" w:cs="Segoe UI"/>
                <w:color w:val="4F4F4F"/>
                <w:sz w:val="16"/>
                <w:szCs w:val="16"/>
              </w:rPr>
            </w:pPr>
            <w:r w:rsidRPr="00EA2167">
              <w:rPr>
                <w:rFonts w:ascii="Lato" w:hAnsi="Lato" w:cs="Segoe UI"/>
                <w:color w:val="4F4F4F"/>
                <w:sz w:val="16"/>
                <w:szCs w:val="16"/>
              </w:rPr>
              <w:t>Asp.</w:t>
            </w:r>
            <w:r w:rsidR="00417FDB" w:rsidRPr="00EA2167">
              <w:rPr>
                <w:rFonts w:ascii="Lato" w:hAnsi="Lato" w:cs="Segoe UI"/>
                <w:color w:val="4F4F4F"/>
                <w:sz w:val="16"/>
                <w:szCs w:val="16"/>
              </w:rPr>
              <w:t>N</w:t>
            </w:r>
            <w:r w:rsidRPr="00EA2167">
              <w:rPr>
                <w:rFonts w:ascii="Lato" w:hAnsi="Lato" w:cs="Segoe UI"/>
                <w:color w:val="4F4F4F"/>
                <w:sz w:val="16"/>
                <w:szCs w:val="16"/>
              </w:rPr>
              <w:t>et</w:t>
            </w:r>
            <w:r w:rsidR="00417FDB" w:rsidRPr="00EA2167">
              <w:rPr>
                <w:rFonts w:ascii="Lato" w:hAnsi="Lato" w:cs="Segoe UI"/>
                <w:color w:val="4F4F4F"/>
                <w:sz w:val="16"/>
                <w:szCs w:val="16"/>
              </w:rPr>
              <w:t xml:space="preserve"> Core</w:t>
            </w:r>
          </w:p>
        </w:tc>
        <w:tc>
          <w:tcPr>
            <w:tcW w:w="2456" w:type="dxa"/>
          </w:tcPr>
          <w:p w14:paraId="01C5791D" w14:textId="77777777" w:rsidR="00C149F0" w:rsidRPr="00EA2167" w:rsidRDefault="00C149F0" w:rsidP="004F7743">
            <w:pPr>
              <w:pStyle w:val="mb-2"/>
              <w:shd w:val="clear" w:color="auto" w:fill="FFFFFF"/>
              <w:rPr>
                <w:rFonts w:ascii="Lato" w:eastAsia="DengXian" w:hAnsi="Lato" w:cs="Segoe UI"/>
                <w:color w:val="4F4F4F"/>
                <w:sz w:val="16"/>
                <w:szCs w:val="16"/>
              </w:rPr>
            </w:pPr>
            <w:r w:rsidRPr="00EA2167">
              <w:rPr>
                <w:rFonts w:ascii="Lato" w:hAnsi="Lato" w:cs="Segoe UI"/>
                <w:color w:val="4F4F4F"/>
                <w:sz w:val="16"/>
                <w:szCs w:val="16"/>
              </w:rPr>
              <w:t>Unit Test</w:t>
            </w:r>
          </w:p>
        </w:tc>
        <w:tc>
          <w:tcPr>
            <w:tcW w:w="2456" w:type="dxa"/>
          </w:tcPr>
          <w:p w14:paraId="0FC405F6" w14:textId="77777777" w:rsidR="00C149F0" w:rsidRPr="00EA2167" w:rsidRDefault="00C149F0" w:rsidP="004F7743">
            <w:pPr>
              <w:pStyle w:val="mb-2"/>
              <w:shd w:val="clear" w:color="auto" w:fill="FFFFFF"/>
              <w:rPr>
                <w:rFonts w:ascii="Lato" w:eastAsia="DengXian" w:hAnsi="Lato" w:cs="Segoe UI"/>
                <w:color w:val="4F4F4F"/>
                <w:sz w:val="16"/>
                <w:szCs w:val="16"/>
              </w:rPr>
            </w:pPr>
            <w:bookmarkStart w:id="2" w:name="_Hlk103690336"/>
            <w:r w:rsidRPr="00EA2167">
              <w:rPr>
                <w:rFonts w:ascii="Lato" w:hAnsi="Lato" w:cs="Segoe UI"/>
                <w:color w:val="4F4F4F"/>
                <w:sz w:val="16"/>
                <w:szCs w:val="16"/>
              </w:rPr>
              <w:t>Signalr</w:t>
            </w:r>
            <w:bookmarkEnd w:id="2"/>
          </w:p>
        </w:tc>
        <w:tc>
          <w:tcPr>
            <w:tcW w:w="2550" w:type="dxa"/>
          </w:tcPr>
          <w:p w14:paraId="6E25593A" w14:textId="77777777" w:rsidR="00C149F0" w:rsidRPr="00EA2167" w:rsidRDefault="007A65F1" w:rsidP="007A65F1">
            <w:pPr>
              <w:pStyle w:val="NormalWeb"/>
              <w:shd w:val="clear" w:color="auto" w:fill="FFFFFF"/>
              <w:spacing w:before="0" w:beforeAutospacing="0"/>
              <w:jc w:val="both"/>
              <w:rPr>
                <w:rFonts w:ascii="Lato" w:eastAsia="DengXian" w:hAnsi="Lato" w:cs="Segoe UI"/>
                <w:color w:val="4F4F4F"/>
                <w:sz w:val="16"/>
                <w:szCs w:val="16"/>
              </w:rPr>
            </w:pPr>
            <w:r w:rsidRPr="00EA2167">
              <w:rPr>
                <w:rFonts w:ascii="Lato" w:hAnsi="Lato" w:cs="Segoe UI"/>
                <w:color w:val="4F4F4F"/>
                <w:sz w:val="16"/>
                <w:szCs w:val="16"/>
              </w:rPr>
              <w:t>Asp.Net</w:t>
            </w:r>
            <w:r w:rsidR="00417FDB" w:rsidRPr="00EA2167">
              <w:rPr>
                <w:rFonts w:ascii="Lato" w:hAnsi="Lato" w:cs="Segoe UI"/>
                <w:color w:val="4F4F4F"/>
                <w:sz w:val="16"/>
                <w:szCs w:val="16"/>
              </w:rPr>
              <w:t xml:space="preserve"> MVC</w:t>
            </w:r>
          </w:p>
        </w:tc>
      </w:tr>
      <w:tr w:rsidR="008A4E60" w14:paraId="57C2AF97" w14:textId="77777777" w:rsidTr="00854CA5">
        <w:trPr>
          <w:trHeight w:val="303"/>
        </w:trPr>
        <w:tc>
          <w:tcPr>
            <w:tcW w:w="2456" w:type="dxa"/>
          </w:tcPr>
          <w:p w14:paraId="1C63BE7E" w14:textId="77777777" w:rsidR="008A4E60" w:rsidRPr="00EA2167" w:rsidRDefault="00924231" w:rsidP="008A4E60">
            <w:pPr>
              <w:pStyle w:val="mb-2"/>
              <w:shd w:val="clear" w:color="auto" w:fill="FFFFFF"/>
              <w:rPr>
                <w:rFonts w:ascii="Lato" w:eastAsia="DengXian" w:hAnsi="Lato" w:cs="Segoe UI"/>
                <w:color w:val="4F4F4F"/>
                <w:sz w:val="16"/>
                <w:szCs w:val="16"/>
              </w:rPr>
            </w:pPr>
            <w:r w:rsidRPr="00EA2167">
              <w:rPr>
                <w:rFonts w:ascii="Lato" w:hAnsi="Lato" w:cs="Segoe UI"/>
                <w:color w:val="4F4F4F"/>
                <w:sz w:val="16"/>
                <w:szCs w:val="16"/>
              </w:rPr>
              <w:t>Web API</w:t>
            </w:r>
          </w:p>
        </w:tc>
        <w:tc>
          <w:tcPr>
            <w:tcW w:w="2456" w:type="dxa"/>
          </w:tcPr>
          <w:p w14:paraId="398F99AD" w14:textId="77777777" w:rsidR="008A4E60" w:rsidRPr="00EA2167" w:rsidRDefault="008A4E60" w:rsidP="008A4E60">
            <w:pPr>
              <w:pStyle w:val="mb-2"/>
              <w:shd w:val="clear" w:color="auto" w:fill="FFFFFF"/>
              <w:rPr>
                <w:rFonts w:ascii="Lato" w:hAnsi="Lato" w:cs="Segoe UI"/>
                <w:color w:val="4F4F4F"/>
                <w:sz w:val="16"/>
                <w:szCs w:val="16"/>
              </w:rPr>
            </w:pPr>
            <w:r w:rsidRPr="00EA2167">
              <w:rPr>
                <w:rFonts w:ascii="Lato" w:hAnsi="Lato" w:cs="Segoe UI"/>
                <w:color w:val="4F4F4F"/>
                <w:sz w:val="16"/>
                <w:szCs w:val="16"/>
              </w:rPr>
              <w:t>Design Pattern</w:t>
            </w:r>
          </w:p>
        </w:tc>
        <w:tc>
          <w:tcPr>
            <w:tcW w:w="2456" w:type="dxa"/>
          </w:tcPr>
          <w:p w14:paraId="55075AA3" w14:textId="77777777" w:rsidR="008A4E60" w:rsidRPr="00EA2167" w:rsidRDefault="008A4E60" w:rsidP="008A4E60">
            <w:pPr>
              <w:pStyle w:val="mb-2"/>
              <w:shd w:val="clear" w:color="auto" w:fill="FFFFFF"/>
              <w:rPr>
                <w:rFonts w:ascii="Lato" w:hAnsi="Lato" w:cs="Segoe UI"/>
                <w:color w:val="4F4F4F"/>
                <w:sz w:val="16"/>
                <w:szCs w:val="16"/>
              </w:rPr>
            </w:pPr>
            <w:r w:rsidRPr="00EA2167">
              <w:rPr>
                <w:rFonts w:ascii="Lato" w:hAnsi="Lato" w:cs="Segoe UI"/>
                <w:color w:val="4F4F4F"/>
                <w:sz w:val="16"/>
                <w:szCs w:val="16"/>
              </w:rPr>
              <w:t>Entity Framework</w:t>
            </w:r>
          </w:p>
        </w:tc>
        <w:tc>
          <w:tcPr>
            <w:tcW w:w="2550" w:type="dxa"/>
          </w:tcPr>
          <w:p w14:paraId="162D026C" w14:textId="77777777" w:rsidR="008A4E60" w:rsidRPr="00EA2167" w:rsidRDefault="00417FDB" w:rsidP="008A4E60">
            <w:pPr>
              <w:rPr>
                <w:rFonts w:ascii="Lato" w:hAnsi="Lato"/>
                <w:sz w:val="16"/>
                <w:szCs w:val="16"/>
              </w:rPr>
            </w:pPr>
            <w:r w:rsidRPr="00EA2167">
              <w:rPr>
                <w:rFonts w:ascii="Lato" w:hAnsi="Lato" w:cs="Segoe UI"/>
                <w:color w:val="4F4F4F"/>
                <w:sz w:val="16"/>
                <w:szCs w:val="16"/>
              </w:rPr>
              <w:t xml:space="preserve">SQL, </w:t>
            </w:r>
            <w:r w:rsidR="008A4E60" w:rsidRPr="00EA2167">
              <w:rPr>
                <w:rFonts w:ascii="Lato" w:hAnsi="Lato" w:cs="Segoe UI"/>
                <w:color w:val="4F4F4F"/>
                <w:sz w:val="16"/>
                <w:szCs w:val="16"/>
              </w:rPr>
              <w:t>SQL Server</w:t>
            </w:r>
            <w:r w:rsidR="00BE08AD" w:rsidRPr="00EA2167">
              <w:rPr>
                <w:rFonts w:ascii="Lato" w:hAnsi="Lato" w:cs="Segoe UI"/>
                <w:color w:val="4F4F4F"/>
                <w:sz w:val="16"/>
                <w:szCs w:val="16"/>
              </w:rPr>
              <w:t>, MySQL</w:t>
            </w:r>
          </w:p>
        </w:tc>
      </w:tr>
      <w:tr w:rsidR="008A4E60" w14:paraId="05FA8DEC" w14:textId="77777777" w:rsidTr="00854CA5">
        <w:trPr>
          <w:trHeight w:val="314"/>
        </w:trPr>
        <w:tc>
          <w:tcPr>
            <w:tcW w:w="2456" w:type="dxa"/>
          </w:tcPr>
          <w:p w14:paraId="62D72332" w14:textId="77777777" w:rsidR="008A4E60" w:rsidRPr="00EA2167" w:rsidRDefault="00417FDB" w:rsidP="008A4E60">
            <w:pPr>
              <w:pStyle w:val="mb-2"/>
              <w:shd w:val="clear" w:color="auto" w:fill="FFFFFF"/>
              <w:rPr>
                <w:rFonts w:ascii="Lato" w:eastAsia="DengXian" w:hAnsi="Lato" w:cs="Segoe UI"/>
                <w:color w:val="4F4F4F"/>
                <w:sz w:val="16"/>
                <w:szCs w:val="16"/>
              </w:rPr>
            </w:pPr>
            <w:r w:rsidRPr="00EA2167">
              <w:rPr>
                <w:rFonts w:ascii="Lato" w:hAnsi="Lato" w:cs="Segoe UI"/>
                <w:color w:val="4F4F4F"/>
                <w:sz w:val="16"/>
                <w:szCs w:val="16"/>
              </w:rPr>
              <w:t>OOD, SOLID, MVC</w:t>
            </w:r>
          </w:p>
        </w:tc>
        <w:tc>
          <w:tcPr>
            <w:tcW w:w="2456" w:type="dxa"/>
          </w:tcPr>
          <w:p w14:paraId="726E3237" w14:textId="77777777" w:rsidR="008A4E60" w:rsidRPr="00EA2167" w:rsidRDefault="008A4E60" w:rsidP="008A4E60">
            <w:pPr>
              <w:pStyle w:val="mb-2"/>
              <w:shd w:val="clear" w:color="auto" w:fill="FFFFFF"/>
              <w:rPr>
                <w:rFonts w:ascii="Lato" w:eastAsia="DengXian" w:hAnsi="Lato" w:cs="Segoe UI"/>
                <w:color w:val="4F4F4F"/>
                <w:sz w:val="16"/>
                <w:szCs w:val="16"/>
              </w:rPr>
            </w:pPr>
            <w:r w:rsidRPr="00EA2167">
              <w:rPr>
                <w:rFonts w:ascii="Lato" w:hAnsi="Lato" w:cs="Segoe UI"/>
                <w:color w:val="4F4F4F"/>
                <w:sz w:val="16"/>
                <w:szCs w:val="16"/>
              </w:rPr>
              <w:t xml:space="preserve">Design &amp; implement database </w:t>
            </w:r>
          </w:p>
        </w:tc>
        <w:tc>
          <w:tcPr>
            <w:tcW w:w="2456" w:type="dxa"/>
          </w:tcPr>
          <w:p w14:paraId="08896E41" w14:textId="77777777" w:rsidR="008A4E60" w:rsidRPr="00EA2167" w:rsidRDefault="008A4E60" w:rsidP="008A4E60">
            <w:pPr>
              <w:pStyle w:val="NormalWeb"/>
              <w:shd w:val="clear" w:color="auto" w:fill="FFFFFF"/>
              <w:spacing w:before="0" w:beforeAutospacing="0"/>
              <w:jc w:val="both"/>
              <w:rPr>
                <w:rFonts w:ascii="Lato" w:eastAsia="DengXian" w:hAnsi="Lato" w:cs="Segoe UI"/>
                <w:color w:val="4F4F4F"/>
                <w:sz w:val="16"/>
                <w:szCs w:val="16"/>
              </w:rPr>
            </w:pPr>
            <w:r w:rsidRPr="00EA2167">
              <w:rPr>
                <w:rFonts w:ascii="Lato" w:eastAsia="DengXian" w:hAnsi="Lato" w:cs="Segoe UI"/>
                <w:color w:val="4F4F4F"/>
                <w:sz w:val="16"/>
                <w:szCs w:val="16"/>
              </w:rPr>
              <w:t xml:space="preserve">Unit </w:t>
            </w:r>
            <w:r w:rsidR="00417FDB" w:rsidRPr="00EA2167">
              <w:rPr>
                <w:rFonts w:ascii="Lato" w:hAnsi="Lato" w:cs="Segoe UI"/>
                <w:color w:val="4F4F4F"/>
                <w:sz w:val="16"/>
                <w:szCs w:val="16"/>
              </w:rPr>
              <w:t>T</w:t>
            </w:r>
            <w:r w:rsidRPr="00EA2167">
              <w:rPr>
                <w:rFonts w:ascii="Lato" w:eastAsia="DengXian" w:hAnsi="Lato" w:cs="Segoe UI"/>
                <w:color w:val="4F4F4F"/>
                <w:sz w:val="16"/>
                <w:szCs w:val="16"/>
              </w:rPr>
              <w:t>ests</w:t>
            </w:r>
          </w:p>
        </w:tc>
        <w:tc>
          <w:tcPr>
            <w:tcW w:w="2550" w:type="dxa"/>
          </w:tcPr>
          <w:p w14:paraId="1B577A46" w14:textId="77777777" w:rsidR="008A4E60" w:rsidRPr="00EA2167" w:rsidRDefault="008A4E60" w:rsidP="008A4E60">
            <w:pPr>
              <w:shd w:val="clear" w:color="auto" w:fill="FFFFFF"/>
              <w:spacing w:before="100" w:beforeAutospacing="1" w:after="100" w:afterAutospacing="1"/>
              <w:rPr>
                <w:rFonts w:ascii="Lato" w:hAnsi="Lato" w:cs="Segoe UI"/>
                <w:color w:val="4F4F4F"/>
                <w:sz w:val="16"/>
                <w:szCs w:val="16"/>
              </w:rPr>
            </w:pPr>
            <w:r w:rsidRPr="00EA2167">
              <w:rPr>
                <w:rFonts w:ascii="Lato" w:hAnsi="Lato" w:cs="Segoe UI"/>
                <w:color w:val="4F4F4F"/>
                <w:sz w:val="16"/>
                <w:szCs w:val="16"/>
              </w:rPr>
              <w:t>Azure</w:t>
            </w:r>
            <w:r w:rsidR="00417FDB" w:rsidRPr="00EA2167">
              <w:rPr>
                <w:rFonts w:ascii="Lato" w:hAnsi="Lato" w:cs="Segoe UI"/>
                <w:color w:val="4F4F4F"/>
                <w:sz w:val="16"/>
                <w:szCs w:val="16"/>
              </w:rPr>
              <w:t>, Cloud, IIS, Nginx</w:t>
            </w:r>
          </w:p>
        </w:tc>
      </w:tr>
      <w:tr w:rsidR="008A4E60" w14:paraId="52D4D0E7" w14:textId="77777777" w:rsidTr="008243F2">
        <w:trPr>
          <w:trHeight w:val="846"/>
        </w:trPr>
        <w:tc>
          <w:tcPr>
            <w:tcW w:w="2456" w:type="dxa"/>
          </w:tcPr>
          <w:p w14:paraId="78235CF0" w14:textId="77777777" w:rsidR="008A4E60" w:rsidRPr="00EA2167" w:rsidRDefault="008A4E60" w:rsidP="008A4E60">
            <w:pPr>
              <w:pStyle w:val="NormalWeb"/>
              <w:shd w:val="clear" w:color="auto" w:fill="FFFFFF"/>
              <w:spacing w:before="0" w:beforeAutospacing="0"/>
              <w:jc w:val="both"/>
              <w:rPr>
                <w:rFonts w:ascii="Lato" w:hAnsi="Lato" w:cs="Segoe UI"/>
                <w:color w:val="4F4F4F"/>
                <w:sz w:val="16"/>
                <w:szCs w:val="16"/>
              </w:rPr>
            </w:pPr>
            <w:r w:rsidRPr="00EA2167">
              <w:rPr>
                <w:rFonts w:ascii="Lato" w:hAnsi="Lato" w:cs="Segoe UI"/>
                <w:color w:val="4F4F4F"/>
                <w:sz w:val="16"/>
                <w:szCs w:val="16"/>
              </w:rPr>
              <w:t>.NET</w:t>
            </w:r>
          </w:p>
        </w:tc>
        <w:tc>
          <w:tcPr>
            <w:tcW w:w="2456" w:type="dxa"/>
          </w:tcPr>
          <w:p w14:paraId="7FB16AF4" w14:textId="77777777" w:rsidR="008A4E60" w:rsidRPr="00EA2167" w:rsidRDefault="008A4E60" w:rsidP="008A4E60">
            <w:pPr>
              <w:pStyle w:val="mb-2"/>
              <w:shd w:val="clear" w:color="auto" w:fill="FFFFFF"/>
              <w:rPr>
                <w:rFonts w:ascii="Lato" w:hAnsi="Lato" w:cs="Segoe UI"/>
                <w:color w:val="4F4F4F"/>
                <w:sz w:val="16"/>
                <w:szCs w:val="16"/>
              </w:rPr>
            </w:pPr>
            <w:r w:rsidRPr="00EA2167">
              <w:rPr>
                <w:rFonts w:ascii="Lato" w:hAnsi="Lato" w:cs="Segoe UI"/>
                <w:color w:val="4F4F4F"/>
                <w:sz w:val="16"/>
                <w:szCs w:val="16"/>
              </w:rPr>
              <w:t>Version Control (Git, TFS)</w:t>
            </w:r>
          </w:p>
        </w:tc>
        <w:tc>
          <w:tcPr>
            <w:tcW w:w="2456" w:type="dxa"/>
          </w:tcPr>
          <w:p w14:paraId="546117F0" w14:textId="77777777" w:rsidR="008A4E60" w:rsidRPr="00EA2167" w:rsidRDefault="00417FDB" w:rsidP="008A4E60">
            <w:pPr>
              <w:pStyle w:val="NormalWeb"/>
              <w:shd w:val="clear" w:color="auto" w:fill="FFFFFF"/>
              <w:spacing w:before="0" w:beforeAutospacing="0"/>
              <w:jc w:val="both"/>
              <w:rPr>
                <w:rFonts w:ascii="Lato" w:eastAsia="DengXian" w:hAnsi="Lato" w:cs="Segoe UI"/>
                <w:color w:val="4F4F4F"/>
                <w:sz w:val="16"/>
                <w:szCs w:val="16"/>
              </w:rPr>
            </w:pPr>
            <w:r w:rsidRPr="00EA2167">
              <w:rPr>
                <w:rFonts w:ascii="Lato" w:hAnsi="Lato" w:cs="Segoe UI"/>
                <w:color w:val="4F4F4F"/>
                <w:sz w:val="16"/>
                <w:szCs w:val="16"/>
              </w:rPr>
              <w:t xml:space="preserve">HTML, CSS, jQuery </w:t>
            </w:r>
          </w:p>
        </w:tc>
        <w:tc>
          <w:tcPr>
            <w:tcW w:w="2550" w:type="dxa"/>
          </w:tcPr>
          <w:p w14:paraId="2BE0316C" w14:textId="77777777" w:rsidR="008A4E60" w:rsidRPr="00EA2167" w:rsidRDefault="003105EE" w:rsidP="008A4E60">
            <w:pPr>
              <w:shd w:val="clear" w:color="auto" w:fill="FFFFFF"/>
              <w:spacing w:before="100" w:beforeAutospacing="1" w:after="100" w:afterAutospacing="1"/>
              <w:rPr>
                <w:rFonts w:ascii="Lato" w:hAnsi="Lato" w:cs="Segoe UI"/>
                <w:color w:val="4F4F4F"/>
                <w:sz w:val="16"/>
                <w:szCs w:val="16"/>
              </w:rPr>
            </w:pPr>
            <w:r>
              <w:rPr>
                <w:rFonts w:ascii="Lato" w:hAnsi="Lato" w:cs="Segoe UI"/>
                <w:color w:val="4F4F4F"/>
                <w:sz w:val="16"/>
                <w:szCs w:val="16"/>
              </w:rPr>
              <w:t>Blazor</w:t>
            </w:r>
          </w:p>
        </w:tc>
      </w:tr>
    </w:tbl>
    <w:p w14:paraId="495F117F" w14:textId="77777777" w:rsidR="001E63CB" w:rsidRPr="002D040D" w:rsidRDefault="001E63CB" w:rsidP="001E63CB">
      <w:pPr>
        <w:pStyle w:val="Heading4"/>
        <w:shd w:val="clear" w:color="auto" w:fill="FFFFFF"/>
        <w:spacing w:before="0"/>
        <w:rPr>
          <w:rFonts w:ascii="Lato" w:hAnsi="Lato" w:cs="Segoe UI"/>
          <w:color w:val="292929"/>
          <w:sz w:val="16"/>
          <w:szCs w:val="16"/>
        </w:rPr>
      </w:pPr>
      <w:r w:rsidRPr="002D040D">
        <w:rPr>
          <w:rFonts w:ascii="Lato" w:hAnsi="Lato" w:cs="Segoe UI"/>
          <w:color w:val="292929"/>
          <w:sz w:val="16"/>
          <w:szCs w:val="16"/>
        </w:rPr>
        <w:lastRenderedPageBreak/>
        <w:t>Professional</w:t>
      </w:r>
    </w:p>
    <w:p w14:paraId="5F2F1E56" w14:textId="77777777" w:rsidR="001E63CB" w:rsidRPr="002D040D" w:rsidRDefault="001E63CB" w:rsidP="001E63CB">
      <w:pPr>
        <w:pStyle w:val="mb-2"/>
        <w:numPr>
          <w:ilvl w:val="0"/>
          <w:numId w:val="35"/>
        </w:numPr>
        <w:shd w:val="clear" w:color="auto" w:fill="FFFFFF"/>
        <w:rPr>
          <w:rFonts w:ascii="Lato" w:hAnsi="Lato" w:cs="Segoe UI"/>
          <w:color w:val="4F4F4F"/>
          <w:sz w:val="16"/>
          <w:szCs w:val="16"/>
        </w:rPr>
      </w:pPr>
      <w:r w:rsidRPr="002D040D">
        <w:rPr>
          <w:rFonts w:ascii="Lato" w:hAnsi="Lato" w:cs="Segoe UI"/>
          <w:color w:val="4F4F4F"/>
          <w:sz w:val="16"/>
          <w:szCs w:val="16"/>
        </w:rPr>
        <w:t>Effective communication</w:t>
      </w:r>
    </w:p>
    <w:p w14:paraId="2DABA3FB" w14:textId="77777777" w:rsidR="001E63CB" w:rsidRPr="002D040D" w:rsidRDefault="001E63CB" w:rsidP="001E63CB">
      <w:pPr>
        <w:pStyle w:val="mb-2"/>
        <w:numPr>
          <w:ilvl w:val="0"/>
          <w:numId w:val="35"/>
        </w:numPr>
        <w:shd w:val="clear" w:color="auto" w:fill="FFFFFF"/>
        <w:rPr>
          <w:rFonts w:ascii="Lato" w:hAnsi="Lato" w:cs="Segoe UI"/>
          <w:color w:val="4F4F4F"/>
          <w:sz w:val="16"/>
          <w:szCs w:val="16"/>
        </w:rPr>
      </w:pPr>
      <w:r w:rsidRPr="002D040D">
        <w:rPr>
          <w:rFonts w:ascii="Lato" w:hAnsi="Lato" w:cs="Segoe UI"/>
          <w:color w:val="4F4F4F"/>
          <w:sz w:val="16"/>
          <w:szCs w:val="16"/>
        </w:rPr>
        <w:t>Team player</w:t>
      </w:r>
    </w:p>
    <w:p w14:paraId="5FD29571" w14:textId="17AE3717" w:rsidR="005114F6" w:rsidRPr="00241BC1" w:rsidRDefault="001E63CB" w:rsidP="00241BC1">
      <w:pPr>
        <w:numPr>
          <w:ilvl w:val="0"/>
          <w:numId w:val="35"/>
        </w:numPr>
        <w:shd w:val="clear" w:color="auto" w:fill="FFFFFF"/>
        <w:spacing w:before="100" w:beforeAutospacing="1" w:after="100" w:afterAutospacing="1"/>
        <w:rPr>
          <w:rFonts w:ascii="Lato" w:hAnsi="Lato" w:cs="Segoe UI"/>
          <w:color w:val="4F4F4F"/>
          <w:sz w:val="16"/>
          <w:szCs w:val="16"/>
        </w:rPr>
      </w:pPr>
      <w:r w:rsidRPr="002D040D">
        <w:rPr>
          <w:rFonts w:ascii="Lato" w:hAnsi="Lato" w:cs="Segoe UI"/>
          <w:color w:val="4F4F4F"/>
          <w:sz w:val="16"/>
          <w:szCs w:val="16"/>
        </w:rPr>
        <w:t>Good time management</w:t>
      </w:r>
    </w:p>
    <w:p w14:paraId="2CBBFE46" w14:textId="77777777" w:rsidR="00043EC0" w:rsidRPr="002D040D" w:rsidRDefault="00043EC0" w:rsidP="00043EC0">
      <w:pPr>
        <w:pStyle w:val="Heading3"/>
        <w:shd w:val="clear" w:color="auto" w:fill="FFFFFF"/>
        <w:spacing w:before="0"/>
        <w:rPr>
          <w:rFonts w:ascii="Lato" w:hAnsi="Lato" w:cs="Segoe UI"/>
          <w:caps/>
          <w:color w:val="03A9F4"/>
          <w:sz w:val="20"/>
          <w:szCs w:val="20"/>
        </w:rPr>
      </w:pPr>
      <w:r w:rsidRPr="002D040D">
        <w:rPr>
          <w:rFonts w:ascii="Lato" w:hAnsi="Lato" w:cs="Segoe UI"/>
          <w:caps/>
          <w:color w:val="03A9F4"/>
          <w:sz w:val="20"/>
          <w:szCs w:val="20"/>
        </w:rPr>
        <w:t>COURSES</w:t>
      </w:r>
    </w:p>
    <w:p w14:paraId="43167E53"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Flutter UI Masterclass | iOS &amp; Android in Dart</w:t>
      </w:r>
    </w:p>
    <w:p w14:paraId="50F90726" w14:textId="77777777" w:rsidR="00043EC0" w:rsidRPr="002D040D" w:rsidRDefault="00864E07" w:rsidP="00043EC0">
      <w:pPr>
        <w:shd w:val="clear" w:color="auto" w:fill="FFFFFF"/>
        <w:jc w:val="right"/>
        <w:rPr>
          <w:rFonts w:ascii="Lato" w:hAnsi="Lato" w:cs="Segoe UI"/>
          <w:color w:val="767575"/>
          <w:sz w:val="16"/>
          <w:szCs w:val="16"/>
        </w:rPr>
      </w:pPr>
      <w:hyperlink r:id="rId26" w:tgtFrame="_blank" w:history="1">
        <w:r w:rsidR="00043EC0" w:rsidRPr="002D040D">
          <w:rPr>
            <w:rStyle w:val="Hyperlink"/>
            <w:rFonts w:ascii="Lato" w:hAnsi="Lato" w:cs="Segoe UI"/>
            <w:color w:val="03A9F4"/>
            <w:sz w:val="16"/>
            <w:szCs w:val="16"/>
          </w:rPr>
          <w:t>Udemy </w:t>
        </w:r>
      </w:hyperlink>
      <w:r w:rsidR="00043EC0" w:rsidRPr="002D040D">
        <w:rPr>
          <w:rFonts w:ascii="Lato" w:hAnsi="Lato" w:cs="Segoe UI"/>
          <w:color w:val="767575"/>
          <w:sz w:val="16"/>
          <w:szCs w:val="16"/>
        </w:rPr>
        <w:t>| 05/2020</w:t>
      </w:r>
    </w:p>
    <w:p w14:paraId="7C942434" w14:textId="77777777" w:rsidR="00043EC0" w:rsidRPr="002D040D" w:rsidRDefault="00043EC0" w:rsidP="00043EC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Learn how to build beautiful and comprehensive iOS and Android user interfaces using Flutter and Dart. This course will teach you how to build the UI of three amazing mobile apps.</w:t>
      </w:r>
    </w:p>
    <w:p w14:paraId="5A3DD234"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ASP NET Core Tutorial</w:t>
      </w:r>
    </w:p>
    <w:p w14:paraId="10B603B6" w14:textId="77777777" w:rsidR="00043EC0" w:rsidRPr="002D040D" w:rsidRDefault="00864E07" w:rsidP="00043EC0">
      <w:pPr>
        <w:shd w:val="clear" w:color="auto" w:fill="FFFFFF"/>
        <w:jc w:val="right"/>
        <w:rPr>
          <w:rFonts w:ascii="Lato" w:hAnsi="Lato" w:cs="Segoe UI"/>
          <w:color w:val="767575"/>
          <w:sz w:val="16"/>
          <w:szCs w:val="16"/>
        </w:rPr>
      </w:pPr>
      <w:hyperlink r:id="rId27" w:tgtFrame="_blank" w:history="1">
        <w:r w:rsidR="00043EC0" w:rsidRPr="002D040D">
          <w:rPr>
            <w:rStyle w:val="Hyperlink"/>
            <w:rFonts w:ascii="Lato" w:hAnsi="Lato" w:cs="Segoe UI"/>
            <w:color w:val="03A9F4"/>
            <w:sz w:val="16"/>
            <w:szCs w:val="16"/>
          </w:rPr>
          <w:t>Pragim Technologies </w:t>
        </w:r>
      </w:hyperlink>
      <w:r w:rsidR="00043EC0" w:rsidRPr="002D040D">
        <w:rPr>
          <w:rFonts w:ascii="Lato" w:hAnsi="Lato" w:cs="Segoe UI"/>
          <w:color w:val="767575"/>
          <w:sz w:val="16"/>
          <w:szCs w:val="16"/>
        </w:rPr>
        <w:t>| 04/2020</w:t>
      </w:r>
    </w:p>
    <w:p w14:paraId="31B92965" w14:textId="77777777" w:rsidR="00043EC0" w:rsidRPr="002D040D" w:rsidRDefault="00043EC0" w:rsidP="00043EC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 xml:space="preserve">This free step by step asp.net core tutorial for beginners is a </w:t>
      </w:r>
      <w:r w:rsidR="00353A8A" w:rsidRPr="002D040D">
        <w:rPr>
          <w:rFonts w:ascii="Lato" w:hAnsi="Lato" w:cs="Segoe UI"/>
          <w:color w:val="4F4F4F"/>
          <w:sz w:val="16"/>
          <w:szCs w:val="16"/>
        </w:rPr>
        <w:t>20-hour</w:t>
      </w:r>
      <w:r w:rsidRPr="002D040D">
        <w:rPr>
          <w:rFonts w:ascii="Lato" w:hAnsi="Lato" w:cs="Segoe UI"/>
          <w:color w:val="4F4F4F"/>
          <w:sz w:val="16"/>
          <w:szCs w:val="16"/>
        </w:rPr>
        <w:t xml:space="preserve"> course. We discussed all the asp.net core MVC concepts from basics to </w:t>
      </w:r>
      <w:r w:rsidR="00CF5242" w:rsidRPr="002D040D">
        <w:rPr>
          <w:rFonts w:ascii="Lato" w:hAnsi="Lato" w:cs="Segoe UI"/>
          <w:color w:val="4F4F4F"/>
          <w:sz w:val="16"/>
          <w:szCs w:val="16"/>
        </w:rPr>
        <w:t>advance</w:t>
      </w:r>
      <w:r w:rsidRPr="002D040D">
        <w:rPr>
          <w:rFonts w:ascii="Lato" w:hAnsi="Lato" w:cs="Segoe UI"/>
          <w:color w:val="4F4F4F"/>
          <w:sz w:val="16"/>
          <w:szCs w:val="16"/>
        </w:rPr>
        <w:t xml:space="preserve"> to help you build real-world web applications.</w:t>
      </w:r>
    </w:p>
    <w:p w14:paraId="2775DE16"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The Complete 2019 Flutter Development Bootcamp</w:t>
      </w:r>
    </w:p>
    <w:p w14:paraId="6FD5B606" w14:textId="77777777" w:rsidR="00043EC0" w:rsidRPr="002D040D" w:rsidRDefault="00864E07" w:rsidP="00043EC0">
      <w:pPr>
        <w:shd w:val="clear" w:color="auto" w:fill="FFFFFF"/>
        <w:jc w:val="right"/>
        <w:rPr>
          <w:rFonts w:ascii="Lato" w:hAnsi="Lato" w:cs="Segoe UI"/>
          <w:color w:val="767575"/>
          <w:sz w:val="16"/>
          <w:szCs w:val="16"/>
        </w:rPr>
      </w:pPr>
      <w:hyperlink r:id="rId28" w:tgtFrame="_blank" w:history="1">
        <w:r w:rsidR="00353A8A">
          <w:rPr>
            <w:rStyle w:val="Hyperlink"/>
            <w:rFonts w:ascii="Lato" w:hAnsi="Lato" w:cs="Segoe UI"/>
            <w:color w:val="03A9F4"/>
            <w:sz w:val="16"/>
            <w:szCs w:val="16"/>
          </w:rPr>
          <w:t>U</w:t>
        </w:r>
        <w:r w:rsidR="00043EC0" w:rsidRPr="002D040D">
          <w:rPr>
            <w:rStyle w:val="Hyperlink"/>
            <w:rFonts w:ascii="Lato" w:hAnsi="Lato" w:cs="Segoe UI"/>
            <w:color w:val="03A9F4"/>
            <w:sz w:val="16"/>
            <w:szCs w:val="16"/>
          </w:rPr>
          <w:t>demy </w:t>
        </w:r>
      </w:hyperlink>
      <w:r w:rsidR="00043EC0" w:rsidRPr="002D040D">
        <w:rPr>
          <w:rFonts w:ascii="Lato" w:hAnsi="Lato" w:cs="Segoe UI"/>
          <w:color w:val="767575"/>
          <w:sz w:val="16"/>
          <w:szCs w:val="16"/>
        </w:rPr>
        <w:t>| 11/2019</w:t>
      </w:r>
    </w:p>
    <w:p w14:paraId="74B501AF" w14:textId="77777777" w:rsidR="00043EC0" w:rsidRPr="002D040D" w:rsidRDefault="00043EC0" w:rsidP="00043EC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 xml:space="preserve">Officially created in collaboration with the Google Flutter team, </w:t>
      </w:r>
      <w:r w:rsidR="008E2D86" w:rsidRPr="002D040D">
        <w:rPr>
          <w:rFonts w:ascii="Lato" w:hAnsi="Lato" w:cs="Segoe UI"/>
          <w:color w:val="4F4F4F"/>
          <w:sz w:val="16"/>
          <w:szCs w:val="16"/>
        </w:rPr>
        <w:t>build</w:t>
      </w:r>
      <w:r w:rsidRPr="002D040D">
        <w:rPr>
          <w:rFonts w:ascii="Lato" w:hAnsi="Lato" w:cs="Segoe UI"/>
          <w:color w:val="4F4F4F"/>
          <w:sz w:val="16"/>
          <w:szCs w:val="16"/>
        </w:rPr>
        <w:t xml:space="preserve"> beautiful, fast and native-quality apps with Flutter Become a fully-fledged Flutter developer.</w:t>
      </w:r>
    </w:p>
    <w:p w14:paraId="5F0E7A01"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ASP.NET MVC 5 Project - CMS</w:t>
      </w:r>
    </w:p>
    <w:p w14:paraId="496B53B3" w14:textId="77777777" w:rsidR="00043EC0" w:rsidRPr="002D040D" w:rsidRDefault="00864E07" w:rsidP="00043EC0">
      <w:pPr>
        <w:shd w:val="clear" w:color="auto" w:fill="FFFFFF"/>
        <w:jc w:val="right"/>
        <w:rPr>
          <w:rFonts w:ascii="Lato" w:hAnsi="Lato" w:cs="Segoe UI"/>
          <w:color w:val="767575"/>
          <w:sz w:val="16"/>
          <w:szCs w:val="16"/>
        </w:rPr>
      </w:pPr>
      <w:hyperlink r:id="rId29" w:tgtFrame="_blank" w:history="1">
        <w:r w:rsidR="00353A8A">
          <w:rPr>
            <w:rStyle w:val="Hyperlink"/>
            <w:rFonts w:ascii="Lato" w:hAnsi="Lato" w:cs="Segoe UI"/>
            <w:color w:val="03A9F4"/>
            <w:sz w:val="16"/>
            <w:szCs w:val="16"/>
          </w:rPr>
          <w:t>U</w:t>
        </w:r>
        <w:r w:rsidR="00043EC0" w:rsidRPr="002D040D">
          <w:rPr>
            <w:rStyle w:val="Hyperlink"/>
            <w:rFonts w:ascii="Lato" w:hAnsi="Lato" w:cs="Segoe UI"/>
            <w:color w:val="03A9F4"/>
            <w:sz w:val="16"/>
            <w:szCs w:val="16"/>
          </w:rPr>
          <w:t>demy </w:t>
        </w:r>
      </w:hyperlink>
      <w:r w:rsidR="00043EC0" w:rsidRPr="002D040D">
        <w:rPr>
          <w:rFonts w:ascii="Lato" w:hAnsi="Lato" w:cs="Segoe UI"/>
          <w:color w:val="767575"/>
          <w:sz w:val="16"/>
          <w:szCs w:val="16"/>
        </w:rPr>
        <w:t>| 01/2018</w:t>
      </w:r>
    </w:p>
    <w:p w14:paraId="3576E3FA" w14:textId="77777777" w:rsidR="00043EC0" w:rsidRPr="002D040D" w:rsidRDefault="00043EC0" w:rsidP="00043EC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 xml:space="preserve">A practical course in ASP.NET MVC 5 </w:t>
      </w:r>
      <w:r w:rsidR="003D5A9D" w:rsidRPr="003D5A9D">
        <w:rPr>
          <w:rFonts w:ascii="Lato" w:hAnsi="Lato" w:cs="Segoe UI"/>
          <w:color w:val="4F4F4F"/>
          <w:sz w:val="16"/>
          <w:szCs w:val="16"/>
        </w:rPr>
        <w:t>This course covers a tone of techniques and will make you able to create your own custom websites with ASP.NET MVC and Entity Framework.</w:t>
      </w:r>
    </w:p>
    <w:p w14:paraId="2D14C184" w14:textId="77777777" w:rsidR="00043EC0" w:rsidRPr="002D040D" w:rsidRDefault="00043EC0" w:rsidP="00043EC0">
      <w:pPr>
        <w:pStyle w:val="Heading4"/>
        <w:shd w:val="clear" w:color="auto" w:fill="FFFFFF"/>
        <w:spacing w:before="0" w:after="0"/>
        <w:rPr>
          <w:rFonts w:ascii="Lato" w:hAnsi="Lato" w:cs="Segoe UI"/>
          <w:color w:val="292929"/>
          <w:sz w:val="16"/>
          <w:szCs w:val="16"/>
        </w:rPr>
      </w:pPr>
      <w:r w:rsidRPr="002D040D">
        <w:rPr>
          <w:rFonts w:ascii="Lato" w:hAnsi="Lato" w:cs="Segoe UI"/>
          <w:color w:val="292929"/>
          <w:sz w:val="16"/>
          <w:szCs w:val="16"/>
        </w:rPr>
        <w:t>VB 2012</w:t>
      </w:r>
    </w:p>
    <w:p w14:paraId="1050BAAD" w14:textId="77777777" w:rsidR="00043EC0" w:rsidRPr="002D040D" w:rsidRDefault="00864E07" w:rsidP="00043EC0">
      <w:pPr>
        <w:shd w:val="clear" w:color="auto" w:fill="FFFFFF"/>
        <w:jc w:val="right"/>
        <w:rPr>
          <w:rFonts w:ascii="Lato" w:hAnsi="Lato" w:cs="Segoe UI"/>
          <w:color w:val="767575"/>
          <w:sz w:val="16"/>
          <w:szCs w:val="16"/>
        </w:rPr>
      </w:pPr>
      <w:hyperlink r:id="rId30" w:tgtFrame="_blank" w:history="1">
        <w:r w:rsidR="00043EC0" w:rsidRPr="002D040D">
          <w:rPr>
            <w:rStyle w:val="Hyperlink"/>
            <w:rFonts w:ascii="Lato" w:hAnsi="Lato" w:cs="Segoe UI"/>
            <w:color w:val="03A9F4"/>
            <w:sz w:val="16"/>
            <w:szCs w:val="16"/>
          </w:rPr>
          <w:t>Waqf Online </w:t>
        </w:r>
      </w:hyperlink>
      <w:r w:rsidR="00043EC0" w:rsidRPr="002D040D">
        <w:rPr>
          <w:rFonts w:ascii="Lato" w:hAnsi="Lato" w:cs="Segoe UI"/>
          <w:color w:val="767575"/>
          <w:sz w:val="16"/>
          <w:szCs w:val="16"/>
        </w:rPr>
        <w:t>| 01/2016</w:t>
      </w:r>
    </w:p>
    <w:p w14:paraId="04162A89" w14:textId="77777777" w:rsidR="00AF20B5" w:rsidRDefault="00043EC0" w:rsidP="00C27A00">
      <w:pPr>
        <w:pStyle w:val="NormalWeb"/>
        <w:shd w:val="clear" w:color="auto" w:fill="FFFFFF"/>
        <w:spacing w:before="0" w:beforeAutospacing="0"/>
        <w:jc w:val="both"/>
        <w:rPr>
          <w:rFonts w:ascii="Lato" w:hAnsi="Lato" w:cs="Segoe UI"/>
          <w:color w:val="4F4F4F"/>
          <w:sz w:val="16"/>
          <w:szCs w:val="16"/>
        </w:rPr>
      </w:pPr>
      <w:r w:rsidRPr="002D040D">
        <w:rPr>
          <w:rFonts w:ascii="Lato" w:hAnsi="Lato" w:cs="Segoe UI"/>
          <w:color w:val="4F4F4F"/>
          <w:sz w:val="16"/>
          <w:szCs w:val="16"/>
        </w:rPr>
        <w:t>The course of the Visual Basic 2012 for the trainer Ahmed Ziney, which explains: the principles of Visual Basic on the console and then dealing with forms and then link the Visual Bassat databases.</w:t>
      </w:r>
    </w:p>
    <w:p w14:paraId="616A7946" w14:textId="77777777" w:rsidR="00C27A00" w:rsidRDefault="00C27A00" w:rsidP="00C27A00">
      <w:pPr>
        <w:pStyle w:val="NormalWeb"/>
        <w:shd w:val="clear" w:color="auto" w:fill="FFFFFF"/>
        <w:spacing w:before="0" w:beforeAutospacing="0"/>
        <w:jc w:val="both"/>
        <w:rPr>
          <w:rFonts w:ascii="Lato" w:hAnsi="Lato" w:cs="Segoe UI"/>
          <w:color w:val="4F4F4F"/>
          <w:sz w:val="16"/>
          <w:szCs w:val="16"/>
        </w:rPr>
      </w:pPr>
    </w:p>
    <w:p w14:paraId="4CBB526A" w14:textId="77777777" w:rsidR="006D4A4E" w:rsidRPr="006D4A4E" w:rsidRDefault="006D4A4E" w:rsidP="006D4A4E">
      <w:pPr>
        <w:shd w:val="clear" w:color="auto" w:fill="FFFFFF"/>
        <w:rPr>
          <w:rFonts w:ascii="Segoe UI" w:hAnsi="Segoe UI" w:cs="Segoe UI"/>
          <w:sz w:val="14"/>
          <w:szCs w:val="14"/>
        </w:rPr>
      </w:pPr>
    </w:p>
    <w:tbl>
      <w:tblPr>
        <w:tblW w:w="9576" w:type="dxa"/>
        <w:tblLook w:val="04A0" w:firstRow="1" w:lastRow="0" w:firstColumn="1" w:lastColumn="0" w:noHBand="0" w:noVBand="1"/>
      </w:tblPr>
      <w:tblGrid>
        <w:gridCol w:w="3192"/>
        <w:gridCol w:w="3192"/>
        <w:gridCol w:w="3192"/>
      </w:tblGrid>
      <w:tr w:rsidR="00C02743" w14:paraId="3F9F3AE4" w14:textId="77777777" w:rsidTr="00C02743">
        <w:tc>
          <w:tcPr>
            <w:tcW w:w="3192" w:type="dxa"/>
          </w:tcPr>
          <w:p w14:paraId="49557A22" w14:textId="77777777" w:rsidR="00C02743" w:rsidRPr="002D040D" w:rsidRDefault="00C02743" w:rsidP="00C02743">
            <w:pPr>
              <w:pStyle w:val="Heading3"/>
              <w:shd w:val="clear" w:color="auto" w:fill="FFFFFF"/>
              <w:spacing w:before="0"/>
              <w:rPr>
                <w:rFonts w:ascii="Lato" w:hAnsi="Lato" w:cs="Segoe UI"/>
                <w:caps/>
                <w:color w:val="03A9F4"/>
                <w:sz w:val="20"/>
                <w:szCs w:val="20"/>
              </w:rPr>
            </w:pPr>
            <w:r w:rsidRPr="002D040D">
              <w:rPr>
                <w:rFonts w:ascii="Lato" w:hAnsi="Lato" w:cs="Segoe UI"/>
                <w:caps/>
                <w:color w:val="03A9F4"/>
                <w:sz w:val="20"/>
                <w:szCs w:val="20"/>
              </w:rPr>
              <w:t>LANGUAGES</w:t>
            </w:r>
          </w:p>
          <w:p w14:paraId="6F3B4B15" w14:textId="77777777" w:rsidR="00C02743" w:rsidRPr="002D040D" w:rsidRDefault="00C02743" w:rsidP="00C02743">
            <w:pPr>
              <w:numPr>
                <w:ilvl w:val="0"/>
                <w:numId w:val="38"/>
              </w:numPr>
              <w:shd w:val="clear" w:color="auto" w:fill="FFFFFF"/>
              <w:spacing w:before="100" w:beforeAutospacing="1" w:after="100" w:afterAutospacing="1"/>
              <w:rPr>
                <w:rFonts w:ascii="Lato" w:hAnsi="Lato" w:cs="Segoe UI"/>
                <w:color w:val="4F4F4F"/>
                <w:sz w:val="16"/>
                <w:szCs w:val="16"/>
              </w:rPr>
            </w:pPr>
            <w:r w:rsidRPr="002D040D">
              <w:rPr>
                <w:rFonts w:ascii="Lato" w:hAnsi="Lato" w:cs="Segoe UI"/>
                <w:color w:val="4F4F4F"/>
                <w:sz w:val="16"/>
                <w:szCs w:val="16"/>
              </w:rPr>
              <w:t>English </w:t>
            </w:r>
            <w:r w:rsidRPr="002D040D">
              <w:rPr>
                <w:rStyle w:val="text-muted1"/>
                <w:rFonts w:ascii="Lato" w:hAnsi="Lato" w:cs="Segoe UI"/>
                <w:color w:val="767575"/>
                <w:sz w:val="16"/>
                <w:szCs w:val="16"/>
              </w:rPr>
              <w:t>(Work Range)</w:t>
            </w:r>
          </w:p>
          <w:p w14:paraId="50BC5193" w14:textId="77777777" w:rsidR="00183A8B" w:rsidRPr="00B73EFE" w:rsidRDefault="00C02743" w:rsidP="00B73EFE">
            <w:pPr>
              <w:pStyle w:val="mb-2"/>
              <w:numPr>
                <w:ilvl w:val="0"/>
                <w:numId w:val="38"/>
              </w:numPr>
              <w:shd w:val="clear" w:color="auto" w:fill="FFFFFF"/>
              <w:rPr>
                <w:rFonts w:ascii="Lato" w:hAnsi="Lato" w:cs="Segoe UI"/>
                <w:color w:val="4F4F4F"/>
                <w:sz w:val="16"/>
                <w:szCs w:val="16"/>
              </w:rPr>
            </w:pPr>
            <w:r w:rsidRPr="002D040D">
              <w:rPr>
                <w:rFonts w:ascii="Lato" w:hAnsi="Lato" w:cs="Segoe UI"/>
                <w:color w:val="4F4F4F"/>
                <w:sz w:val="16"/>
                <w:szCs w:val="16"/>
              </w:rPr>
              <w:t>Arabic </w:t>
            </w:r>
            <w:r w:rsidRPr="002D040D">
              <w:rPr>
                <w:rStyle w:val="text-muted1"/>
                <w:rFonts w:ascii="Lato" w:hAnsi="Lato" w:cs="Segoe UI"/>
                <w:color w:val="767575"/>
                <w:sz w:val="16"/>
                <w:szCs w:val="16"/>
              </w:rPr>
              <w:t>(Native)</w:t>
            </w:r>
          </w:p>
        </w:tc>
        <w:tc>
          <w:tcPr>
            <w:tcW w:w="3192" w:type="dxa"/>
          </w:tcPr>
          <w:p w14:paraId="6392526F" w14:textId="77777777" w:rsidR="00C02743" w:rsidRPr="002D040D" w:rsidRDefault="00C02743" w:rsidP="00C02743">
            <w:pPr>
              <w:pStyle w:val="Heading3"/>
              <w:shd w:val="clear" w:color="auto" w:fill="FFFFFF"/>
              <w:spacing w:before="0"/>
              <w:rPr>
                <w:rFonts w:ascii="Lato" w:hAnsi="Lato" w:cs="Segoe UI"/>
                <w:caps/>
                <w:color w:val="03A9F4"/>
                <w:sz w:val="20"/>
                <w:szCs w:val="20"/>
              </w:rPr>
            </w:pPr>
            <w:r w:rsidRPr="002D040D">
              <w:rPr>
                <w:rFonts w:ascii="Lato" w:hAnsi="Lato" w:cs="Segoe UI"/>
                <w:caps/>
                <w:color w:val="03A9F4"/>
                <w:sz w:val="20"/>
                <w:szCs w:val="20"/>
              </w:rPr>
              <w:t>INTERESTS</w:t>
            </w:r>
          </w:p>
          <w:p w14:paraId="7F716AF3" w14:textId="77777777" w:rsidR="00C02743" w:rsidRPr="002D040D" w:rsidRDefault="00C02743" w:rsidP="00C02743">
            <w:pPr>
              <w:pStyle w:val="mb-2"/>
              <w:numPr>
                <w:ilvl w:val="0"/>
                <w:numId w:val="39"/>
              </w:numPr>
              <w:shd w:val="clear" w:color="auto" w:fill="FFFFFF"/>
              <w:rPr>
                <w:rFonts w:ascii="Lato" w:hAnsi="Lato" w:cs="Segoe UI"/>
                <w:color w:val="4F4F4F"/>
                <w:sz w:val="16"/>
                <w:szCs w:val="16"/>
              </w:rPr>
            </w:pPr>
            <w:r w:rsidRPr="002D040D">
              <w:rPr>
                <w:rFonts w:ascii="Lato" w:hAnsi="Lato" w:cs="Segoe UI"/>
                <w:color w:val="4F4F4F"/>
                <w:sz w:val="16"/>
                <w:szCs w:val="16"/>
              </w:rPr>
              <w:t>Games</w:t>
            </w:r>
          </w:p>
          <w:p w14:paraId="3D20EB6E" w14:textId="77777777" w:rsidR="00C02743" w:rsidRDefault="00C02743" w:rsidP="00C02743">
            <w:pPr>
              <w:numPr>
                <w:ilvl w:val="0"/>
                <w:numId w:val="39"/>
              </w:numPr>
              <w:shd w:val="clear" w:color="auto" w:fill="FFFFFF"/>
              <w:spacing w:before="100" w:beforeAutospacing="1" w:after="100" w:afterAutospacing="1"/>
              <w:rPr>
                <w:rFonts w:ascii="Lato" w:hAnsi="Lato" w:cs="Segoe UI"/>
                <w:color w:val="4F4F4F"/>
                <w:sz w:val="16"/>
                <w:szCs w:val="16"/>
              </w:rPr>
            </w:pPr>
            <w:r w:rsidRPr="002D040D">
              <w:rPr>
                <w:rFonts w:ascii="Lato" w:hAnsi="Lato" w:cs="Segoe UI"/>
                <w:color w:val="4F4F4F"/>
                <w:sz w:val="16"/>
                <w:szCs w:val="16"/>
              </w:rPr>
              <w:t>Cooking</w:t>
            </w:r>
          </w:p>
          <w:p w14:paraId="32F4BE3E" w14:textId="77777777" w:rsidR="00C02743" w:rsidRDefault="00C02743" w:rsidP="00134278">
            <w:pPr>
              <w:pStyle w:val="NormalWeb"/>
              <w:spacing w:before="0" w:beforeAutospacing="0"/>
              <w:jc w:val="both"/>
              <w:rPr>
                <w:rFonts w:ascii="Lato" w:hAnsi="Lato" w:cs="Segoe UI"/>
                <w:color w:val="4F4F4F"/>
                <w:sz w:val="16"/>
                <w:szCs w:val="16"/>
              </w:rPr>
            </w:pPr>
          </w:p>
        </w:tc>
        <w:tc>
          <w:tcPr>
            <w:tcW w:w="3192" w:type="dxa"/>
          </w:tcPr>
          <w:p w14:paraId="72331DD9" w14:textId="77777777" w:rsidR="00C02743" w:rsidRPr="002D040D" w:rsidRDefault="00C02743" w:rsidP="00C02743">
            <w:pPr>
              <w:pStyle w:val="Heading3"/>
              <w:shd w:val="clear" w:color="auto" w:fill="FFFFFF"/>
              <w:spacing w:before="0"/>
              <w:rPr>
                <w:rFonts w:ascii="Lato" w:hAnsi="Lato" w:cs="Segoe UI"/>
                <w:caps/>
                <w:color w:val="03A9F4"/>
                <w:sz w:val="20"/>
                <w:szCs w:val="20"/>
              </w:rPr>
            </w:pPr>
            <w:r w:rsidRPr="002D040D">
              <w:rPr>
                <w:rFonts w:ascii="Lato" w:hAnsi="Lato" w:cs="Segoe UI"/>
                <w:caps/>
                <w:color w:val="03A9F4"/>
                <w:sz w:val="20"/>
                <w:szCs w:val="20"/>
              </w:rPr>
              <w:t>AWARDS</w:t>
            </w:r>
          </w:p>
          <w:p w14:paraId="2E0CF90E" w14:textId="77777777" w:rsidR="00C02743" w:rsidRPr="002D040D" w:rsidRDefault="00C02743" w:rsidP="00C02743">
            <w:pPr>
              <w:pStyle w:val="mb-3"/>
              <w:numPr>
                <w:ilvl w:val="0"/>
                <w:numId w:val="37"/>
              </w:numPr>
              <w:shd w:val="clear" w:color="auto" w:fill="FFFFFF"/>
              <w:rPr>
                <w:rFonts w:ascii="Lato" w:hAnsi="Lato" w:cs="Segoe UI"/>
                <w:b/>
                <w:bCs/>
                <w:color w:val="4F4F4F"/>
                <w:sz w:val="16"/>
                <w:szCs w:val="16"/>
              </w:rPr>
            </w:pPr>
            <w:r w:rsidRPr="00C02743">
              <w:rPr>
                <w:rFonts w:ascii="Lato" w:hAnsi="Lato" w:cs="Segoe UI"/>
                <w:color w:val="4F4F4F"/>
                <w:sz w:val="16"/>
                <w:szCs w:val="16"/>
              </w:rPr>
              <w:t>Best MVP Mix2Build</w:t>
            </w:r>
            <w:r w:rsidRPr="002D040D">
              <w:rPr>
                <w:rFonts w:ascii="Lato" w:hAnsi="Lato" w:cs="Segoe UI"/>
                <w:b/>
                <w:bCs/>
                <w:color w:val="4F4F4F"/>
                <w:sz w:val="16"/>
                <w:szCs w:val="16"/>
              </w:rPr>
              <w:t xml:space="preserve"> </w:t>
            </w:r>
            <w:r w:rsidRPr="002D040D">
              <w:rPr>
                <w:rFonts w:ascii="Lato" w:hAnsi="Lato" w:cs="Segoe UI"/>
                <w:color w:val="767575"/>
                <w:sz w:val="16"/>
                <w:szCs w:val="16"/>
              </w:rPr>
              <w:t>(2019)</w:t>
            </w:r>
          </w:p>
          <w:p w14:paraId="42BB653A" w14:textId="77777777" w:rsidR="00C02743" w:rsidRPr="002D040D" w:rsidRDefault="00C02743" w:rsidP="00C02743">
            <w:pPr>
              <w:numPr>
                <w:ilvl w:val="0"/>
                <w:numId w:val="37"/>
              </w:numPr>
              <w:shd w:val="clear" w:color="auto" w:fill="FFFFFF"/>
              <w:spacing w:before="100" w:beforeAutospacing="1" w:after="100" w:afterAutospacing="1"/>
              <w:rPr>
                <w:rFonts w:ascii="Lato" w:hAnsi="Lato" w:cs="Segoe UI"/>
                <w:b/>
                <w:bCs/>
                <w:color w:val="4F4F4F"/>
                <w:sz w:val="16"/>
                <w:szCs w:val="16"/>
              </w:rPr>
            </w:pPr>
            <w:r w:rsidRPr="00C02743">
              <w:rPr>
                <w:rFonts w:ascii="Lato" w:hAnsi="Lato" w:cs="Segoe UI"/>
                <w:color w:val="4F4F4F"/>
                <w:sz w:val="16"/>
                <w:szCs w:val="16"/>
              </w:rPr>
              <w:t>IEEE Member</w:t>
            </w:r>
            <w:r>
              <w:rPr>
                <w:rFonts w:ascii="Lato" w:hAnsi="Lato" w:cs="Segoe UI"/>
                <w:b/>
                <w:bCs/>
                <w:color w:val="4F4F4F"/>
                <w:sz w:val="16"/>
                <w:szCs w:val="16"/>
              </w:rPr>
              <w:t xml:space="preserve"> </w:t>
            </w:r>
            <w:r w:rsidRPr="002D040D">
              <w:rPr>
                <w:rFonts w:ascii="Lato" w:hAnsi="Lato" w:cs="Segoe UI"/>
                <w:color w:val="767575"/>
                <w:sz w:val="16"/>
                <w:szCs w:val="16"/>
              </w:rPr>
              <w:t>(2018)</w:t>
            </w:r>
          </w:p>
          <w:p w14:paraId="2A27456D" w14:textId="77777777" w:rsidR="00C02743" w:rsidRDefault="00C02743" w:rsidP="00134278">
            <w:pPr>
              <w:pStyle w:val="NormalWeb"/>
              <w:spacing w:before="0" w:beforeAutospacing="0"/>
              <w:jc w:val="both"/>
              <w:rPr>
                <w:rFonts w:ascii="Lato" w:hAnsi="Lato" w:cs="Segoe UI"/>
                <w:color w:val="4F4F4F"/>
                <w:sz w:val="16"/>
                <w:szCs w:val="16"/>
              </w:rPr>
            </w:pPr>
          </w:p>
        </w:tc>
      </w:tr>
    </w:tbl>
    <w:p w14:paraId="5AA323EE" w14:textId="77777777" w:rsidR="006D4A4E" w:rsidRDefault="006D4A4E" w:rsidP="00FE1CC9">
      <w:pPr>
        <w:rPr>
          <w:sz w:val="20"/>
          <w:szCs w:val="20"/>
        </w:rPr>
      </w:pPr>
    </w:p>
    <w:sectPr w:rsidR="006D4A4E" w:rsidSect="009F1663">
      <w:headerReference w:type="default" r:id="rId31"/>
      <w:footerReference w:type="default" r:id="rId32"/>
      <w:pgSz w:w="12240" w:h="15840"/>
      <w:pgMar w:top="720" w:right="720" w:bottom="720" w:left="720" w:header="288"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A1F7" w14:textId="77777777" w:rsidR="00864E07" w:rsidRDefault="00864E07" w:rsidP="00E22288">
      <w:r>
        <w:separator/>
      </w:r>
    </w:p>
  </w:endnote>
  <w:endnote w:type="continuationSeparator" w:id="0">
    <w:p w14:paraId="163186EA" w14:textId="77777777" w:rsidR="00864E07" w:rsidRDefault="00864E07" w:rsidP="00E22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 Awesome 5 Brands Regular">
    <w:panose1 w:val="02000503000000000000"/>
    <w:charset w:val="00"/>
    <w:family w:val="modern"/>
    <w:notTrueType/>
    <w:pitch w:val="variable"/>
    <w:sig w:usb0="00000003" w:usb1="00000000" w:usb2="00000000" w:usb3="00000000" w:csb0="00000001"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108" w:type="dxa"/>
      <w:tblLook w:val="04A0" w:firstRow="1" w:lastRow="0" w:firstColumn="1" w:lastColumn="0" w:noHBand="0" w:noVBand="1"/>
    </w:tblPr>
    <w:tblGrid>
      <w:gridCol w:w="2587"/>
      <w:gridCol w:w="4073"/>
      <w:gridCol w:w="3600"/>
    </w:tblGrid>
    <w:tr w:rsidR="000E6969" w14:paraId="367C2B53" w14:textId="77777777" w:rsidTr="000E6969">
      <w:tc>
        <w:tcPr>
          <w:tcW w:w="2587" w:type="dxa"/>
        </w:tcPr>
        <w:p w14:paraId="7220F1E6" w14:textId="77777777" w:rsidR="00A624C2" w:rsidRPr="00A624C2" w:rsidRDefault="00864E07" w:rsidP="00E64E88">
          <w:pPr>
            <w:numPr>
              <w:ilvl w:val="0"/>
              <w:numId w:val="44"/>
            </w:numPr>
            <w:ind w:left="360" w:hanging="360"/>
            <w:rPr>
              <w:rFonts w:ascii="Lato" w:eastAsia="DengXian" w:hAnsi="Lato" w:cs="Arial"/>
              <w:sz w:val="16"/>
              <w:szCs w:val="16"/>
              <w:lang w:eastAsia="zh-CN"/>
            </w:rPr>
          </w:pPr>
          <w:hyperlink r:id="rId1" w:history="1">
            <w:r w:rsidR="00A624C2" w:rsidRPr="00A624C2">
              <w:rPr>
                <w:rStyle w:val="d-none"/>
                <w:rFonts w:ascii="Lato" w:hAnsi="Lato"/>
                <w:color w:val="767575"/>
                <w:sz w:val="16"/>
                <w:szCs w:val="16"/>
              </w:rPr>
              <w:t>LinkedIn</w:t>
            </w:r>
          </w:hyperlink>
        </w:p>
      </w:tc>
      <w:tc>
        <w:tcPr>
          <w:tcW w:w="4073" w:type="dxa"/>
        </w:tcPr>
        <w:p w14:paraId="74ECF9AA" w14:textId="77777777" w:rsidR="00A624C2" w:rsidRPr="00D7278B" w:rsidRDefault="00864E07" w:rsidP="00E64E88">
          <w:pPr>
            <w:numPr>
              <w:ilvl w:val="0"/>
              <w:numId w:val="46"/>
            </w:numPr>
            <w:ind w:left="720" w:hanging="360"/>
            <w:jc w:val="center"/>
            <w:rPr>
              <w:rFonts w:ascii="Lato" w:eastAsia="DengXian" w:hAnsi="Lato" w:cs="Arial"/>
              <w:sz w:val="16"/>
              <w:szCs w:val="16"/>
              <w:lang w:eastAsia="zh-CN"/>
            </w:rPr>
          </w:pPr>
          <w:hyperlink r:id="rId2" w:history="1">
            <w:r w:rsidR="00A624C2" w:rsidRPr="00D7278B">
              <w:rPr>
                <w:rStyle w:val="d-none"/>
                <w:rFonts w:ascii="Lato" w:hAnsi="Lato"/>
                <w:color w:val="767575"/>
                <w:sz w:val="16"/>
                <w:szCs w:val="16"/>
              </w:rPr>
              <w:t>Github</w:t>
            </w:r>
          </w:hyperlink>
          <w:hyperlink r:id="rId3" w:history="1"/>
        </w:p>
      </w:tc>
      <w:tc>
        <w:tcPr>
          <w:tcW w:w="3600" w:type="dxa"/>
        </w:tcPr>
        <w:p w14:paraId="4232EB5D" w14:textId="77777777" w:rsidR="00A624C2" w:rsidRPr="00A624C2" w:rsidRDefault="00864E07" w:rsidP="00E64E88">
          <w:pPr>
            <w:numPr>
              <w:ilvl w:val="0"/>
              <w:numId w:val="46"/>
            </w:numPr>
            <w:ind w:left="720" w:hanging="360"/>
            <w:jc w:val="center"/>
            <w:rPr>
              <w:rFonts w:ascii="Lato" w:eastAsia="DengXian" w:hAnsi="Lato" w:cs="Arial"/>
              <w:sz w:val="16"/>
              <w:szCs w:val="16"/>
              <w:lang w:eastAsia="zh-CN"/>
            </w:rPr>
          </w:pPr>
          <w:hyperlink r:id="rId4" w:history="1">
            <w:r w:rsidR="00A624C2" w:rsidRPr="00A624C2">
              <w:rPr>
                <w:rStyle w:val="d-none"/>
                <w:rFonts w:ascii="Lato" w:hAnsi="Lato"/>
                <w:color w:val="767575"/>
                <w:sz w:val="16"/>
                <w:szCs w:val="16"/>
              </w:rPr>
              <w:t>Behance</w:t>
            </w:r>
          </w:hyperlink>
        </w:p>
      </w:tc>
    </w:tr>
  </w:tbl>
  <w:p w14:paraId="5496CF24" w14:textId="77777777" w:rsidR="00A624C2" w:rsidRDefault="00A62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E0DB" w14:textId="77777777" w:rsidR="00864E07" w:rsidRDefault="00864E07" w:rsidP="00E22288">
      <w:r>
        <w:separator/>
      </w:r>
    </w:p>
  </w:footnote>
  <w:footnote w:type="continuationSeparator" w:id="0">
    <w:p w14:paraId="327BBA60" w14:textId="77777777" w:rsidR="00864E07" w:rsidRDefault="00864E07" w:rsidP="00E22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128B" w14:textId="77777777" w:rsidR="00E22288" w:rsidRDefault="00E222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A5EF558">
      <w:start w:val="1"/>
      <w:numFmt w:val="bullet"/>
      <w:lvlText w:val=""/>
      <w:lvlJc w:val="left"/>
      <w:pPr>
        <w:ind w:left="720" w:hanging="360"/>
      </w:pPr>
      <w:rPr>
        <w:rFonts w:ascii="Symbol" w:hAnsi="Symbol"/>
      </w:rPr>
    </w:lvl>
    <w:lvl w:ilvl="1" w:tplc="BDC824BC">
      <w:start w:val="1"/>
      <w:numFmt w:val="bullet"/>
      <w:lvlText w:val="o"/>
      <w:lvlJc w:val="left"/>
      <w:pPr>
        <w:tabs>
          <w:tab w:val="num" w:pos="1440"/>
        </w:tabs>
        <w:ind w:left="1440" w:hanging="360"/>
      </w:pPr>
      <w:rPr>
        <w:rFonts w:ascii="Courier New" w:hAnsi="Courier New"/>
      </w:rPr>
    </w:lvl>
    <w:lvl w:ilvl="2" w:tplc="8EB8C544">
      <w:start w:val="1"/>
      <w:numFmt w:val="bullet"/>
      <w:lvlText w:val=""/>
      <w:lvlJc w:val="left"/>
      <w:pPr>
        <w:tabs>
          <w:tab w:val="num" w:pos="2160"/>
        </w:tabs>
        <w:ind w:left="2160" w:hanging="360"/>
      </w:pPr>
      <w:rPr>
        <w:rFonts w:ascii="Wingdings" w:hAnsi="Wingdings"/>
      </w:rPr>
    </w:lvl>
    <w:lvl w:ilvl="3" w:tplc="642C73BC">
      <w:start w:val="1"/>
      <w:numFmt w:val="bullet"/>
      <w:lvlText w:val=""/>
      <w:lvlJc w:val="left"/>
      <w:pPr>
        <w:tabs>
          <w:tab w:val="num" w:pos="2880"/>
        </w:tabs>
        <w:ind w:left="2880" w:hanging="360"/>
      </w:pPr>
      <w:rPr>
        <w:rFonts w:ascii="Symbol" w:hAnsi="Symbol"/>
      </w:rPr>
    </w:lvl>
    <w:lvl w:ilvl="4" w:tplc="9280B174">
      <w:start w:val="1"/>
      <w:numFmt w:val="bullet"/>
      <w:lvlText w:val="o"/>
      <w:lvlJc w:val="left"/>
      <w:pPr>
        <w:tabs>
          <w:tab w:val="num" w:pos="3600"/>
        </w:tabs>
        <w:ind w:left="3600" w:hanging="360"/>
      </w:pPr>
      <w:rPr>
        <w:rFonts w:ascii="Courier New" w:hAnsi="Courier New"/>
      </w:rPr>
    </w:lvl>
    <w:lvl w:ilvl="5" w:tplc="2BBE6F7E">
      <w:start w:val="1"/>
      <w:numFmt w:val="bullet"/>
      <w:lvlText w:val=""/>
      <w:lvlJc w:val="left"/>
      <w:pPr>
        <w:tabs>
          <w:tab w:val="num" w:pos="4320"/>
        </w:tabs>
        <w:ind w:left="4320" w:hanging="360"/>
      </w:pPr>
      <w:rPr>
        <w:rFonts w:ascii="Wingdings" w:hAnsi="Wingdings"/>
      </w:rPr>
    </w:lvl>
    <w:lvl w:ilvl="6" w:tplc="AC802674">
      <w:start w:val="1"/>
      <w:numFmt w:val="bullet"/>
      <w:lvlText w:val=""/>
      <w:lvlJc w:val="left"/>
      <w:pPr>
        <w:tabs>
          <w:tab w:val="num" w:pos="5040"/>
        </w:tabs>
        <w:ind w:left="5040" w:hanging="360"/>
      </w:pPr>
      <w:rPr>
        <w:rFonts w:ascii="Symbol" w:hAnsi="Symbol"/>
      </w:rPr>
    </w:lvl>
    <w:lvl w:ilvl="7" w:tplc="A40E4A9C">
      <w:start w:val="1"/>
      <w:numFmt w:val="bullet"/>
      <w:lvlText w:val="o"/>
      <w:lvlJc w:val="left"/>
      <w:pPr>
        <w:tabs>
          <w:tab w:val="num" w:pos="5760"/>
        </w:tabs>
        <w:ind w:left="5760" w:hanging="360"/>
      </w:pPr>
      <w:rPr>
        <w:rFonts w:ascii="Courier New" w:hAnsi="Courier New"/>
      </w:rPr>
    </w:lvl>
    <w:lvl w:ilvl="8" w:tplc="CC1CD1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4E95F4">
      <w:start w:val="1"/>
      <w:numFmt w:val="bullet"/>
      <w:lvlText w:val=""/>
      <w:lvlJc w:val="left"/>
      <w:pPr>
        <w:ind w:left="720" w:hanging="360"/>
      </w:pPr>
      <w:rPr>
        <w:rFonts w:ascii="Symbol" w:hAnsi="Symbol"/>
      </w:rPr>
    </w:lvl>
    <w:lvl w:ilvl="1" w:tplc="1A8842F6">
      <w:start w:val="1"/>
      <w:numFmt w:val="bullet"/>
      <w:lvlText w:val="o"/>
      <w:lvlJc w:val="left"/>
      <w:pPr>
        <w:tabs>
          <w:tab w:val="num" w:pos="1440"/>
        </w:tabs>
        <w:ind w:left="1440" w:hanging="360"/>
      </w:pPr>
      <w:rPr>
        <w:rFonts w:ascii="Courier New" w:hAnsi="Courier New"/>
      </w:rPr>
    </w:lvl>
    <w:lvl w:ilvl="2" w:tplc="6D585DEE">
      <w:start w:val="1"/>
      <w:numFmt w:val="bullet"/>
      <w:lvlText w:val=""/>
      <w:lvlJc w:val="left"/>
      <w:pPr>
        <w:tabs>
          <w:tab w:val="num" w:pos="2160"/>
        </w:tabs>
        <w:ind w:left="2160" w:hanging="360"/>
      </w:pPr>
      <w:rPr>
        <w:rFonts w:ascii="Wingdings" w:hAnsi="Wingdings"/>
      </w:rPr>
    </w:lvl>
    <w:lvl w:ilvl="3" w:tplc="CB448B06">
      <w:start w:val="1"/>
      <w:numFmt w:val="bullet"/>
      <w:lvlText w:val=""/>
      <w:lvlJc w:val="left"/>
      <w:pPr>
        <w:tabs>
          <w:tab w:val="num" w:pos="2880"/>
        </w:tabs>
        <w:ind w:left="2880" w:hanging="360"/>
      </w:pPr>
      <w:rPr>
        <w:rFonts w:ascii="Symbol" w:hAnsi="Symbol"/>
      </w:rPr>
    </w:lvl>
    <w:lvl w:ilvl="4" w:tplc="0FAA35FE">
      <w:start w:val="1"/>
      <w:numFmt w:val="bullet"/>
      <w:lvlText w:val="o"/>
      <w:lvlJc w:val="left"/>
      <w:pPr>
        <w:tabs>
          <w:tab w:val="num" w:pos="3600"/>
        </w:tabs>
        <w:ind w:left="3600" w:hanging="360"/>
      </w:pPr>
      <w:rPr>
        <w:rFonts w:ascii="Courier New" w:hAnsi="Courier New"/>
      </w:rPr>
    </w:lvl>
    <w:lvl w:ilvl="5" w:tplc="CCD0D124">
      <w:start w:val="1"/>
      <w:numFmt w:val="bullet"/>
      <w:lvlText w:val=""/>
      <w:lvlJc w:val="left"/>
      <w:pPr>
        <w:tabs>
          <w:tab w:val="num" w:pos="4320"/>
        </w:tabs>
        <w:ind w:left="4320" w:hanging="360"/>
      </w:pPr>
      <w:rPr>
        <w:rFonts w:ascii="Wingdings" w:hAnsi="Wingdings"/>
      </w:rPr>
    </w:lvl>
    <w:lvl w:ilvl="6" w:tplc="0BA4D3D8">
      <w:start w:val="1"/>
      <w:numFmt w:val="bullet"/>
      <w:lvlText w:val=""/>
      <w:lvlJc w:val="left"/>
      <w:pPr>
        <w:tabs>
          <w:tab w:val="num" w:pos="5040"/>
        </w:tabs>
        <w:ind w:left="5040" w:hanging="360"/>
      </w:pPr>
      <w:rPr>
        <w:rFonts w:ascii="Symbol" w:hAnsi="Symbol"/>
      </w:rPr>
    </w:lvl>
    <w:lvl w:ilvl="7" w:tplc="A8009C2C">
      <w:start w:val="1"/>
      <w:numFmt w:val="bullet"/>
      <w:lvlText w:val="o"/>
      <w:lvlJc w:val="left"/>
      <w:pPr>
        <w:tabs>
          <w:tab w:val="num" w:pos="5760"/>
        </w:tabs>
        <w:ind w:left="5760" w:hanging="360"/>
      </w:pPr>
      <w:rPr>
        <w:rFonts w:ascii="Courier New" w:hAnsi="Courier New"/>
      </w:rPr>
    </w:lvl>
    <w:lvl w:ilvl="8" w:tplc="EFA8A9D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E12CD032">
      <w:start w:val="1"/>
      <w:numFmt w:val="bullet"/>
      <w:lvlText w:val=""/>
      <w:lvlJc w:val="left"/>
      <w:pPr>
        <w:ind w:left="720" w:hanging="360"/>
      </w:pPr>
      <w:rPr>
        <w:rFonts w:ascii="Symbol" w:hAnsi="Symbol"/>
      </w:rPr>
    </w:lvl>
    <w:lvl w:ilvl="1" w:tplc="B526F906">
      <w:start w:val="1"/>
      <w:numFmt w:val="bullet"/>
      <w:lvlText w:val="o"/>
      <w:lvlJc w:val="left"/>
      <w:pPr>
        <w:tabs>
          <w:tab w:val="num" w:pos="1440"/>
        </w:tabs>
        <w:ind w:left="1440" w:hanging="360"/>
      </w:pPr>
      <w:rPr>
        <w:rFonts w:ascii="Courier New" w:hAnsi="Courier New"/>
      </w:rPr>
    </w:lvl>
    <w:lvl w:ilvl="2" w:tplc="235CF93E">
      <w:start w:val="1"/>
      <w:numFmt w:val="bullet"/>
      <w:lvlText w:val=""/>
      <w:lvlJc w:val="left"/>
      <w:pPr>
        <w:tabs>
          <w:tab w:val="num" w:pos="2160"/>
        </w:tabs>
        <w:ind w:left="2160" w:hanging="360"/>
      </w:pPr>
      <w:rPr>
        <w:rFonts w:ascii="Wingdings" w:hAnsi="Wingdings"/>
      </w:rPr>
    </w:lvl>
    <w:lvl w:ilvl="3" w:tplc="51D257E8">
      <w:start w:val="1"/>
      <w:numFmt w:val="bullet"/>
      <w:lvlText w:val=""/>
      <w:lvlJc w:val="left"/>
      <w:pPr>
        <w:tabs>
          <w:tab w:val="num" w:pos="2880"/>
        </w:tabs>
        <w:ind w:left="2880" w:hanging="360"/>
      </w:pPr>
      <w:rPr>
        <w:rFonts w:ascii="Symbol" w:hAnsi="Symbol"/>
      </w:rPr>
    </w:lvl>
    <w:lvl w:ilvl="4" w:tplc="C7B027BA">
      <w:start w:val="1"/>
      <w:numFmt w:val="bullet"/>
      <w:lvlText w:val="o"/>
      <w:lvlJc w:val="left"/>
      <w:pPr>
        <w:tabs>
          <w:tab w:val="num" w:pos="3600"/>
        </w:tabs>
        <w:ind w:left="3600" w:hanging="360"/>
      </w:pPr>
      <w:rPr>
        <w:rFonts w:ascii="Courier New" w:hAnsi="Courier New"/>
      </w:rPr>
    </w:lvl>
    <w:lvl w:ilvl="5" w:tplc="8A9CFD58">
      <w:start w:val="1"/>
      <w:numFmt w:val="bullet"/>
      <w:lvlText w:val=""/>
      <w:lvlJc w:val="left"/>
      <w:pPr>
        <w:tabs>
          <w:tab w:val="num" w:pos="4320"/>
        </w:tabs>
        <w:ind w:left="4320" w:hanging="360"/>
      </w:pPr>
      <w:rPr>
        <w:rFonts w:ascii="Wingdings" w:hAnsi="Wingdings"/>
      </w:rPr>
    </w:lvl>
    <w:lvl w:ilvl="6" w:tplc="CBC600AC">
      <w:start w:val="1"/>
      <w:numFmt w:val="bullet"/>
      <w:lvlText w:val=""/>
      <w:lvlJc w:val="left"/>
      <w:pPr>
        <w:tabs>
          <w:tab w:val="num" w:pos="5040"/>
        </w:tabs>
        <w:ind w:left="5040" w:hanging="360"/>
      </w:pPr>
      <w:rPr>
        <w:rFonts w:ascii="Symbol" w:hAnsi="Symbol"/>
      </w:rPr>
    </w:lvl>
    <w:lvl w:ilvl="7" w:tplc="0FBE4C1A">
      <w:start w:val="1"/>
      <w:numFmt w:val="bullet"/>
      <w:lvlText w:val="o"/>
      <w:lvlJc w:val="left"/>
      <w:pPr>
        <w:tabs>
          <w:tab w:val="num" w:pos="5760"/>
        </w:tabs>
        <w:ind w:left="5760" w:hanging="360"/>
      </w:pPr>
      <w:rPr>
        <w:rFonts w:ascii="Courier New" w:hAnsi="Courier New"/>
      </w:rPr>
    </w:lvl>
    <w:lvl w:ilvl="8" w:tplc="1000387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1BE45DA">
      <w:start w:val="1"/>
      <w:numFmt w:val="bullet"/>
      <w:lvlText w:val=""/>
      <w:lvlJc w:val="left"/>
      <w:pPr>
        <w:ind w:left="720" w:hanging="360"/>
      </w:pPr>
      <w:rPr>
        <w:rFonts w:ascii="Symbol" w:hAnsi="Symbol"/>
      </w:rPr>
    </w:lvl>
    <w:lvl w:ilvl="1" w:tplc="13586912">
      <w:start w:val="1"/>
      <w:numFmt w:val="bullet"/>
      <w:lvlText w:val="o"/>
      <w:lvlJc w:val="left"/>
      <w:pPr>
        <w:tabs>
          <w:tab w:val="num" w:pos="1440"/>
        </w:tabs>
        <w:ind w:left="1440" w:hanging="360"/>
      </w:pPr>
      <w:rPr>
        <w:rFonts w:ascii="Courier New" w:hAnsi="Courier New"/>
      </w:rPr>
    </w:lvl>
    <w:lvl w:ilvl="2" w:tplc="5F8CECC4">
      <w:start w:val="1"/>
      <w:numFmt w:val="bullet"/>
      <w:lvlText w:val=""/>
      <w:lvlJc w:val="left"/>
      <w:pPr>
        <w:tabs>
          <w:tab w:val="num" w:pos="2160"/>
        </w:tabs>
        <w:ind w:left="2160" w:hanging="360"/>
      </w:pPr>
      <w:rPr>
        <w:rFonts w:ascii="Wingdings" w:hAnsi="Wingdings"/>
      </w:rPr>
    </w:lvl>
    <w:lvl w:ilvl="3" w:tplc="DC5AE878">
      <w:start w:val="1"/>
      <w:numFmt w:val="bullet"/>
      <w:lvlText w:val=""/>
      <w:lvlJc w:val="left"/>
      <w:pPr>
        <w:tabs>
          <w:tab w:val="num" w:pos="2880"/>
        </w:tabs>
        <w:ind w:left="2880" w:hanging="360"/>
      </w:pPr>
      <w:rPr>
        <w:rFonts w:ascii="Symbol" w:hAnsi="Symbol"/>
      </w:rPr>
    </w:lvl>
    <w:lvl w:ilvl="4" w:tplc="003E9002">
      <w:start w:val="1"/>
      <w:numFmt w:val="bullet"/>
      <w:lvlText w:val="o"/>
      <w:lvlJc w:val="left"/>
      <w:pPr>
        <w:tabs>
          <w:tab w:val="num" w:pos="3600"/>
        </w:tabs>
        <w:ind w:left="3600" w:hanging="360"/>
      </w:pPr>
      <w:rPr>
        <w:rFonts w:ascii="Courier New" w:hAnsi="Courier New"/>
      </w:rPr>
    </w:lvl>
    <w:lvl w:ilvl="5" w:tplc="40346108">
      <w:start w:val="1"/>
      <w:numFmt w:val="bullet"/>
      <w:lvlText w:val=""/>
      <w:lvlJc w:val="left"/>
      <w:pPr>
        <w:tabs>
          <w:tab w:val="num" w:pos="4320"/>
        </w:tabs>
        <w:ind w:left="4320" w:hanging="360"/>
      </w:pPr>
      <w:rPr>
        <w:rFonts w:ascii="Wingdings" w:hAnsi="Wingdings"/>
      </w:rPr>
    </w:lvl>
    <w:lvl w:ilvl="6" w:tplc="C3D675EA">
      <w:start w:val="1"/>
      <w:numFmt w:val="bullet"/>
      <w:lvlText w:val=""/>
      <w:lvlJc w:val="left"/>
      <w:pPr>
        <w:tabs>
          <w:tab w:val="num" w:pos="5040"/>
        </w:tabs>
        <w:ind w:left="5040" w:hanging="360"/>
      </w:pPr>
      <w:rPr>
        <w:rFonts w:ascii="Symbol" w:hAnsi="Symbol"/>
      </w:rPr>
    </w:lvl>
    <w:lvl w:ilvl="7" w:tplc="0F605BE6">
      <w:start w:val="1"/>
      <w:numFmt w:val="bullet"/>
      <w:lvlText w:val="o"/>
      <w:lvlJc w:val="left"/>
      <w:pPr>
        <w:tabs>
          <w:tab w:val="num" w:pos="5760"/>
        </w:tabs>
        <w:ind w:left="5760" w:hanging="360"/>
      </w:pPr>
      <w:rPr>
        <w:rFonts w:ascii="Courier New" w:hAnsi="Courier New"/>
      </w:rPr>
    </w:lvl>
    <w:lvl w:ilvl="8" w:tplc="15B2B7C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72F45422">
      <w:start w:val="1"/>
      <w:numFmt w:val="bullet"/>
      <w:lvlText w:val=""/>
      <w:lvlJc w:val="left"/>
      <w:pPr>
        <w:ind w:left="720" w:hanging="360"/>
      </w:pPr>
      <w:rPr>
        <w:rFonts w:ascii="Symbol" w:hAnsi="Symbol"/>
      </w:rPr>
    </w:lvl>
    <w:lvl w:ilvl="1" w:tplc="2648055C">
      <w:start w:val="1"/>
      <w:numFmt w:val="bullet"/>
      <w:lvlText w:val="o"/>
      <w:lvlJc w:val="left"/>
      <w:pPr>
        <w:tabs>
          <w:tab w:val="num" w:pos="1440"/>
        </w:tabs>
        <w:ind w:left="1440" w:hanging="360"/>
      </w:pPr>
      <w:rPr>
        <w:rFonts w:ascii="Courier New" w:hAnsi="Courier New"/>
      </w:rPr>
    </w:lvl>
    <w:lvl w:ilvl="2" w:tplc="0F520678">
      <w:start w:val="1"/>
      <w:numFmt w:val="bullet"/>
      <w:lvlText w:val=""/>
      <w:lvlJc w:val="left"/>
      <w:pPr>
        <w:tabs>
          <w:tab w:val="num" w:pos="2160"/>
        </w:tabs>
        <w:ind w:left="2160" w:hanging="360"/>
      </w:pPr>
      <w:rPr>
        <w:rFonts w:ascii="Wingdings" w:hAnsi="Wingdings"/>
      </w:rPr>
    </w:lvl>
    <w:lvl w:ilvl="3" w:tplc="99003050">
      <w:start w:val="1"/>
      <w:numFmt w:val="bullet"/>
      <w:lvlText w:val=""/>
      <w:lvlJc w:val="left"/>
      <w:pPr>
        <w:tabs>
          <w:tab w:val="num" w:pos="2880"/>
        </w:tabs>
        <w:ind w:left="2880" w:hanging="360"/>
      </w:pPr>
      <w:rPr>
        <w:rFonts w:ascii="Symbol" w:hAnsi="Symbol"/>
      </w:rPr>
    </w:lvl>
    <w:lvl w:ilvl="4" w:tplc="BA40DB68">
      <w:start w:val="1"/>
      <w:numFmt w:val="bullet"/>
      <w:lvlText w:val="o"/>
      <w:lvlJc w:val="left"/>
      <w:pPr>
        <w:tabs>
          <w:tab w:val="num" w:pos="3600"/>
        </w:tabs>
        <w:ind w:left="3600" w:hanging="360"/>
      </w:pPr>
      <w:rPr>
        <w:rFonts w:ascii="Courier New" w:hAnsi="Courier New"/>
      </w:rPr>
    </w:lvl>
    <w:lvl w:ilvl="5" w:tplc="CE681984">
      <w:start w:val="1"/>
      <w:numFmt w:val="bullet"/>
      <w:lvlText w:val=""/>
      <w:lvlJc w:val="left"/>
      <w:pPr>
        <w:tabs>
          <w:tab w:val="num" w:pos="4320"/>
        </w:tabs>
        <w:ind w:left="4320" w:hanging="360"/>
      </w:pPr>
      <w:rPr>
        <w:rFonts w:ascii="Wingdings" w:hAnsi="Wingdings"/>
      </w:rPr>
    </w:lvl>
    <w:lvl w:ilvl="6" w:tplc="30245B22">
      <w:start w:val="1"/>
      <w:numFmt w:val="bullet"/>
      <w:lvlText w:val=""/>
      <w:lvlJc w:val="left"/>
      <w:pPr>
        <w:tabs>
          <w:tab w:val="num" w:pos="5040"/>
        </w:tabs>
        <w:ind w:left="5040" w:hanging="360"/>
      </w:pPr>
      <w:rPr>
        <w:rFonts w:ascii="Symbol" w:hAnsi="Symbol"/>
      </w:rPr>
    </w:lvl>
    <w:lvl w:ilvl="7" w:tplc="9B7C841C">
      <w:start w:val="1"/>
      <w:numFmt w:val="bullet"/>
      <w:lvlText w:val="o"/>
      <w:lvlJc w:val="left"/>
      <w:pPr>
        <w:tabs>
          <w:tab w:val="num" w:pos="5760"/>
        </w:tabs>
        <w:ind w:left="5760" w:hanging="360"/>
      </w:pPr>
      <w:rPr>
        <w:rFonts w:ascii="Courier New" w:hAnsi="Courier New"/>
      </w:rPr>
    </w:lvl>
    <w:lvl w:ilvl="8" w:tplc="CB9CB09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2CEE21C0">
      <w:start w:val="1"/>
      <w:numFmt w:val="bullet"/>
      <w:lvlText w:val=""/>
      <w:lvlJc w:val="left"/>
      <w:pPr>
        <w:ind w:left="720" w:hanging="360"/>
      </w:pPr>
      <w:rPr>
        <w:rFonts w:ascii="Symbol" w:hAnsi="Symbol"/>
      </w:rPr>
    </w:lvl>
    <w:lvl w:ilvl="1" w:tplc="40A44006">
      <w:start w:val="1"/>
      <w:numFmt w:val="bullet"/>
      <w:lvlText w:val="o"/>
      <w:lvlJc w:val="left"/>
      <w:pPr>
        <w:tabs>
          <w:tab w:val="num" w:pos="1440"/>
        </w:tabs>
        <w:ind w:left="1440" w:hanging="360"/>
      </w:pPr>
      <w:rPr>
        <w:rFonts w:ascii="Courier New" w:hAnsi="Courier New"/>
      </w:rPr>
    </w:lvl>
    <w:lvl w:ilvl="2" w:tplc="804AFF2E">
      <w:start w:val="1"/>
      <w:numFmt w:val="bullet"/>
      <w:lvlText w:val=""/>
      <w:lvlJc w:val="left"/>
      <w:pPr>
        <w:tabs>
          <w:tab w:val="num" w:pos="2160"/>
        </w:tabs>
        <w:ind w:left="2160" w:hanging="360"/>
      </w:pPr>
      <w:rPr>
        <w:rFonts w:ascii="Wingdings" w:hAnsi="Wingdings"/>
      </w:rPr>
    </w:lvl>
    <w:lvl w:ilvl="3" w:tplc="2702C8CA">
      <w:start w:val="1"/>
      <w:numFmt w:val="bullet"/>
      <w:lvlText w:val=""/>
      <w:lvlJc w:val="left"/>
      <w:pPr>
        <w:tabs>
          <w:tab w:val="num" w:pos="2880"/>
        </w:tabs>
        <w:ind w:left="2880" w:hanging="360"/>
      </w:pPr>
      <w:rPr>
        <w:rFonts w:ascii="Symbol" w:hAnsi="Symbol"/>
      </w:rPr>
    </w:lvl>
    <w:lvl w:ilvl="4" w:tplc="81D0A4C4">
      <w:start w:val="1"/>
      <w:numFmt w:val="bullet"/>
      <w:lvlText w:val="o"/>
      <w:lvlJc w:val="left"/>
      <w:pPr>
        <w:tabs>
          <w:tab w:val="num" w:pos="3600"/>
        </w:tabs>
        <w:ind w:left="3600" w:hanging="360"/>
      </w:pPr>
      <w:rPr>
        <w:rFonts w:ascii="Courier New" w:hAnsi="Courier New"/>
      </w:rPr>
    </w:lvl>
    <w:lvl w:ilvl="5" w:tplc="9E2EC9C0">
      <w:start w:val="1"/>
      <w:numFmt w:val="bullet"/>
      <w:lvlText w:val=""/>
      <w:lvlJc w:val="left"/>
      <w:pPr>
        <w:tabs>
          <w:tab w:val="num" w:pos="4320"/>
        </w:tabs>
        <w:ind w:left="4320" w:hanging="360"/>
      </w:pPr>
      <w:rPr>
        <w:rFonts w:ascii="Wingdings" w:hAnsi="Wingdings"/>
      </w:rPr>
    </w:lvl>
    <w:lvl w:ilvl="6" w:tplc="83D020E8">
      <w:start w:val="1"/>
      <w:numFmt w:val="bullet"/>
      <w:lvlText w:val=""/>
      <w:lvlJc w:val="left"/>
      <w:pPr>
        <w:tabs>
          <w:tab w:val="num" w:pos="5040"/>
        </w:tabs>
        <w:ind w:left="5040" w:hanging="360"/>
      </w:pPr>
      <w:rPr>
        <w:rFonts w:ascii="Symbol" w:hAnsi="Symbol"/>
      </w:rPr>
    </w:lvl>
    <w:lvl w:ilvl="7" w:tplc="AB7E8D42">
      <w:start w:val="1"/>
      <w:numFmt w:val="bullet"/>
      <w:lvlText w:val="o"/>
      <w:lvlJc w:val="left"/>
      <w:pPr>
        <w:tabs>
          <w:tab w:val="num" w:pos="5760"/>
        </w:tabs>
        <w:ind w:left="5760" w:hanging="360"/>
      </w:pPr>
      <w:rPr>
        <w:rFonts w:ascii="Courier New" w:hAnsi="Courier New"/>
      </w:rPr>
    </w:lvl>
    <w:lvl w:ilvl="8" w:tplc="956CD62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2BE2398">
      <w:start w:val="1"/>
      <w:numFmt w:val="bullet"/>
      <w:lvlText w:val=""/>
      <w:lvlJc w:val="left"/>
      <w:pPr>
        <w:ind w:left="720" w:hanging="360"/>
      </w:pPr>
      <w:rPr>
        <w:rFonts w:ascii="Symbol" w:hAnsi="Symbol"/>
      </w:rPr>
    </w:lvl>
    <w:lvl w:ilvl="1" w:tplc="05363A04">
      <w:start w:val="1"/>
      <w:numFmt w:val="bullet"/>
      <w:lvlText w:val="o"/>
      <w:lvlJc w:val="left"/>
      <w:pPr>
        <w:tabs>
          <w:tab w:val="num" w:pos="1440"/>
        </w:tabs>
        <w:ind w:left="1440" w:hanging="360"/>
      </w:pPr>
      <w:rPr>
        <w:rFonts w:ascii="Courier New" w:hAnsi="Courier New"/>
      </w:rPr>
    </w:lvl>
    <w:lvl w:ilvl="2" w:tplc="01A4613E">
      <w:start w:val="1"/>
      <w:numFmt w:val="bullet"/>
      <w:lvlText w:val=""/>
      <w:lvlJc w:val="left"/>
      <w:pPr>
        <w:tabs>
          <w:tab w:val="num" w:pos="2160"/>
        </w:tabs>
        <w:ind w:left="2160" w:hanging="360"/>
      </w:pPr>
      <w:rPr>
        <w:rFonts w:ascii="Wingdings" w:hAnsi="Wingdings"/>
      </w:rPr>
    </w:lvl>
    <w:lvl w:ilvl="3" w:tplc="FEA259A8">
      <w:start w:val="1"/>
      <w:numFmt w:val="bullet"/>
      <w:lvlText w:val=""/>
      <w:lvlJc w:val="left"/>
      <w:pPr>
        <w:tabs>
          <w:tab w:val="num" w:pos="2880"/>
        </w:tabs>
        <w:ind w:left="2880" w:hanging="360"/>
      </w:pPr>
      <w:rPr>
        <w:rFonts w:ascii="Symbol" w:hAnsi="Symbol"/>
      </w:rPr>
    </w:lvl>
    <w:lvl w:ilvl="4" w:tplc="18D646D6">
      <w:start w:val="1"/>
      <w:numFmt w:val="bullet"/>
      <w:lvlText w:val="o"/>
      <w:lvlJc w:val="left"/>
      <w:pPr>
        <w:tabs>
          <w:tab w:val="num" w:pos="3600"/>
        </w:tabs>
        <w:ind w:left="3600" w:hanging="360"/>
      </w:pPr>
      <w:rPr>
        <w:rFonts w:ascii="Courier New" w:hAnsi="Courier New"/>
      </w:rPr>
    </w:lvl>
    <w:lvl w:ilvl="5" w:tplc="FA8EDB82">
      <w:start w:val="1"/>
      <w:numFmt w:val="bullet"/>
      <w:lvlText w:val=""/>
      <w:lvlJc w:val="left"/>
      <w:pPr>
        <w:tabs>
          <w:tab w:val="num" w:pos="4320"/>
        </w:tabs>
        <w:ind w:left="4320" w:hanging="360"/>
      </w:pPr>
      <w:rPr>
        <w:rFonts w:ascii="Wingdings" w:hAnsi="Wingdings"/>
      </w:rPr>
    </w:lvl>
    <w:lvl w:ilvl="6" w:tplc="A70603E4">
      <w:start w:val="1"/>
      <w:numFmt w:val="bullet"/>
      <w:lvlText w:val=""/>
      <w:lvlJc w:val="left"/>
      <w:pPr>
        <w:tabs>
          <w:tab w:val="num" w:pos="5040"/>
        </w:tabs>
        <w:ind w:left="5040" w:hanging="360"/>
      </w:pPr>
      <w:rPr>
        <w:rFonts w:ascii="Symbol" w:hAnsi="Symbol"/>
      </w:rPr>
    </w:lvl>
    <w:lvl w:ilvl="7" w:tplc="A1723478">
      <w:start w:val="1"/>
      <w:numFmt w:val="bullet"/>
      <w:lvlText w:val="o"/>
      <w:lvlJc w:val="left"/>
      <w:pPr>
        <w:tabs>
          <w:tab w:val="num" w:pos="5760"/>
        </w:tabs>
        <w:ind w:left="5760" w:hanging="360"/>
      </w:pPr>
      <w:rPr>
        <w:rFonts w:ascii="Courier New" w:hAnsi="Courier New"/>
      </w:rPr>
    </w:lvl>
    <w:lvl w:ilvl="8" w:tplc="5874E84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EA47D0C">
      <w:start w:val="1"/>
      <w:numFmt w:val="bullet"/>
      <w:lvlText w:val=""/>
      <w:lvlJc w:val="left"/>
      <w:pPr>
        <w:ind w:left="720" w:hanging="360"/>
      </w:pPr>
      <w:rPr>
        <w:rFonts w:ascii="Symbol" w:hAnsi="Symbol"/>
      </w:rPr>
    </w:lvl>
    <w:lvl w:ilvl="1" w:tplc="D4148336">
      <w:start w:val="1"/>
      <w:numFmt w:val="bullet"/>
      <w:lvlText w:val="o"/>
      <w:lvlJc w:val="left"/>
      <w:pPr>
        <w:tabs>
          <w:tab w:val="num" w:pos="1440"/>
        </w:tabs>
        <w:ind w:left="1440" w:hanging="360"/>
      </w:pPr>
      <w:rPr>
        <w:rFonts w:ascii="Courier New" w:hAnsi="Courier New"/>
      </w:rPr>
    </w:lvl>
    <w:lvl w:ilvl="2" w:tplc="0CE02B48">
      <w:start w:val="1"/>
      <w:numFmt w:val="bullet"/>
      <w:lvlText w:val=""/>
      <w:lvlJc w:val="left"/>
      <w:pPr>
        <w:tabs>
          <w:tab w:val="num" w:pos="2160"/>
        </w:tabs>
        <w:ind w:left="2160" w:hanging="360"/>
      </w:pPr>
      <w:rPr>
        <w:rFonts w:ascii="Wingdings" w:hAnsi="Wingdings"/>
      </w:rPr>
    </w:lvl>
    <w:lvl w:ilvl="3" w:tplc="E7DA15FA">
      <w:start w:val="1"/>
      <w:numFmt w:val="bullet"/>
      <w:lvlText w:val=""/>
      <w:lvlJc w:val="left"/>
      <w:pPr>
        <w:tabs>
          <w:tab w:val="num" w:pos="2880"/>
        </w:tabs>
        <w:ind w:left="2880" w:hanging="360"/>
      </w:pPr>
      <w:rPr>
        <w:rFonts w:ascii="Symbol" w:hAnsi="Symbol"/>
      </w:rPr>
    </w:lvl>
    <w:lvl w:ilvl="4" w:tplc="91922276">
      <w:start w:val="1"/>
      <w:numFmt w:val="bullet"/>
      <w:lvlText w:val="o"/>
      <w:lvlJc w:val="left"/>
      <w:pPr>
        <w:tabs>
          <w:tab w:val="num" w:pos="3600"/>
        </w:tabs>
        <w:ind w:left="3600" w:hanging="360"/>
      </w:pPr>
      <w:rPr>
        <w:rFonts w:ascii="Courier New" w:hAnsi="Courier New"/>
      </w:rPr>
    </w:lvl>
    <w:lvl w:ilvl="5" w:tplc="6CD0D85A">
      <w:start w:val="1"/>
      <w:numFmt w:val="bullet"/>
      <w:lvlText w:val=""/>
      <w:lvlJc w:val="left"/>
      <w:pPr>
        <w:tabs>
          <w:tab w:val="num" w:pos="4320"/>
        </w:tabs>
        <w:ind w:left="4320" w:hanging="360"/>
      </w:pPr>
      <w:rPr>
        <w:rFonts w:ascii="Wingdings" w:hAnsi="Wingdings"/>
      </w:rPr>
    </w:lvl>
    <w:lvl w:ilvl="6" w:tplc="965A9B8A">
      <w:start w:val="1"/>
      <w:numFmt w:val="bullet"/>
      <w:lvlText w:val=""/>
      <w:lvlJc w:val="left"/>
      <w:pPr>
        <w:tabs>
          <w:tab w:val="num" w:pos="5040"/>
        </w:tabs>
        <w:ind w:left="5040" w:hanging="360"/>
      </w:pPr>
      <w:rPr>
        <w:rFonts w:ascii="Symbol" w:hAnsi="Symbol"/>
      </w:rPr>
    </w:lvl>
    <w:lvl w:ilvl="7" w:tplc="A1444C6A">
      <w:start w:val="1"/>
      <w:numFmt w:val="bullet"/>
      <w:lvlText w:val="o"/>
      <w:lvlJc w:val="left"/>
      <w:pPr>
        <w:tabs>
          <w:tab w:val="num" w:pos="5760"/>
        </w:tabs>
        <w:ind w:left="5760" w:hanging="360"/>
      </w:pPr>
      <w:rPr>
        <w:rFonts w:ascii="Courier New" w:hAnsi="Courier New"/>
      </w:rPr>
    </w:lvl>
    <w:lvl w:ilvl="8" w:tplc="D866425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0B061F96">
      <w:start w:val="1"/>
      <w:numFmt w:val="bullet"/>
      <w:lvlText w:val=""/>
      <w:lvlJc w:val="left"/>
      <w:pPr>
        <w:ind w:left="720" w:hanging="360"/>
      </w:pPr>
      <w:rPr>
        <w:rFonts w:ascii="Symbol" w:hAnsi="Symbol"/>
      </w:rPr>
    </w:lvl>
    <w:lvl w:ilvl="1" w:tplc="FEFCCC46">
      <w:start w:val="1"/>
      <w:numFmt w:val="bullet"/>
      <w:lvlText w:val="o"/>
      <w:lvlJc w:val="left"/>
      <w:pPr>
        <w:tabs>
          <w:tab w:val="num" w:pos="1440"/>
        </w:tabs>
        <w:ind w:left="1440" w:hanging="360"/>
      </w:pPr>
      <w:rPr>
        <w:rFonts w:ascii="Courier New" w:hAnsi="Courier New"/>
      </w:rPr>
    </w:lvl>
    <w:lvl w:ilvl="2" w:tplc="21DC7F0E">
      <w:start w:val="1"/>
      <w:numFmt w:val="bullet"/>
      <w:lvlText w:val=""/>
      <w:lvlJc w:val="left"/>
      <w:pPr>
        <w:tabs>
          <w:tab w:val="num" w:pos="2160"/>
        </w:tabs>
        <w:ind w:left="2160" w:hanging="360"/>
      </w:pPr>
      <w:rPr>
        <w:rFonts w:ascii="Wingdings" w:hAnsi="Wingdings"/>
      </w:rPr>
    </w:lvl>
    <w:lvl w:ilvl="3" w:tplc="B9D25BE4">
      <w:start w:val="1"/>
      <w:numFmt w:val="bullet"/>
      <w:lvlText w:val=""/>
      <w:lvlJc w:val="left"/>
      <w:pPr>
        <w:tabs>
          <w:tab w:val="num" w:pos="2880"/>
        </w:tabs>
        <w:ind w:left="2880" w:hanging="360"/>
      </w:pPr>
      <w:rPr>
        <w:rFonts w:ascii="Symbol" w:hAnsi="Symbol"/>
      </w:rPr>
    </w:lvl>
    <w:lvl w:ilvl="4" w:tplc="A98CCAE2">
      <w:start w:val="1"/>
      <w:numFmt w:val="bullet"/>
      <w:lvlText w:val="o"/>
      <w:lvlJc w:val="left"/>
      <w:pPr>
        <w:tabs>
          <w:tab w:val="num" w:pos="3600"/>
        </w:tabs>
        <w:ind w:left="3600" w:hanging="360"/>
      </w:pPr>
      <w:rPr>
        <w:rFonts w:ascii="Courier New" w:hAnsi="Courier New"/>
      </w:rPr>
    </w:lvl>
    <w:lvl w:ilvl="5" w:tplc="E5F6976E">
      <w:start w:val="1"/>
      <w:numFmt w:val="bullet"/>
      <w:lvlText w:val=""/>
      <w:lvlJc w:val="left"/>
      <w:pPr>
        <w:tabs>
          <w:tab w:val="num" w:pos="4320"/>
        </w:tabs>
        <w:ind w:left="4320" w:hanging="360"/>
      </w:pPr>
      <w:rPr>
        <w:rFonts w:ascii="Wingdings" w:hAnsi="Wingdings"/>
      </w:rPr>
    </w:lvl>
    <w:lvl w:ilvl="6" w:tplc="F732E2D6">
      <w:start w:val="1"/>
      <w:numFmt w:val="bullet"/>
      <w:lvlText w:val=""/>
      <w:lvlJc w:val="left"/>
      <w:pPr>
        <w:tabs>
          <w:tab w:val="num" w:pos="5040"/>
        </w:tabs>
        <w:ind w:left="5040" w:hanging="360"/>
      </w:pPr>
      <w:rPr>
        <w:rFonts w:ascii="Symbol" w:hAnsi="Symbol"/>
      </w:rPr>
    </w:lvl>
    <w:lvl w:ilvl="7" w:tplc="F108855A">
      <w:start w:val="1"/>
      <w:numFmt w:val="bullet"/>
      <w:lvlText w:val="o"/>
      <w:lvlJc w:val="left"/>
      <w:pPr>
        <w:tabs>
          <w:tab w:val="num" w:pos="5760"/>
        </w:tabs>
        <w:ind w:left="5760" w:hanging="360"/>
      </w:pPr>
      <w:rPr>
        <w:rFonts w:ascii="Courier New" w:hAnsi="Courier New"/>
      </w:rPr>
    </w:lvl>
    <w:lvl w:ilvl="8" w:tplc="6B14728C">
      <w:start w:val="1"/>
      <w:numFmt w:val="bullet"/>
      <w:lvlText w:val=""/>
      <w:lvlJc w:val="left"/>
      <w:pPr>
        <w:tabs>
          <w:tab w:val="num" w:pos="6480"/>
        </w:tabs>
        <w:ind w:left="6480" w:hanging="360"/>
      </w:pPr>
      <w:rPr>
        <w:rFonts w:ascii="Wingdings" w:hAnsi="Wingdings"/>
      </w:rPr>
    </w:lvl>
  </w:abstractNum>
  <w:abstractNum w:abstractNumId="10" w15:restartNumberingAfterBreak="0">
    <w:nsid w:val="03405CEC"/>
    <w:multiLevelType w:val="multilevel"/>
    <w:tmpl w:val="05E44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A336F"/>
    <w:multiLevelType w:val="multilevel"/>
    <w:tmpl w:val="A8D227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2640E"/>
    <w:multiLevelType w:val="multilevel"/>
    <w:tmpl w:val="70FE6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51E7D"/>
    <w:multiLevelType w:val="multilevel"/>
    <w:tmpl w:val="AA54D2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717BE"/>
    <w:multiLevelType w:val="multilevel"/>
    <w:tmpl w:val="EFF068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A5D1569"/>
    <w:multiLevelType w:val="multilevel"/>
    <w:tmpl w:val="2CA89A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B0FAD"/>
    <w:multiLevelType w:val="multilevel"/>
    <w:tmpl w:val="0E624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C04CD"/>
    <w:multiLevelType w:val="hybridMultilevel"/>
    <w:tmpl w:val="C2A0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9355B"/>
    <w:multiLevelType w:val="multilevel"/>
    <w:tmpl w:val="54C8F7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C6A99"/>
    <w:multiLevelType w:val="multilevel"/>
    <w:tmpl w:val="73A86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45661E"/>
    <w:multiLevelType w:val="multilevel"/>
    <w:tmpl w:val="8DA21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B7BFE"/>
    <w:multiLevelType w:val="multilevel"/>
    <w:tmpl w:val="17CE79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14D24"/>
    <w:multiLevelType w:val="multilevel"/>
    <w:tmpl w:val="53346A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AD4F80"/>
    <w:multiLevelType w:val="multilevel"/>
    <w:tmpl w:val="4296CD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53BF7"/>
    <w:multiLevelType w:val="multilevel"/>
    <w:tmpl w:val="796A64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DB68F6"/>
    <w:multiLevelType w:val="multilevel"/>
    <w:tmpl w:val="09A442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05B2C60"/>
    <w:multiLevelType w:val="multilevel"/>
    <w:tmpl w:val="1CF2DF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A6D31"/>
    <w:multiLevelType w:val="multilevel"/>
    <w:tmpl w:val="8F58A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5015D"/>
    <w:multiLevelType w:val="multilevel"/>
    <w:tmpl w:val="E2D238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A14A8A"/>
    <w:multiLevelType w:val="multilevel"/>
    <w:tmpl w:val="96188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94F9C"/>
    <w:multiLevelType w:val="hybridMultilevel"/>
    <w:tmpl w:val="E78CAC2A"/>
    <w:lvl w:ilvl="0" w:tplc="6C30EC4A">
      <w:start w:val="1"/>
      <w:numFmt w:val="bullet"/>
      <w:lvlText w:val=""/>
      <w:lvlJc w:val="left"/>
      <w:rPr>
        <w:rFonts w:ascii="Font Awesome 5 Brands Regular" w:hAnsi="Font Awesome 5 Brands Regular" w:hint="default"/>
        <w:color w:val="03A9F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76AF8"/>
    <w:multiLevelType w:val="multilevel"/>
    <w:tmpl w:val="EEAE1F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04E45"/>
    <w:multiLevelType w:val="multilevel"/>
    <w:tmpl w:val="C2E08E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E5F51"/>
    <w:multiLevelType w:val="multilevel"/>
    <w:tmpl w:val="FAB45F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54E2821"/>
    <w:multiLevelType w:val="multilevel"/>
    <w:tmpl w:val="4226FE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71970"/>
    <w:multiLevelType w:val="multilevel"/>
    <w:tmpl w:val="1DBAB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4552F"/>
    <w:multiLevelType w:val="multilevel"/>
    <w:tmpl w:val="510499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E39A7"/>
    <w:multiLevelType w:val="multilevel"/>
    <w:tmpl w:val="D9CAD3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B0EDA"/>
    <w:multiLevelType w:val="hybridMultilevel"/>
    <w:tmpl w:val="DBAAB3A4"/>
    <w:lvl w:ilvl="0" w:tplc="24C4F95A">
      <w:start w:val="1"/>
      <w:numFmt w:val="bullet"/>
      <w:lvlText w:val=""/>
      <w:lvlJc w:val="left"/>
      <w:rPr>
        <w:rFonts w:ascii="Font Awesome 5 Brands Regular" w:hAnsi="Font Awesome 5 Brands Regular" w:hint="default"/>
        <w:color w:val="03A9F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273031"/>
    <w:multiLevelType w:val="multilevel"/>
    <w:tmpl w:val="FC3421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47612"/>
    <w:multiLevelType w:val="hybridMultilevel"/>
    <w:tmpl w:val="69B23CD4"/>
    <w:lvl w:ilvl="0" w:tplc="D66C788E">
      <w:numFmt w:val="bullet"/>
      <w:lvlText w:val="•"/>
      <w:lvlJc w:val="left"/>
      <w:pPr>
        <w:ind w:left="1080" w:hanging="720"/>
      </w:pPr>
      <w:rPr>
        <w:rFonts w:ascii="Lato" w:eastAsia="Times New Roman" w:hAnsi="Lato" w:cs="Segoe UI" w:hint="default"/>
        <w:color w:val="4F4F4F"/>
        <w:sz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B27E33"/>
    <w:multiLevelType w:val="hybridMultilevel"/>
    <w:tmpl w:val="EBDAA35E"/>
    <w:lvl w:ilvl="0" w:tplc="BE124A2E">
      <w:start w:val="1"/>
      <w:numFmt w:val="bullet"/>
      <w:lvlText w:val=""/>
      <w:lvlJc w:val="left"/>
      <w:rPr>
        <w:rFonts w:ascii="Font Awesome 5 Brands Regular" w:hAnsi="Font Awesome 5 Brands Regular" w:hint="default"/>
        <w:color w:val="03A9F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05BD2"/>
    <w:multiLevelType w:val="multilevel"/>
    <w:tmpl w:val="76CA93F0"/>
    <w:lvl w:ilvl="0">
      <w:start w:val="1"/>
      <w:numFmt w:val="bullet"/>
      <w:lvlText w:val=""/>
      <w:lvlJc w:val="left"/>
      <w:pPr>
        <w:tabs>
          <w:tab w:val="num" w:pos="720"/>
        </w:tabs>
        <w:ind w:left="720" w:hanging="360"/>
      </w:pPr>
      <w:rPr>
        <w:rFonts w:ascii="Font Awesome 5 Free Solid" w:hAnsi="Font Awesome 5 Free Solid"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90675"/>
    <w:multiLevelType w:val="multilevel"/>
    <w:tmpl w:val="C23E67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345AF6"/>
    <w:multiLevelType w:val="multilevel"/>
    <w:tmpl w:val="D3F64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DF4F5F"/>
    <w:multiLevelType w:val="multilevel"/>
    <w:tmpl w:val="890C01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8995875">
    <w:abstractNumId w:val="0"/>
  </w:num>
  <w:num w:numId="2" w16cid:durableId="774134685">
    <w:abstractNumId w:val="1"/>
  </w:num>
  <w:num w:numId="3" w16cid:durableId="1832018545">
    <w:abstractNumId w:val="2"/>
  </w:num>
  <w:num w:numId="4" w16cid:durableId="1540193817">
    <w:abstractNumId w:val="3"/>
  </w:num>
  <w:num w:numId="5" w16cid:durableId="1604142324">
    <w:abstractNumId w:val="4"/>
  </w:num>
  <w:num w:numId="6" w16cid:durableId="120464467">
    <w:abstractNumId w:val="5"/>
  </w:num>
  <w:num w:numId="7" w16cid:durableId="845946341">
    <w:abstractNumId w:val="6"/>
  </w:num>
  <w:num w:numId="8" w16cid:durableId="282083242">
    <w:abstractNumId w:val="7"/>
  </w:num>
  <w:num w:numId="9" w16cid:durableId="709453018">
    <w:abstractNumId w:val="8"/>
  </w:num>
  <w:num w:numId="10" w16cid:durableId="1488519373">
    <w:abstractNumId w:val="9"/>
  </w:num>
  <w:num w:numId="11" w16cid:durableId="1919167487">
    <w:abstractNumId w:val="12"/>
  </w:num>
  <w:num w:numId="12" w16cid:durableId="229272168">
    <w:abstractNumId w:val="26"/>
  </w:num>
  <w:num w:numId="13" w16cid:durableId="1588271835">
    <w:abstractNumId w:val="25"/>
  </w:num>
  <w:num w:numId="14" w16cid:durableId="17783449">
    <w:abstractNumId w:val="28"/>
  </w:num>
  <w:num w:numId="15" w16cid:durableId="1775831490">
    <w:abstractNumId w:val="27"/>
  </w:num>
  <w:num w:numId="16" w16cid:durableId="387605466">
    <w:abstractNumId w:val="15"/>
  </w:num>
  <w:num w:numId="17" w16cid:durableId="1907716593">
    <w:abstractNumId w:val="22"/>
  </w:num>
  <w:num w:numId="18" w16cid:durableId="1795128989">
    <w:abstractNumId w:val="32"/>
  </w:num>
  <w:num w:numId="19" w16cid:durableId="711198249">
    <w:abstractNumId w:val="20"/>
  </w:num>
  <w:num w:numId="20" w16cid:durableId="53548838">
    <w:abstractNumId w:val="44"/>
  </w:num>
  <w:num w:numId="21" w16cid:durableId="958950688">
    <w:abstractNumId w:val="43"/>
  </w:num>
  <w:num w:numId="22" w16cid:durableId="1133787086">
    <w:abstractNumId w:val="31"/>
  </w:num>
  <w:num w:numId="23" w16cid:durableId="654771020">
    <w:abstractNumId w:val="14"/>
  </w:num>
  <w:num w:numId="24" w16cid:durableId="634145616">
    <w:abstractNumId w:val="34"/>
  </w:num>
  <w:num w:numId="25" w16cid:durableId="34625348">
    <w:abstractNumId w:val="16"/>
  </w:num>
  <w:num w:numId="26" w16cid:durableId="230582957">
    <w:abstractNumId w:val="18"/>
  </w:num>
  <w:num w:numId="27" w16cid:durableId="784891368">
    <w:abstractNumId w:val="35"/>
  </w:num>
  <w:num w:numId="28" w16cid:durableId="1883782916">
    <w:abstractNumId w:val="24"/>
  </w:num>
  <w:num w:numId="29" w16cid:durableId="1264805803">
    <w:abstractNumId w:val="29"/>
  </w:num>
  <w:num w:numId="30" w16cid:durableId="1566530064">
    <w:abstractNumId w:val="36"/>
  </w:num>
  <w:num w:numId="31" w16cid:durableId="1326976943">
    <w:abstractNumId w:val="42"/>
  </w:num>
  <w:num w:numId="32" w16cid:durableId="1525971998">
    <w:abstractNumId w:val="37"/>
  </w:num>
  <w:num w:numId="33" w16cid:durableId="1453329790">
    <w:abstractNumId w:val="33"/>
  </w:num>
  <w:num w:numId="34" w16cid:durableId="1135832945">
    <w:abstractNumId w:val="11"/>
  </w:num>
  <w:num w:numId="35" w16cid:durableId="120152087">
    <w:abstractNumId w:val="23"/>
  </w:num>
  <w:num w:numId="36" w16cid:durableId="810945678">
    <w:abstractNumId w:val="10"/>
  </w:num>
  <w:num w:numId="37" w16cid:durableId="1483692167">
    <w:abstractNumId w:val="45"/>
  </w:num>
  <w:num w:numId="38" w16cid:durableId="1910725952">
    <w:abstractNumId w:val="19"/>
  </w:num>
  <w:num w:numId="39" w16cid:durableId="725647072">
    <w:abstractNumId w:val="39"/>
  </w:num>
  <w:num w:numId="40" w16cid:durableId="879051180">
    <w:abstractNumId w:val="21"/>
  </w:num>
  <w:num w:numId="41" w16cid:durableId="662508556">
    <w:abstractNumId w:val="13"/>
  </w:num>
  <w:num w:numId="42" w16cid:durableId="1414741664">
    <w:abstractNumId w:val="17"/>
  </w:num>
  <w:num w:numId="43" w16cid:durableId="957417901">
    <w:abstractNumId w:val="40"/>
  </w:num>
  <w:num w:numId="44" w16cid:durableId="1532647158">
    <w:abstractNumId w:val="38"/>
  </w:num>
  <w:num w:numId="45" w16cid:durableId="1643928708">
    <w:abstractNumId w:val="41"/>
  </w:num>
  <w:num w:numId="46" w16cid:durableId="89953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TrackMoves/>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49F0"/>
    <w:rsid w:val="00023D4B"/>
    <w:rsid w:val="00026464"/>
    <w:rsid w:val="00043EC0"/>
    <w:rsid w:val="00053EC5"/>
    <w:rsid w:val="000542D4"/>
    <w:rsid w:val="00054D56"/>
    <w:rsid w:val="00063697"/>
    <w:rsid w:val="00066C3E"/>
    <w:rsid w:val="00072EF8"/>
    <w:rsid w:val="0007592F"/>
    <w:rsid w:val="000769DE"/>
    <w:rsid w:val="00086F09"/>
    <w:rsid w:val="00091907"/>
    <w:rsid w:val="00097D84"/>
    <w:rsid w:val="000B26FD"/>
    <w:rsid w:val="000C3B53"/>
    <w:rsid w:val="000D7093"/>
    <w:rsid w:val="000E6969"/>
    <w:rsid w:val="000E7E95"/>
    <w:rsid w:val="00103C45"/>
    <w:rsid w:val="00134278"/>
    <w:rsid w:val="0014758C"/>
    <w:rsid w:val="00183A8B"/>
    <w:rsid w:val="0018607A"/>
    <w:rsid w:val="001904E0"/>
    <w:rsid w:val="001D12F5"/>
    <w:rsid w:val="001E63CB"/>
    <w:rsid w:val="00241BC1"/>
    <w:rsid w:val="002545C8"/>
    <w:rsid w:val="002573A6"/>
    <w:rsid w:val="00272079"/>
    <w:rsid w:val="00284649"/>
    <w:rsid w:val="002A3635"/>
    <w:rsid w:val="002D040D"/>
    <w:rsid w:val="003105EE"/>
    <w:rsid w:val="00335FAB"/>
    <w:rsid w:val="003429B1"/>
    <w:rsid w:val="00353A8A"/>
    <w:rsid w:val="00377815"/>
    <w:rsid w:val="00381EFE"/>
    <w:rsid w:val="00392302"/>
    <w:rsid w:val="003A76E6"/>
    <w:rsid w:val="003B0D9C"/>
    <w:rsid w:val="003B3E8E"/>
    <w:rsid w:val="003D1FB5"/>
    <w:rsid w:val="003D5A9D"/>
    <w:rsid w:val="003D70B9"/>
    <w:rsid w:val="003F00EF"/>
    <w:rsid w:val="00417FDB"/>
    <w:rsid w:val="0044009B"/>
    <w:rsid w:val="00441F2D"/>
    <w:rsid w:val="00450193"/>
    <w:rsid w:val="00466B72"/>
    <w:rsid w:val="00467035"/>
    <w:rsid w:val="00492CEB"/>
    <w:rsid w:val="004A594D"/>
    <w:rsid w:val="004E3162"/>
    <w:rsid w:val="004F306B"/>
    <w:rsid w:val="004F7743"/>
    <w:rsid w:val="005114F6"/>
    <w:rsid w:val="0051410B"/>
    <w:rsid w:val="00524CBE"/>
    <w:rsid w:val="00562A92"/>
    <w:rsid w:val="005630FE"/>
    <w:rsid w:val="0058480B"/>
    <w:rsid w:val="00587A7C"/>
    <w:rsid w:val="005A0568"/>
    <w:rsid w:val="005B2478"/>
    <w:rsid w:val="005D6DDB"/>
    <w:rsid w:val="00604ADD"/>
    <w:rsid w:val="00630E18"/>
    <w:rsid w:val="00640DBD"/>
    <w:rsid w:val="00640F45"/>
    <w:rsid w:val="00643453"/>
    <w:rsid w:val="0064687F"/>
    <w:rsid w:val="00660C90"/>
    <w:rsid w:val="006830F3"/>
    <w:rsid w:val="006B0EE0"/>
    <w:rsid w:val="006D4A4E"/>
    <w:rsid w:val="006E3050"/>
    <w:rsid w:val="006F0AF8"/>
    <w:rsid w:val="007165DD"/>
    <w:rsid w:val="00731433"/>
    <w:rsid w:val="0073669F"/>
    <w:rsid w:val="0073786E"/>
    <w:rsid w:val="00752095"/>
    <w:rsid w:val="00757BB2"/>
    <w:rsid w:val="0078696B"/>
    <w:rsid w:val="00786B3D"/>
    <w:rsid w:val="007A4B89"/>
    <w:rsid w:val="007A65F1"/>
    <w:rsid w:val="007C6300"/>
    <w:rsid w:val="007D38BF"/>
    <w:rsid w:val="007D6C1F"/>
    <w:rsid w:val="007F4DE5"/>
    <w:rsid w:val="00801234"/>
    <w:rsid w:val="0081455C"/>
    <w:rsid w:val="0081530B"/>
    <w:rsid w:val="008243F2"/>
    <w:rsid w:val="00832F0B"/>
    <w:rsid w:val="00850EAE"/>
    <w:rsid w:val="00851E2A"/>
    <w:rsid w:val="00852864"/>
    <w:rsid w:val="00854CA5"/>
    <w:rsid w:val="00864E07"/>
    <w:rsid w:val="008859E6"/>
    <w:rsid w:val="008874A7"/>
    <w:rsid w:val="008A4E60"/>
    <w:rsid w:val="008C24A5"/>
    <w:rsid w:val="008C3793"/>
    <w:rsid w:val="008D7B00"/>
    <w:rsid w:val="008E2D86"/>
    <w:rsid w:val="00903BBE"/>
    <w:rsid w:val="00924231"/>
    <w:rsid w:val="00942F1E"/>
    <w:rsid w:val="0095028E"/>
    <w:rsid w:val="0099344B"/>
    <w:rsid w:val="009B06C1"/>
    <w:rsid w:val="009D1FF6"/>
    <w:rsid w:val="009F1663"/>
    <w:rsid w:val="00A14F58"/>
    <w:rsid w:val="00A41896"/>
    <w:rsid w:val="00A624C2"/>
    <w:rsid w:val="00A63442"/>
    <w:rsid w:val="00A722B0"/>
    <w:rsid w:val="00A733DF"/>
    <w:rsid w:val="00A8774C"/>
    <w:rsid w:val="00A9389F"/>
    <w:rsid w:val="00AE0B89"/>
    <w:rsid w:val="00AE23DA"/>
    <w:rsid w:val="00AF20B5"/>
    <w:rsid w:val="00AF2F7C"/>
    <w:rsid w:val="00B04A9D"/>
    <w:rsid w:val="00B1616A"/>
    <w:rsid w:val="00B30F12"/>
    <w:rsid w:val="00B50E6E"/>
    <w:rsid w:val="00B70690"/>
    <w:rsid w:val="00B73EFE"/>
    <w:rsid w:val="00B8056F"/>
    <w:rsid w:val="00B82DFA"/>
    <w:rsid w:val="00B86070"/>
    <w:rsid w:val="00B92AF4"/>
    <w:rsid w:val="00BC7313"/>
    <w:rsid w:val="00BE08AD"/>
    <w:rsid w:val="00C02743"/>
    <w:rsid w:val="00C041C2"/>
    <w:rsid w:val="00C05BAC"/>
    <w:rsid w:val="00C149F0"/>
    <w:rsid w:val="00C22470"/>
    <w:rsid w:val="00C249F0"/>
    <w:rsid w:val="00C27A00"/>
    <w:rsid w:val="00C5217A"/>
    <w:rsid w:val="00C6237D"/>
    <w:rsid w:val="00C74422"/>
    <w:rsid w:val="00C76333"/>
    <w:rsid w:val="00CC7B38"/>
    <w:rsid w:val="00CF063F"/>
    <w:rsid w:val="00CF373B"/>
    <w:rsid w:val="00CF5242"/>
    <w:rsid w:val="00D3101C"/>
    <w:rsid w:val="00D3611B"/>
    <w:rsid w:val="00D7278B"/>
    <w:rsid w:val="00D853E1"/>
    <w:rsid w:val="00DA489D"/>
    <w:rsid w:val="00DA5503"/>
    <w:rsid w:val="00DD1B39"/>
    <w:rsid w:val="00E22288"/>
    <w:rsid w:val="00E62C67"/>
    <w:rsid w:val="00E64E88"/>
    <w:rsid w:val="00E7257F"/>
    <w:rsid w:val="00E84BC6"/>
    <w:rsid w:val="00EA2167"/>
    <w:rsid w:val="00EB5D2A"/>
    <w:rsid w:val="00ED39AE"/>
    <w:rsid w:val="00ED57F8"/>
    <w:rsid w:val="00EE47E7"/>
    <w:rsid w:val="00F343E9"/>
    <w:rsid w:val="00F5517C"/>
    <w:rsid w:val="00F61073"/>
    <w:rsid w:val="00FA17CD"/>
    <w:rsid w:val="00FA6D39"/>
    <w:rsid w:val="00FB2925"/>
    <w:rsid w:val="00FB3B0D"/>
    <w:rsid w:val="00FC7F96"/>
    <w:rsid w:val="00FE1CC9"/>
    <w:rsid w:val="00FE6195"/>
    <w:rsid w:val="00FF26F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479C2"/>
  <w15:chartTrackingRefBased/>
  <w15:docId w15:val="{634CC0B8-7488-4593-BA35-C12E3989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422"/>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link w:val="Heading3Char"/>
    <w:qFormat/>
    <w:rsid w:val="00EF7B96"/>
    <w:pPr>
      <w:keepNext/>
      <w:spacing w:before="240" w:after="60"/>
      <w:outlineLvl w:val="2"/>
    </w:pPr>
    <w:rPr>
      <w:b/>
      <w:bCs/>
      <w:sz w:val="28"/>
      <w:szCs w:val="28"/>
    </w:rPr>
  </w:style>
  <w:style w:type="paragraph" w:styleId="Heading4">
    <w:name w:val="heading 4"/>
    <w:basedOn w:val="Normal"/>
    <w:next w:val="Normal"/>
    <w:link w:val="Heading4Char"/>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0">
    <w:name w:val="mb-0"/>
    <w:basedOn w:val="Normal"/>
  </w:style>
  <w:style w:type="paragraph" w:customStyle="1" w:styleId="text-muted">
    <w:name w:val="text-muted"/>
    <w:basedOn w:val="Normal"/>
  </w:style>
  <w:style w:type="character" w:customStyle="1" w:styleId="text-mutedCharacter">
    <w:name w:val="text-muted Character"/>
    <w:basedOn w:val="DefaultParagraphFont"/>
  </w:style>
  <w:style w:type="character" w:customStyle="1" w:styleId="d-noned-lg-inline-blocktext-muted">
    <w:name w:val="d-none d-lg-inline-block text-muted"/>
    <w:basedOn w:val="DefaultParagraphFont"/>
  </w:style>
  <w:style w:type="paragraph" w:customStyle="1" w:styleId="mb-2">
    <w:name w:val="mb-2"/>
    <w:basedOn w:val="Normal"/>
    <w:rsid w:val="000E7E95"/>
    <w:pPr>
      <w:spacing w:before="100" w:beforeAutospacing="1" w:after="100" w:afterAutospacing="1"/>
    </w:pPr>
  </w:style>
  <w:style w:type="character" w:styleId="Hyperlink">
    <w:name w:val="Hyperlink"/>
    <w:uiPriority w:val="99"/>
    <w:unhideWhenUsed/>
    <w:rsid w:val="000E7E95"/>
    <w:rPr>
      <w:color w:val="0000FF"/>
      <w:u w:val="single"/>
    </w:rPr>
  </w:style>
  <w:style w:type="paragraph" w:styleId="NormalWeb">
    <w:name w:val="Normal (Web)"/>
    <w:basedOn w:val="Normal"/>
    <w:uiPriority w:val="99"/>
    <w:unhideWhenUsed/>
    <w:rsid w:val="000E7E95"/>
    <w:pPr>
      <w:spacing w:before="100" w:beforeAutospacing="1" w:after="100" w:afterAutospacing="1"/>
    </w:pPr>
  </w:style>
  <w:style w:type="paragraph" w:customStyle="1" w:styleId="mb-3">
    <w:name w:val="mb-3"/>
    <w:basedOn w:val="Normal"/>
    <w:rsid w:val="000E7E95"/>
    <w:pPr>
      <w:spacing w:before="100" w:beforeAutospacing="1" w:after="100" w:afterAutospacing="1"/>
    </w:pPr>
  </w:style>
  <w:style w:type="character" w:customStyle="1" w:styleId="text-muted1">
    <w:name w:val="text-muted1"/>
    <w:basedOn w:val="DefaultParagraphFont"/>
    <w:rsid w:val="000E7E95"/>
  </w:style>
  <w:style w:type="paragraph" w:customStyle="1" w:styleId="list-inline-item">
    <w:name w:val="list-inline-item"/>
    <w:basedOn w:val="Normal"/>
    <w:rsid w:val="000E7E95"/>
    <w:pPr>
      <w:spacing w:before="100" w:beforeAutospacing="1" w:after="100" w:afterAutospacing="1"/>
    </w:pPr>
  </w:style>
  <w:style w:type="character" w:customStyle="1" w:styleId="d-none">
    <w:name w:val="d-none"/>
    <w:basedOn w:val="DefaultParagraphFont"/>
    <w:rsid w:val="000E7E95"/>
  </w:style>
  <w:style w:type="character" w:styleId="FollowedHyperlink">
    <w:name w:val="FollowedHyperlink"/>
    <w:uiPriority w:val="99"/>
    <w:semiHidden/>
    <w:unhideWhenUsed/>
    <w:rsid w:val="0081455C"/>
    <w:rPr>
      <w:color w:val="954F72"/>
      <w:u w:val="single"/>
    </w:rPr>
  </w:style>
  <w:style w:type="character" w:styleId="UnresolvedMention">
    <w:name w:val="Unresolved Mention"/>
    <w:uiPriority w:val="99"/>
    <w:semiHidden/>
    <w:unhideWhenUsed/>
    <w:rsid w:val="0081455C"/>
    <w:rPr>
      <w:color w:val="605E5C"/>
      <w:shd w:val="clear" w:color="auto" w:fill="E1DFDD"/>
    </w:rPr>
  </w:style>
  <w:style w:type="table" w:styleId="TableGrid">
    <w:name w:val="Table Grid"/>
    <w:basedOn w:val="TableNormal"/>
    <w:uiPriority w:val="39"/>
    <w:rsid w:val="002D040D"/>
    <w:rPr>
      <w:rFonts w:ascii="Calibri" w:eastAsia="DengXian" w:hAnsi="Calibri" w:cs="Arial"/>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ondTitle">
    <w:name w:val="Second Title"/>
    <w:basedOn w:val="Normal"/>
    <w:link w:val="SecondTitleChar"/>
    <w:qFormat/>
    <w:rsid w:val="002D040D"/>
    <w:pPr>
      <w:spacing w:line="291" w:lineRule="auto"/>
      <w:jc w:val="both"/>
    </w:pPr>
    <w:rPr>
      <w:rFonts w:ascii="Lato" w:eastAsia="Lato" w:hAnsi="Lato" w:cs="Lato"/>
      <w:b/>
      <w:color w:val="000000"/>
      <w:sz w:val="16"/>
      <w:szCs w:val="16"/>
      <w:lang w:eastAsia="zh-CN"/>
    </w:rPr>
  </w:style>
  <w:style w:type="character" w:customStyle="1" w:styleId="SecondTitleChar">
    <w:name w:val="Second Title Char"/>
    <w:link w:val="SecondTitle"/>
    <w:rsid w:val="002D040D"/>
    <w:rPr>
      <w:rFonts w:ascii="Lato" w:eastAsia="Lato" w:hAnsi="Lato" w:cs="Lato"/>
      <w:b/>
      <w:color w:val="000000"/>
      <w:sz w:val="16"/>
      <w:szCs w:val="16"/>
      <w:lang w:eastAsia="zh-CN"/>
    </w:rPr>
  </w:style>
  <w:style w:type="character" w:customStyle="1" w:styleId="mr1">
    <w:name w:val="mr1"/>
    <w:basedOn w:val="DefaultParagraphFont"/>
    <w:rsid w:val="003D5A9D"/>
  </w:style>
  <w:style w:type="character" w:customStyle="1" w:styleId="visually-hidden">
    <w:name w:val="visually-hidden"/>
    <w:basedOn w:val="DefaultParagraphFont"/>
    <w:rsid w:val="003D5A9D"/>
  </w:style>
  <w:style w:type="character" w:customStyle="1" w:styleId="pvs-entitysupplementary-info">
    <w:name w:val="pvs-entity__supplementary-info"/>
    <w:basedOn w:val="DefaultParagraphFont"/>
    <w:rsid w:val="003D5A9D"/>
  </w:style>
  <w:style w:type="character" w:customStyle="1" w:styleId="t-14">
    <w:name w:val="t-14"/>
    <w:basedOn w:val="DefaultParagraphFont"/>
    <w:rsid w:val="003D5A9D"/>
  </w:style>
  <w:style w:type="character" w:customStyle="1" w:styleId="white-space-pre">
    <w:name w:val="white-space-pre"/>
    <w:basedOn w:val="DefaultParagraphFont"/>
    <w:rsid w:val="003D5A9D"/>
  </w:style>
  <w:style w:type="paragraph" w:customStyle="1" w:styleId="pvs-listitem--with-top-padding">
    <w:name w:val="pvs-list__item--with-top-padding"/>
    <w:basedOn w:val="Normal"/>
    <w:rsid w:val="003D5A9D"/>
    <w:pPr>
      <w:spacing w:before="100" w:beforeAutospacing="1" w:after="100" w:afterAutospacing="1"/>
    </w:pPr>
  </w:style>
  <w:style w:type="character" w:customStyle="1" w:styleId="Heading4Char">
    <w:name w:val="Heading 4 Char"/>
    <w:link w:val="Heading4"/>
    <w:rsid w:val="003D5A9D"/>
    <w:rPr>
      <w:b/>
      <w:bCs/>
      <w:sz w:val="24"/>
      <w:szCs w:val="24"/>
    </w:rPr>
  </w:style>
  <w:style w:type="character" w:customStyle="1" w:styleId="Heading3Char">
    <w:name w:val="Heading 3 Char"/>
    <w:link w:val="Heading3"/>
    <w:rsid w:val="00B04A9D"/>
    <w:rPr>
      <w:b/>
      <w:bCs/>
      <w:sz w:val="28"/>
      <w:szCs w:val="28"/>
    </w:rPr>
  </w:style>
  <w:style w:type="paragraph" w:styleId="Header">
    <w:name w:val="header"/>
    <w:basedOn w:val="Normal"/>
    <w:link w:val="HeaderChar"/>
    <w:uiPriority w:val="99"/>
    <w:unhideWhenUsed/>
    <w:rsid w:val="00A624C2"/>
    <w:pPr>
      <w:tabs>
        <w:tab w:val="center" w:pos="4680"/>
        <w:tab w:val="right" w:pos="9360"/>
      </w:tabs>
    </w:pPr>
  </w:style>
  <w:style w:type="character" w:customStyle="1" w:styleId="HeaderChar">
    <w:name w:val="Header Char"/>
    <w:link w:val="Header"/>
    <w:uiPriority w:val="99"/>
    <w:rsid w:val="00A624C2"/>
    <w:rPr>
      <w:sz w:val="24"/>
      <w:szCs w:val="24"/>
    </w:rPr>
  </w:style>
  <w:style w:type="paragraph" w:styleId="Footer">
    <w:name w:val="footer"/>
    <w:basedOn w:val="Normal"/>
    <w:link w:val="FooterChar"/>
    <w:uiPriority w:val="99"/>
    <w:unhideWhenUsed/>
    <w:rsid w:val="00A624C2"/>
    <w:pPr>
      <w:tabs>
        <w:tab w:val="center" w:pos="4680"/>
        <w:tab w:val="right" w:pos="9360"/>
      </w:tabs>
    </w:pPr>
  </w:style>
  <w:style w:type="character" w:customStyle="1" w:styleId="FooterChar">
    <w:name w:val="Footer Char"/>
    <w:link w:val="Footer"/>
    <w:uiPriority w:val="99"/>
    <w:rsid w:val="00A624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5360">
      <w:bodyDiv w:val="1"/>
      <w:marLeft w:val="0"/>
      <w:marRight w:val="0"/>
      <w:marTop w:val="0"/>
      <w:marBottom w:val="0"/>
      <w:divBdr>
        <w:top w:val="none" w:sz="0" w:space="0" w:color="auto"/>
        <w:left w:val="none" w:sz="0" w:space="0" w:color="auto"/>
        <w:bottom w:val="none" w:sz="0" w:space="0" w:color="auto"/>
        <w:right w:val="none" w:sz="0" w:space="0" w:color="auto"/>
      </w:divBdr>
    </w:div>
    <w:div w:id="106698116">
      <w:bodyDiv w:val="1"/>
      <w:marLeft w:val="0"/>
      <w:marRight w:val="0"/>
      <w:marTop w:val="0"/>
      <w:marBottom w:val="0"/>
      <w:divBdr>
        <w:top w:val="none" w:sz="0" w:space="0" w:color="auto"/>
        <w:left w:val="none" w:sz="0" w:space="0" w:color="auto"/>
        <w:bottom w:val="none" w:sz="0" w:space="0" w:color="auto"/>
        <w:right w:val="none" w:sz="0" w:space="0" w:color="auto"/>
      </w:divBdr>
    </w:div>
    <w:div w:id="114981706">
      <w:bodyDiv w:val="1"/>
      <w:marLeft w:val="0"/>
      <w:marRight w:val="0"/>
      <w:marTop w:val="0"/>
      <w:marBottom w:val="0"/>
      <w:divBdr>
        <w:top w:val="none" w:sz="0" w:space="0" w:color="auto"/>
        <w:left w:val="none" w:sz="0" w:space="0" w:color="auto"/>
        <w:bottom w:val="none" w:sz="0" w:space="0" w:color="auto"/>
        <w:right w:val="none" w:sz="0" w:space="0" w:color="auto"/>
      </w:divBdr>
      <w:divsChild>
        <w:div w:id="360712563">
          <w:marLeft w:val="0"/>
          <w:marRight w:val="0"/>
          <w:marTop w:val="0"/>
          <w:marBottom w:val="0"/>
          <w:divBdr>
            <w:top w:val="none" w:sz="0" w:space="0" w:color="auto"/>
            <w:left w:val="none" w:sz="0" w:space="0" w:color="auto"/>
            <w:bottom w:val="none" w:sz="0" w:space="0" w:color="auto"/>
            <w:right w:val="none" w:sz="0" w:space="0" w:color="auto"/>
          </w:divBdr>
          <w:divsChild>
            <w:div w:id="336272416">
              <w:marLeft w:val="0"/>
              <w:marRight w:val="0"/>
              <w:marTop w:val="0"/>
              <w:marBottom w:val="0"/>
              <w:divBdr>
                <w:top w:val="none" w:sz="0" w:space="0" w:color="auto"/>
                <w:left w:val="none" w:sz="0" w:space="0" w:color="auto"/>
                <w:bottom w:val="none" w:sz="0" w:space="0" w:color="auto"/>
                <w:right w:val="none" w:sz="0" w:space="0" w:color="auto"/>
              </w:divBdr>
              <w:divsChild>
                <w:div w:id="1508406204">
                  <w:marLeft w:val="0"/>
                  <w:marRight w:val="0"/>
                  <w:marTop w:val="0"/>
                  <w:marBottom w:val="0"/>
                  <w:divBdr>
                    <w:top w:val="none" w:sz="0" w:space="0" w:color="auto"/>
                    <w:left w:val="none" w:sz="0" w:space="0" w:color="auto"/>
                    <w:bottom w:val="none" w:sz="0" w:space="0" w:color="auto"/>
                    <w:right w:val="none" w:sz="0" w:space="0" w:color="auto"/>
                  </w:divBdr>
                  <w:divsChild>
                    <w:div w:id="2028092929">
                      <w:marLeft w:val="0"/>
                      <w:marRight w:val="0"/>
                      <w:marTop w:val="0"/>
                      <w:marBottom w:val="0"/>
                      <w:divBdr>
                        <w:top w:val="none" w:sz="0" w:space="0" w:color="auto"/>
                        <w:left w:val="none" w:sz="0" w:space="0" w:color="auto"/>
                        <w:bottom w:val="none" w:sz="0" w:space="0" w:color="auto"/>
                        <w:right w:val="none" w:sz="0" w:space="0" w:color="auto"/>
                      </w:divBdr>
                      <w:divsChild>
                        <w:div w:id="737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1677">
          <w:marLeft w:val="0"/>
          <w:marRight w:val="0"/>
          <w:marTop w:val="0"/>
          <w:marBottom w:val="0"/>
          <w:divBdr>
            <w:top w:val="none" w:sz="0" w:space="0" w:color="auto"/>
            <w:left w:val="none" w:sz="0" w:space="0" w:color="auto"/>
            <w:bottom w:val="none" w:sz="0" w:space="0" w:color="auto"/>
            <w:right w:val="none" w:sz="0" w:space="0" w:color="auto"/>
          </w:divBdr>
        </w:div>
      </w:divsChild>
    </w:div>
    <w:div w:id="445929591">
      <w:bodyDiv w:val="1"/>
      <w:marLeft w:val="0"/>
      <w:marRight w:val="0"/>
      <w:marTop w:val="0"/>
      <w:marBottom w:val="0"/>
      <w:divBdr>
        <w:top w:val="none" w:sz="0" w:space="0" w:color="auto"/>
        <w:left w:val="none" w:sz="0" w:space="0" w:color="auto"/>
        <w:bottom w:val="none" w:sz="0" w:space="0" w:color="auto"/>
        <w:right w:val="none" w:sz="0" w:space="0" w:color="auto"/>
      </w:divBdr>
      <w:divsChild>
        <w:div w:id="236483156">
          <w:marLeft w:val="0"/>
          <w:marRight w:val="0"/>
          <w:marTop w:val="0"/>
          <w:marBottom w:val="0"/>
          <w:divBdr>
            <w:top w:val="none" w:sz="0" w:space="0" w:color="auto"/>
            <w:left w:val="none" w:sz="0" w:space="0" w:color="auto"/>
            <w:bottom w:val="none" w:sz="0" w:space="0" w:color="auto"/>
            <w:right w:val="none" w:sz="0" w:space="0" w:color="auto"/>
          </w:divBdr>
          <w:divsChild>
            <w:div w:id="1868518229">
              <w:marLeft w:val="0"/>
              <w:marRight w:val="0"/>
              <w:marTop w:val="0"/>
              <w:marBottom w:val="0"/>
              <w:divBdr>
                <w:top w:val="none" w:sz="0" w:space="0" w:color="auto"/>
                <w:left w:val="none" w:sz="0" w:space="0" w:color="auto"/>
                <w:bottom w:val="none" w:sz="0" w:space="0" w:color="auto"/>
                <w:right w:val="none" w:sz="0" w:space="0" w:color="auto"/>
              </w:divBdr>
              <w:divsChild>
                <w:div w:id="1663042176">
                  <w:marLeft w:val="0"/>
                  <w:marRight w:val="0"/>
                  <w:marTop w:val="0"/>
                  <w:marBottom w:val="0"/>
                  <w:divBdr>
                    <w:top w:val="none" w:sz="0" w:space="0" w:color="auto"/>
                    <w:left w:val="none" w:sz="0" w:space="0" w:color="auto"/>
                    <w:bottom w:val="none" w:sz="0" w:space="0" w:color="auto"/>
                    <w:right w:val="none" w:sz="0" w:space="0" w:color="auto"/>
                  </w:divBdr>
                  <w:divsChild>
                    <w:div w:id="1755591035">
                      <w:marLeft w:val="0"/>
                      <w:marRight w:val="0"/>
                      <w:marTop w:val="0"/>
                      <w:marBottom w:val="0"/>
                      <w:divBdr>
                        <w:top w:val="none" w:sz="0" w:space="0" w:color="auto"/>
                        <w:left w:val="none" w:sz="0" w:space="0" w:color="auto"/>
                        <w:bottom w:val="none" w:sz="0" w:space="0" w:color="auto"/>
                        <w:right w:val="none" w:sz="0" w:space="0" w:color="auto"/>
                      </w:divBdr>
                      <w:divsChild>
                        <w:div w:id="1887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457704">
          <w:marLeft w:val="0"/>
          <w:marRight w:val="0"/>
          <w:marTop w:val="0"/>
          <w:marBottom w:val="0"/>
          <w:divBdr>
            <w:top w:val="none" w:sz="0" w:space="0" w:color="auto"/>
            <w:left w:val="none" w:sz="0" w:space="0" w:color="auto"/>
            <w:bottom w:val="none" w:sz="0" w:space="0" w:color="auto"/>
            <w:right w:val="none" w:sz="0" w:space="0" w:color="auto"/>
          </w:divBdr>
        </w:div>
      </w:divsChild>
    </w:div>
    <w:div w:id="491608700">
      <w:bodyDiv w:val="1"/>
      <w:marLeft w:val="0"/>
      <w:marRight w:val="0"/>
      <w:marTop w:val="0"/>
      <w:marBottom w:val="0"/>
      <w:divBdr>
        <w:top w:val="none" w:sz="0" w:space="0" w:color="auto"/>
        <w:left w:val="none" w:sz="0" w:space="0" w:color="auto"/>
        <w:bottom w:val="none" w:sz="0" w:space="0" w:color="auto"/>
        <w:right w:val="none" w:sz="0" w:space="0" w:color="auto"/>
      </w:divBdr>
    </w:div>
    <w:div w:id="583879366">
      <w:bodyDiv w:val="1"/>
      <w:marLeft w:val="0"/>
      <w:marRight w:val="0"/>
      <w:marTop w:val="0"/>
      <w:marBottom w:val="0"/>
      <w:divBdr>
        <w:top w:val="none" w:sz="0" w:space="0" w:color="auto"/>
        <w:left w:val="none" w:sz="0" w:space="0" w:color="auto"/>
        <w:bottom w:val="none" w:sz="0" w:space="0" w:color="auto"/>
        <w:right w:val="none" w:sz="0" w:space="0" w:color="auto"/>
      </w:divBdr>
    </w:div>
    <w:div w:id="650983497">
      <w:bodyDiv w:val="1"/>
      <w:marLeft w:val="0"/>
      <w:marRight w:val="0"/>
      <w:marTop w:val="0"/>
      <w:marBottom w:val="0"/>
      <w:divBdr>
        <w:top w:val="none" w:sz="0" w:space="0" w:color="auto"/>
        <w:left w:val="none" w:sz="0" w:space="0" w:color="auto"/>
        <w:bottom w:val="none" w:sz="0" w:space="0" w:color="auto"/>
        <w:right w:val="none" w:sz="0" w:space="0" w:color="auto"/>
      </w:divBdr>
    </w:div>
    <w:div w:id="1061095072">
      <w:bodyDiv w:val="1"/>
      <w:marLeft w:val="0"/>
      <w:marRight w:val="0"/>
      <w:marTop w:val="0"/>
      <w:marBottom w:val="0"/>
      <w:divBdr>
        <w:top w:val="none" w:sz="0" w:space="0" w:color="auto"/>
        <w:left w:val="none" w:sz="0" w:space="0" w:color="auto"/>
        <w:bottom w:val="none" w:sz="0" w:space="0" w:color="auto"/>
        <w:right w:val="none" w:sz="0" w:space="0" w:color="auto"/>
      </w:divBdr>
      <w:divsChild>
        <w:div w:id="102267742">
          <w:marLeft w:val="0"/>
          <w:marRight w:val="0"/>
          <w:marTop w:val="0"/>
          <w:marBottom w:val="0"/>
          <w:divBdr>
            <w:top w:val="none" w:sz="0" w:space="0" w:color="auto"/>
            <w:left w:val="none" w:sz="0" w:space="0" w:color="auto"/>
            <w:bottom w:val="none" w:sz="0" w:space="0" w:color="auto"/>
            <w:right w:val="none" w:sz="0" w:space="0" w:color="auto"/>
          </w:divBdr>
          <w:divsChild>
            <w:div w:id="2089039179">
              <w:marLeft w:val="-225"/>
              <w:marRight w:val="-225"/>
              <w:marTop w:val="0"/>
              <w:marBottom w:val="0"/>
              <w:divBdr>
                <w:top w:val="none" w:sz="0" w:space="0" w:color="auto"/>
                <w:left w:val="none" w:sz="0" w:space="0" w:color="auto"/>
                <w:bottom w:val="none" w:sz="0" w:space="0" w:color="auto"/>
                <w:right w:val="none" w:sz="0" w:space="0" w:color="auto"/>
              </w:divBdr>
              <w:divsChild>
                <w:div w:id="232128527">
                  <w:marLeft w:val="0"/>
                  <w:marRight w:val="0"/>
                  <w:marTop w:val="0"/>
                  <w:marBottom w:val="0"/>
                  <w:divBdr>
                    <w:top w:val="none" w:sz="0" w:space="0" w:color="auto"/>
                    <w:left w:val="none" w:sz="0" w:space="0" w:color="auto"/>
                    <w:bottom w:val="none" w:sz="0" w:space="0" w:color="auto"/>
                    <w:right w:val="none" w:sz="0" w:space="0" w:color="auto"/>
                  </w:divBdr>
                </w:div>
                <w:div w:id="508251774">
                  <w:marLeft w:val="0"/>
                  <w:marRight w:val="0"/>
                  <w:marTop w:val="0"/>
                  <w:marBottom w:val="0"/>
                  <w:divBdr>
                    <w:top w:val="none" w:sz="0" w:space="0" w:color="auto"/>
                    <w:left w:val="none" w:sz="0" w:space="0" w:color="auto"/>
                    <w:bottom w:val="none" w:sz="0" w:space="0" w:color="auto"/>
                    <w:right w:val="none" w:sz="0" w:space="0" w:color="auto"/>
                  </w:divBdr>
                </w:div>
                <w:div w:id="1296717384">
                  <w:marLeft w:val="0"/>
                  <w:marRight w:val="0"/>
                  <w:marTop w:val="0"/>
                  <w:marBottom w:val="0"/>
                  <w:divBdr>
                    <w:top w:val="none" w:sz="0" w:space="0" w:color="auto"/>
                    <w:left w:val="none" w:sz="0" w:space="0" w:color="auto"/>
                    <w:bottom w:val="none" w:sz="0" w:space="0" w:color="auto"/>
                    <w:right w:val="none" w:sz="0" w:space="0" w:color="auto"/>
                  </w:divBdr>
                </w:div>
                <w:div w:id="1380739533">
                  <w:marLeft w:val="0"/>
                  <w:marRight w:val="0"/>
                  <w:marTop w:val="0"/>
                  <w:marBottom w:val="0"/>
                  <w:divBdr>
                    <w:top w:val="none" w:sz="0" w:space="0" w:color="auto"/>
                    <w:left w:val="none" w:sz="0" w:space="0" w:color="auto"/>
                    <w:bottom w:val="none" w:sz="0" w:space="0" w:color="auto"/>
                    <w:right w:val="none" w:sz="0" w:space="0" w:color="auto"/>
                  </w:divBdr>
                </w:div>
                <w:div w:id="1454402432">
                  <w:marLeft w:val="0"/>
                  <w:marRight w:val="0"/>
                  <w:marTop w:val="0"/>
                  <w:marBottom w:val="0"/>
                  <w:divBdr>
                    <w:top w:val="none" w:sz="0" w:space="0" w:color="auto"/>
                    <w:left w:val="none" w:sz="0" w:space="0" w:color="auto"/>
                    <w:bottom w:val="none" w:sz="0" w:space="0" w:color="auto"/>
                    <w:right w:val="none" w:sz="0" w:space="0" w:color="auto"/>
                  </w:divBdr>
                </w:div>
                <w:div w:id="1472021998">
                  <w:marLeft w:val="0"/>
                  <w:marRight w:val="0"/>
                  <w:marTop w:val="0"/>
                  <w:marBottom w:val="0"/>
                  <w:divBdr>
                    <w:top w:val="none" w:sz="0" w:space="0" w:color="auto"/>
                    <w:left w:val="none" w:sz="0" w:space="0" w:color="auto"/>
                    <w:bottom w:val="none" w:sz="0" w:space="0" w:color="auto"/>
                    <w:right w:val="none" w:sz="0" w:space="0" w:color="auto"/>
                  </w:divBdr>
                </w:div>
                <w:div w:id="1506170662">
                  <w:marLeft w:val="0"/>
                  <w:marRight w:val="0"/>
                  <w:marTop w:val="0"/>
                  <w:marBottom w:val="0"/>
                  <w:divBdr>
                    <w:top w:val="none" w:sz="0" w:space="0" w:color="auto"/>
                    <w:left w:val="none" w:sz="0" w:space="0" w:color="auto"/>
                    <w:bottom w:val="none" w:sz="0" w:space="0" w:color="auto"/>
                    <w:right w:val="none" w:sz="0" w:space="0" w:color="auto"/>
                  </w:divBdr>
                </w:div>
                <w:div w:id="1757819866">
                  <w:marLeft w:val="0"/>
                  <w:marRight w:val="0"/>
                  <w:marTop w:val="0"/>
                  <w:marBottom w:val="0"/>
                  <w:divBdr>
                    <w:top w:val="none" w:sz="0" w:space="0" w:color="auto"/>
                    <w:left w:val="none" w:sz="0" w:space="0" w:color="auto"/>
                    <w:bottom w:val="none" w:sz="0" w:space="0" w:color="auto"/>
                    <w:right w:val="none" w:sz="0" w:space="0" w:color="auto"/>
                  </w:divBdr>
                </w:div>
                <w:div w:id="1922371196">
                  <w:marLeft w:val="0"/>
                  <w:marRight w:val="0"/>
                  <w:marTop w:val="0"/>
                  <w:marBottom w:val="0"/>
                  <w:divBdr>
                    <w:top w:val="none" w:sz="0" w:space="0" w:color="auto"/>
                    <w:left w:val="none" w:sz="0" w:space="0" w:color="auto"/>
                    <w:bottom w:val="none" w:sz="0" w:space="0" w:color="auto"/>
                    <w:right w:val="none" w:sz="0" w:space="0" w:color="auto"/>
                  </w:divBdr>
                  <w:divsChild>
                    <w:div w:id="14892953">
                      <w:marLeft w:val="0"/>
                      <w:marRight w:val="0"/>
                      <w:marTop w:val="0"/>
                      <w:marBottom w:val="0"/>
                      <w:divBdr>
                        <w:top w:val="none" w:sz="0" w:space="0" w:color="auto"/>
                        <w:left w:val="none" w:sz="0" w:space="0" w:color="auto"/>
                        <w:bottom w:val="none" w:sz="0" w:space="0" w:color="auto"/>
                        <w:right w:val="none" w:sz="0" w:space="0" w:color="auto"/>
                      </w:divBdr>
                      <w:divsChild>
                        <w:div w:id="359550000">
                          <w:marLeft w:val="-225"/>
                          <w:marRight w:val="-225"/>
                          <w:marTop w:val="0"/>
                          <w:marBottom w:val="0"/>
                          <w:divBdr>
                            <w:top w:val="none" w:sz="0" w:space="0" w:color="auto"/>
                            <w:left w:val="none" w:sz="0" w:space="0" w:color="auto"/>
                            <w:bottom w:val="none" w:sz="0" w:space="0" w:color="auto"/>
                            <w:right w:val="none" w:sz="0" w:space="0" w:color="auto"/>
                          </w:divBdr>
                        </w:div>
                        <w:div w:id="1726562432">
                          <w:marLeft w:val="0"/>
                          <w:marRight w:val="0"/>
                          <w:marTop w:val="0"/>
                          <w:marBottom w:val="0"/>
                          <w:divBdr>
                            <w:top w:val="none" w:sz="0" w:space="0" w:color="auto"/>
                            <w:left w:val="none" w:sz="0" w:space="0" w:color="auto"/>
                            <w:bottom w:val="none" w:sz="0" w:space="0" w:color="auto"/>
                            <w:right w:val="none" w:sz="0" w:space="0" w:color="auto"/>
                          </w:divBdr>
                        </w:div>
                      </w:divsChild>
                    </w:div>
                    <w:div w:id="58137242">
                      <w:marLeft w:val="0"/>
                      <w:marRight w:val="0"/>
                      <w:marTop w:val="0"/>
                      <w:marBottom w:val="0"/>
                      <w:divBdr>
                        <w:top w:val="none" w:sz="0" w:space="0" w:color="auto"/>
                        <w:left w:val="none" w:sz="0" w:space="0" w:color="auto"/>
                        <w:bottom w:val="none" w:sz="0" w:space="0" w:color="auto"/>
                        <w:right w:val="none" w:sz="0" w:space="0" w:color="auto"/>
                      </w:divBdr>
                      <w:divsChild>
                        <w:div w:id="295451098">
                          <w:marLeft w:val="0"/>
                          <w:marRight w:val="0"/>
                          <w:marTop w:val="0"/>
                          <w:marBottom w:val="0"/>
                          <w:divBdr>
                            <w:top w:val="none" w:sz="0" w:space="0" w:color="auto"/>
                            <w:left w:val="none" w:sz="0" w:space="0" w:color="auto"/>
                            <w:bottom w:val="none" w:sz="0" w:space="0" w:color="auto"/>
                            <w:right w:val="none" w:sz="0" w:space="0" w:color="auto"/>
                          </w:divBdr>
                        </w:div>
                        <w:div w:id="1720204366">
                          <w:marLeft w:val="-225"/>
                          <w:marRight w:val="-225"/>
                          <w:marTop w:val="0"/>
                          <w:marBottom w:val="0"/>
                          <w:divBdr>
                            <w:top w:val="none" w:sz="0" w:space="0" w:color="auto"/>
                            <w:left w:val="none" w:sz="0" w:space="0" w:color="auto"/>
                            <w:bottom w:val="none" w:sz="0" w:space="0" w:color="auto"/>
                            <w:right w:val="none" w:sz="0" w:space="0" w:color="auto"/>
                          </w:divBdr>
                        </w:div>
                      </w:divsChild>
                    </w:div>
                    <w:div w:id="76293095">
                      <w:marLeft w:val="0"/>
                      <w:marRight w:val="0"/>
                      <w:marTop w:val="0"/>
                      <w:marBottom w:val="0"/>
                      <w:divBdr>
                        <w:top w:val="none" w:sz="0" w:space="0" w:color="auto"/>
                        <w:left w:val="none" w:sz="0" w:space="0" w:color="auto"/>
                        <w:bottom w:val="none" w:sz="0" w:space="0" w:color="auto"/>
                        <w:right w:val="none" w:sz="0" w:space="0" w:color="auto"/>
                      </w:divBdr>
                      <w:divsChild>
                        <w:div w:id="14038764">
                          <w:marLeft w:val="0"/>
                          <w:marRight w:val="0"/>
                          <w:marTop w:val="0"/>
                          <w:marBottom w:val="0"/>
                          <w:divBdr>
                            <w:top w:val="none" w:sz="0" w:space="0" w:color="auto"/>
                            <w:left w:val="none" w:sz="0" w:space="0" w:color="auto"/>
                            <w:bottom w:val="none" w:sz="0" w:space="0" w:color="auto"/>
                            <w:right w:val="none" w:sz="0" w:space="0" w:color="auto"/>
                          </w:divBdr>
                        </w:div>
                        <w:div w:id="619070936">
                          <w:marLeft w:val="-225"/>
                          <w:marRight w:val="-225"/>
                          <w:marTop w:val="0"/>
                          <w:marBottom w:val="0"/>
                          <w:divBdr>
                            <w:top w:val="none" w:sz="0" w:space="0" w:color="auto"/>
                            <w:left w:val="none" w:sz="0" w:space="0" w:color="auto"/>
                            <w:bottom w:val="none" w:sz="0" w:space="0" w:color="auto"/>
                            <w:right w:val="none" w:sz="0" w:space="0" w:color="auto"/>
                          </w:divBdr>
                        </w:div>
                      </w:divsChild>
                    </w:div>
                    <w:div w:id="79186061">
                      <w:marLeft w:val="0"/>
                      <w:marRight w:val="0"/>
                      <w:marTop w:val="0"/>
                      <w:marBottom w:val="0"/>
                      <w:divBdr>
                        <w:top w:val="none" w:sz="0" w:space="0" w:color="auto"/>
                        <w:left w:val="none" w:sz="0" w:space="0" w:color="auto"/>
                        <w:bottom w:val="none" w:sz="0" w:space="0" w:color="auto"/>
                        <w:right w:val="none" w:sz="0" w:space="0" w:color="auto"/>
                      </w:divBdr>
                      <w:divsChild>
                        <w:div w:id="942037455">
                          <w:marLeft w:val="-225"/>
                          <w:marRight w:val="-225"/>
                          <w:marTop w:val="0"/>
                          <w:marBottom w:val="0"/>
                          <w:divBdr>
                            <w:top w:val="none" w:sz="0" w:space="0" w:color="auto"/>
                            <w:left w:val="none" w:sz="0" w:space="0" w:color="auto"/>
                            <w:bottom w:val="none" w:sz="0" w:space="0" w:color="auto"/>
                            <w:right w:val="none" w:sz="0" w:space="0" w:color="auto"/>
                          </w:divBdr>
                        </w:div>
                        <w:div w:id="1899317100">
                          <w:marLeft w:val="0"/>
                          <w:marRight w:val="0"/>
                          <w:marTop w:val="0"/>
                          <w:marBottom w:val="0"/>
                          <w:divBdr>
                            <w:top w:val="none" w:sz="0" w:space="0" w:color="auto"/>
                            <w:left w:val="none" w:sz="0" w:space="0" w:color="auto"/>
                            <w:bottom w:val="none" w:sz="0" w:space="0" w:color="auto"/>
                            <w:right w:val="none" w:sz="0" w:space="0" w:color="auto"/>
                          </w:divBdr>
                        </w:div>
                      </w:divsChild>
                    </w:div>
                    <w:div w:id="159930856">
                      <w:marLeft w:val="0"/>
                      <w:marRight w:val="0"/>
                      <w:marTop w:val="0"/>
                      <w:marBottom w:val="0"/>
                      <w:divBdr>
                        <w:top w:val="none" w:sz="0" w:space="0" w:color="auto"/>
                        <w:left w:val="none" w:sz="0" w:space="0" w:color="auto"/>
                        <w:bottom w:val="none" w:sz="0" w:space="0" w:color="auto"/>
                        <w:right w:val="none" w:sz="0" w:space="0" w:color="auto"/>
                      </w:divBdr>
                      <w:divsChild>
                        <w:div w:id="213082316">
                          <w:marLeft w:val="0"/>
                          <w:marRight w:val="0"/>
                          <w:marTop w:val="0"/>
                          <w:marBottom w:val="0"/>
                          <w:divBdr>
                            <w:top w:val="none" w:sz="0" w:space="0" w:color="auto"/>
                            <w:left w:val="none" w:sz="0" w:space="0" w:color="auto"/>
                            <w:bottom w:val="none" w:sz="0" w:space="0" w:color="auto"/>
                            <w:right w:val="none" w:sz="0" w:space="0" w:color="auto"/>
                          </w:divBdr>
                        </w:div>
                        <w:div w:id="1460955981">
                          <w:marLeft w:val="-225"/>
                          <w:marRight w:val="-225"/>
                          <w:marTop w:val="0"/>
                          <w:marBottom w:val="0"/>
                          <w:divBdr>
                            <w:top w:val="none" w:sz="0" w:space="0" w:color="auto"/>
                            <w:left w:val="none" w:sz="0" w:space="0" w:color="auto"/>
                            <w:bottom w:val="none" w:sz="0" w:space="0" w:color="auto"/>
                            <w:right w:val="none" w:sz="0" w:space="0" w:color="auto"/>
                          </w:divBdr>
                        </w:div>
                      </w:divsChild>
                    </w:div>
                    <w:div w:id="253785913">
                      <w:marLeft w:val="0"/>
                      <w:marRight w:val="0"/>
                      <w:marTop w:val="0"/>
                      <w:marBottom w:val="0"/>
                      <w:divBdr>
                        <w:top w:val="none" w:sz="0" w:space="0" w:color="auto"/>
                        <w:left w:val="none" w:sz="0" w:space="0" w:color="auto"/>
                        <w:bottom w:val="none" w:sz="0" w:space="0" w:color="auto"/>
                        <w:right w:val="none" w:sz="0" w:space="0" w:color="auto"/>
                      </w:divBdr>
                      <w:divsChild>
                        <w:div w:id="1465390591">
                          <w:marLeft w:val="-225"/>
                          <w:marRight w:val="-225"/>
                          <w:marTop w:val="0"/>
                          <w:marBottom w:val="0"/>
                          <w:divBdr>
                            <w:top w:val="none" w:sz="0" w:space="0" w:color="auto"/>
                            <w:left w:val="none" w:sz="0" w:space="0" w:color="auto"/>
                            <w:bottom w:val="none" w:sz="0" w:space="0" w:color="auto"/>
                            <w:right w:val="none" w:sz="0" w:space="0" w:color="auto"/>
                          </w:divBdr>
                        </w:div>
                        <w:div w:id="1516841967">
                          <w:marLeft w:val="0"/>
                          <w:marRight w:val="0"/>
                          <w:marTop w:val="0"/>
                          <w:marBottom w:val="0"/>
                          <w:divBdr>
                            <w:top w:val="none" w:sz="0" w:space="0" w:color="auto"/>
                            <w:left w:val="none" w:sz="0" w:space="0" w:color="auto"/>
                            <w:bottom w:val="none" w:sz="0" w:space="0" w:color="auto"/>
                            <w:right w:val="none" w:sz="0" w:space="0" w:color="auto"/>
                          </w:divBdr>
                        </w:div>
                      </w:divsChild>
                    </w:div>
                    <w:div w:id="259143179">
                      <w:marLeft w:val="0"/>
                      <w:marRight w:val="0"/>
                      <w:marTop w:val="0"/>
                      <w:marBottom w:val="0"/>
                      <w:divBdr>
                        <w:top w:val="none" w:sz="0" w:space="0" w:color="auto"/>
                        <w:left w:val="none" w:sz="0" w:space="0" w:color="auto"/>
                        <w:bottom w:val="none" w:sz="0" w:space="0" w:color="auto"/>
                        <w:right w:val="none" w:sz="0" w:space="0" w:color="auto"/>
                      </w:divBdr>
                      <w:divsChild>
                        <w:div w:id="908618313">
                          <w:marLeft w:val="0"/>
                          <w:marRight w:val="0"/>
                          <w:marTop w:val="0"/>
                          <w:marBottom w:val="0"/>
                          <w:divBdr>
                            <w:top w:val="none" w:sz="0" w:space="0" w:color="auto"/>
                            <w:left w:val="none" w:sz="0" w:space="0" w:color="auto"/>
                            <w:bottom w:val="none" w:sz="0" w:space="0" w:color="auto"/>
                            <w:right w:val="none" w:sz="0" w:space="0" w:color="auto"/>
                          </w:divBdr>
                        </w:div>
                        <w:div w:id="1727215241">
                          <w:marLeft w:val="-225"/>
                          <w:marRight w:val="-225"/>
                          <w:marTop w:val="0"/>
                          <w:marBottom w:val="0"/>
                          <w:divBdr>
                            <w:top w:val="none" w:sz="0" w:space="0" w:color="auto"/>
                            <w:left w:val="none" w:sz="0" w:space="0" w:color="auto"/>
                            <w:bottom w:val="none" w:sz="0" w:space="0" w:color="auto"/>
                            <w:right w:val="none" w:sz="0" w:space="0" w:color="auto"/>
                          </w:divBdr>
                        </w:div>
                      </w:divsChild>
                    </w:div>
                    <w:div w:id="451441625">
                      <w:marLeft w:val="0"/>
                      <w:marRight w:val="0"/>
                      <w:marTop w:val="0"/>
                      <w:marBottom w:val="0"/>
                      <w:divBdr>
                        <w:top w:val="none" w:sz="0" w:space="0" w:color="auto"/>
                        <w:left w:val="none" w:sz="0" w:space="0" w:color="auto"/>
                        <w:bottom w:val="none" w:sz="0" w:space="0" w:color="auto"/>
                        <w:right w:val="none" w:sz="0" w:space="0" w:color="auto"/>
                      </w:divBdr>
                      <w:divsChild>
                        <w:div w:id="1839230560">
                          <w:marLeft w:val="-225"/>
                          <w:marRight w:val="-225"/>
                          <w:marTop w:val="0"/>
                          <w:marBottom w:val="0"/>
                          <w:divBdr>
                            <w:top w:val="none" w:sz="0" w:space="0" w:color="auto"/>
                            <w:left w:val="none" w:sz="0" w:space="0" w:color="auto"/>
                            <w:bottom w:val="none" w:sz="0" w:space="0" w:color="auto"/>
                            <w:right w:val="none" w:sz="0" w:space="0" w:color="auto"/>
                          </w:divBdr>
                        </w:div>
                        <w:div w:id="1871916313">
                          <w:marLeft w:val="0"/>
                          <w:marRight w:val="0"/>
                          <w:marTop w:val="0"/>
                          <w:marBottom w:val="0"/>
                          <w:divBdr>
                            <w:top w:val="none" w:sz="0" w:space="0" w:color="auto"/>
                            <w:left w:val="none" w:sz="0" w:space="0" w:color="auto"/>
                            <w:bottom w:val="none" w:sz="0" w:space="0" w:color="auto"/>
                            <w:right w:val="none" w:sz="0" w:space="0" w:color="auto"/>
                          </w:divBdr>
                        </w:div>
                      </w:divsChild>
                    </w:div>
                    <w:div w:id="455753663">
                      <w:marLeft w:val="0"/>
                      <w:marRight w:val="0"/>
                      <w:marTop w:val="0"/>
                      <w:marBottom w:val="0"/>
                      <w:divBdr>
                        <w:top w:val="none" w:sz="0" w:space="0" w:color="auto"/>
                        <w:left w:val="none" w:sz="0" w:space="0" w:color="auto"/>
                        <w:bottom w:val="none" w:sz="0" w:space="0" w:color="auto"/>
                        <w:right w:val="none" w:sz="0" w:space="0" w:color="auto"/>
                      </w:divBdr>
                      <w:divsChild>
                        <w:div w:id="311297542">
                          <w:marLeft w:val="0"/>
                          <w:marRight w:val="0"/>
                          <w:marTop w:val="0"/>
                          <w:marBottom w:val="0"/>
                          <w:divBdr>
                            <w:top w:val="none" w:sz="0" w:space="0" w:color="auto"/>
                            <w:left w:val="none" w:sz="0" w:space="0" w:color="auto"/>
                            <w:bottom w:val="none" w:sz="0" w:space="0" w:color="auto"/>
                            <w:right w:val="none" w:sz="0" w:space="0" w:color="auto"/>
                          </w:divBdr>
                        </w:div>
                        <w:div w:id="311913423">
                          <w:marLeft w:val="-225"/>
                          <w:marRight w:val="-225"/>
                          <w:marTop w:val="0"/>
                          <w:marBottom w:val="0"/>
                          <w:divBdr>
                            <w:top w:val="none" w:sz="0" w:space="0" w:color="auto"/>
                            <w:left w:val="none" w:sz="0" w:space="0" w:color="auto"/>
                            <w:bottom w:val="none" w:sz="0" w:space="0" w:color="auto"/>
                            <w:right w:val="none" w:sz="0" w:space="0" w:color="auto"/>
                          </w:divBdr>
                        </w:div>
                      </w:divsChild>
                    </w:div>
                    <w:div w:id="645352122">
                      <w:marLeft w:val="0"/>
                      <w:marRight w:val="0"/>
                      <w:marTop w:val="0"/>
                      <w:marBottom w:val="0"/>
                      <w:divBdr>
                        <w:top w:val="none" w:sz="0" w:space="0" w:color="auto"/>
                        <w:left w:val="none" w:sz="0" w:space="0" w:color="auto"/>
                        <w:bottom w:val="none" w:sz="0" w:space="0" w:color="auto"/>
                        <w:right w:val="none" w:sz="0" w:space="0" w:color="auto"/>
                      </w:divBdr>
                      <w:divsChild>
                        <w:div w:id="773403193">
                          <w:marLeft w:val="-225"/>
                          <w:marRight w:val="-225"/>
                          <w:marTop w:val="0"/>
                          <w:marBottom w:val="0"/>
                          <w:divBdr>
                            <w:top w:val="none" w:sz="0" w:space="0" w:color="auto"/>
                            <w:left w:val="none" w:sz="0" w:space="0" w:color="auto"/>
                            <w:bottom w:val="none" w:sz="0" w:space="0" w:color="auto"/>
                            <w:right w:val="none" w:sz="0" w:space="0" w:color="auto"/>
                          </w:divBdr>
                        </w:div>
                        <w:div w:id="947272409">
                          <w:marLeft w:val="0"/>
                          <w:marRight w:val="0"/>
                          <w:marTop w:val="0"/>
                          <w:marBottom w:val="0"/>
                          <w:divBdr>
                            <w:top w:val="none" w:sz="0" w:space="0" w:color="auto"/>
                            <w:left w:val="none" w:sz="0" w:space="0" w:color="auto"/>
                            <w:bottom w:val="none" w:sz="0" w:space="0" w:color="auto"/>
                            <w:right w:val="none" w:sz="0" w:space="0" w:color="auto"/>
                          </w:divBdr>
                        </w:div>
                      </w:divsChild>
                    </w:div>
                    <w:div w:id="717897630">
                      <w:marLeft w:val="0"/>
                      <w:marRight w:val="0"/>
                      <w:marTop w:val="0"/>
                      <w:marBottom w:val="0"/>
                      <w:divBdr>
                        <w:top w:val="none" w:sz="0" w:space="0" w:color="auto"/>
                        <w:left w:val="none" w:sz="0" w:space="0" w:color="auto"/>
                        <w:bottom w:val="none" w:sz="0" w:space="0" w:color="auto"/>
                        <w:right w:val="none" w:sz="0" w:space="0" w:color="auto"/>
                      </w:divBdr>
                      <w:divsChild>
                        <w:div w:id="48501656">
                          <w:marLeft w:val="0"/>
                          <w:marRight w:val="0"/>
                          <w:marTop w:val="0"/>
                          <w:marBottom w:val="0"/>
                          <w:divBdr>
                            <w:top w:val="none" w:sz="0" w:space="0" w:color="auto"/>
                            <w:left w:val="none" w:sz="0" w:space="0" w:color="auto"/>
                            <w:bottom w:val="none" w:sz="0" w:space="0" w:color="auto"/>
                            <w:right w:val="none" w:sz="0" w:space="0" w:color="auto"/>
                          </w:divBdr>
                        </w:div>
                        <w:div w:id="64842092">
                          <w:marLeft w:val="-225"/>
                          <w:marRight w:val="-225"/>
                          <w:marTop w:val="0"/>
                          <w:marBottom w:val="0"/>
                          <w:divBdr>
                            <w:top w:val="none" w:sz="0" w:space="0" w:color="auto"/>
                            <w:left w:val="none" w:sz="0" w:space="0" w:color="auto"/>
                            <w:bottom w:val="none" w:sz="0" w:space="0" w:color="auto"/>
                            <w:right w:val="none" w:sz="0" w:space="0" w:color="auto"/>
                          </w:divBdr>
                        </w:div>
                      </w:divsChild>
                    </w:div>
                    <w:div w:id="944191592">
                      <w:marLeft w:val="0"/>
                      <w:marRight w:val="0"/>
                      <w:marTop w:val="0"/>
                      <w:marBottom w:val="0"/>
                      <w:divBdr>
                        <w:top w:val="none" w:sz="0" w:space="0" w:color="auto"/>
                        <w:left w:val="none" w:sz="0" w:space="0" w:color="auto"/>
                        <w:bottom w:val="none" w:sz="0" w:space="0" w:color="auto"/>
                        <w:right w:val="none" w:sz="0" w:space="0" w:color="auto"/>
                      </w:divBdr>
                      <w:divsChild>
                        <w:div w:id="158932962">
                          <w:marLeft w:val="0"/>
                          <w:marRight w:val="0"/>
                          <w:marTop w:val="0"/>
                          <w:marBottom w:val="0"/>
                          <w:divBdr>
                            <w:top w:val="none" w:sz="0" w:space="0" w:color="auto"/>
                            <w:left w:val="none" w:sz="0" w:space="0" w:color="auto"/>
                            <w:bottom w:val="none" w:sz="0" w:space="0" w:color="auto"/>
                            <w:right w:val="none" w:sz="0" w:space="0" w:color="auto"/>
                          </w:divBdr>
                        </w:div>
                        <w:div w:id="1494906118">
                          <w:marLeft w:val="-225"/>
                          <w:marRight w:val="-225"/>
                          <w:marTop w:val="0"/>
                          <w:marBottom w:val="0"/>
                          <w:divBdr>
                            <w:top w:val="none" w:sz="0" w:space="0" w:color="auto"/>
                            <w:left w:val="none" w:sz="0" w:space="0" w:color="auto"/>
                            <w:bottom w:val="none" w:sz="0" w:space="0" w:color="auto"/>
                            <w:right w:val="none" w:sz="0" w:space="0" w:color="auto"/>
                          </w:divBdr>
                        </w:div>
                      </w:divsChild>
                    </w:div>
                    <w:div w:id="965695753">
                      <w:marLeft w:val="0"/>
                      <w:marRight w:val="0"/>
                      <w:marTop w:val="0"/>
                      <w:marBottom w:val="0"/>
                      <w:divBdr>
                        <w:top w:val="none" w:sz="0" w:space="0" w:color="auto"/>
                        <w:left w:val="none" w:sz="0" w:space="0" w:color="auto"/>
                        <w:bottom w:val="none" w:sz="0" w:space="0" w:color="auto"/>
                        <w:right w:val="none" w:sz="0" w:space="0" w:color="auto"/>
                      </w:divBdr>
                      <w:divsChild>
                        <w:div w:id="626550794">
                          <w:marLeft w:val="-225"/>
                          <w:marRight w:val="-225"/>
                          <w:marTop w:val="0"/>
                          <w:marBottom w:val="0"/>
                          <w:divBdr>
                            <w:top w:val="none" w:sz="0" w:space="0" w:color="auto"/>
                            <w:left w:val="none" w:sz="0" w:space="0" w:color="auto"/>
                            <w:bottom w:val="none" w:sz="0" w:space="0" w:color="auto"/>
                            <w:right w:val="none" w:sz="0" w:space="0" w:color="auto"/>
                          </w:divBdr>
                        </w:div>
                        <w:div w:id="2037080022">
                          <w:marLeft w:val="0"/>
                          <w:marRight w:val="0"/>
                          <w:marTop w:val="0"/>
                          <w:marBottom w:val="0"/>
                          <w:divBdr>
                            <w:top w:val="none" w:sz="0" w:space="0" w:color="auto"/>
                            <w:left w:val="none" w:sz="0" w:space="0" w:color="auto"/>
                            <w:bottom w:val="none" w:sz="0" w:space="0" w:color="auto"/>
                            <w:right w:val="none" w:sz="0" w:space="0" w:color="auto"/>
                          </w:divBdr>
                        </w:div>
                      </w:divsChild>
                    </w:div>
                    <w:div w:id="1079909390">
                      <w:marLeft w:val="0"/>
                      <w:marRight w:val="0"/>
                      <w:marTop w:val="0"/>
                      <w:marBottom w:val="0"/>
                      <w:divBdr>
                        <w:top w:val="none" w:sz="0" w:space="0" w:color="auto"/>
                        <w:left w:val="none" w:sz="0" w:space="0" w:color="auto"/>
                        <w:bottom w:val="none" w:sz="0" w:space="0" w:color="auto"/>
                        <w:right w:val="none" w:sz="0" w:space="0" w:color="auto"/>
                      </w:divBdr>
                      <w:divsChild>
                        <w:div w:id="286548309">
                          <w:marLeft w:val="-225"/>
                          <w:marRight w:val="-225"/>
                          <w:marTop w:val="0"/>
                          <w:marBottom w:val="0"/>
                          <w:divBdr>
                            <w:top w:val="none" w:sz="0" w:space="0" w:color="auto"/>
                            <w:left w:val="none" w:sz="0" w:space="0" w:color="auto"/>
                            <w:bottom w:val="none" w:sz="0" w:space="0" w:color="auto"/>
                            <w:right w:val="none" w:sz="0" w:space="0" w:color="auto"/>
                          </w:divBdr>
                        </w:div>
                        <w:div w:id="646201854">
                          <w:marLeft w:val="0"/>
                          <w:marRight w:val="0"/>
                          <w:marTop w:val="0"/>
                          <w:marBottom w:val="0"/>
                          <w:divBdr>
                            <w:top w:val="none" w:sz="0" w:space="0" w:color="auto"/>
                            <w:left w:val="none" w:sz="0" w:space="0" w:color="auto"/>
                            <w:bottom w:val="none" w:sz="0" w:space="0" w:color="auto"/>
                            <w:right w:val="none" w:sz="0" w:space="0" w:color="auto"/>
                          </w:divBdr>
                        </w:div>
                      </w:divsChild>
                    </w:div>
                    <w:div w:id="1186599751">
                      <w:marLeft w:val="0"/>
                      <w:marRight w:val="0"/>
                      <w:marTop w:val="0"/>
                      <w:marBottom w:val="0"/>
                      <w:divBdr>
                        <w:top w:val="none" w:sz="0" w:space="0" w:color="auto"/>
                        <w:left w:val="none" w:sz="0" w:space="0" w:color="auto"/>
                        <w:bottom w:val="none" w:sz="0" w:space="0" w:color="auto"/>
                        <w:right w:val="none" w:sz="0" w:space="0" w:color="auto"/>
                      </w:divBdr>
                      <w:divsChild>
                        <w:div w:id="1675036023">
                          <w:marLeft w:val="-225"/>
                          <w:marRight w:val="-225"/>
                          <w:marTop w:val="0"/>
                          <w:marBottom w:val="0"/>
                          <w:divBdr>
                            <w:top w:val="none" w:sz="0" w:space="0" w:color="auto"/>
                            <w:left w:val="none" w:sz="0" w:space="0" w:color="auto"/>
                            <w:bottom w:val="none" w:sz="0" w:space="0" w:color="auto"/>
                            <w:right w:val="none" w:sz="0" w:space="0" w:color="auto"/>
                          </w:divBdr>
                        </w:div>
                        <w:div w:id="1762096341">
                          <w:marLeft w:val="0"/>
                          <w:marRight w:val="0"/>
                          <w:marTop w:val="0"/>
                          <w:marBottom w:val="0"/>
                          <w:divBdr>
                            <w:top w:val="none" w:sz="0" w:space="0" w:color="auto"/>
                            <w:left w:val="none" w:sz="0" w:space="0" w:color="auto"/>
                            <w:bottom w:val="none" w:sz="0" w:space="0" w:color="auto"/>
                            <w:right w:val="none" w:sz="0" w:space="0" w:color="auto"/>
                          </w:divBdr>
                        </w:div>
                      </w:divsChild>
                    </w:div>
                    <w:div w:id="1233462984">
                      <w:marLeft w:val="0"/>
                      <w:marRight w:val="0"/>
                      <w:marTop w:val="0"/>
                      <w:marBottom w:val="0"/>
                      <w:divBdr>
                        <w:top w:val="none" w:sz="0" w:space="0" w:color="auto"/>
                        <w:left w:val="none" w:sz="0" w:space="0" w:color="auto"/>
                        <w:bottom w:val="none" w:sz="0" w:space="0" w:color="auto"/>
                        <w:right w:val="none" w:sz="0" w:space="0" w:color="auto"/>
                      </w:divBdr>
                      <w:divsChild>
                        <w:div w:id="325597003">
                          <w:marLeft w:val="0"/>
                          <w:marRight w:val="0"/>
                          <w:marTop w:val="0"/>
                          <w:marBottom w:val="0"/>
                          <w:divBdr>
                            <w:top w:val="none" w:sz="0" w:space="0" w:color="auto"/>
                            <w:left w:val="none" w:sz="0" w:space="0" w:color="auto"/>
                            <w:bottom w:val="none" w:sz="0" w:space="0" w:color="auto"/>
                            <w:right w:val="none" w:sz="0" w:space="0" w:color="auto"/>
                          </w:divBdr>
                        </w:div>
                        <w:div w:id="1579512704">
                          <w:marLeft w:val="-225"/>
                          <w:marRight w:val="-225"/>
                          <w:marTop w:val="0"/>
                          <w:marBottom w:val="0"/>
                          <w:divBdr>
                            <w:top w:val="none" w:sz="0" w:space="0" w:color="auto"/>
                            <w:left w:val="none" w:sz="0" w:space="0" w:color="auto"/>
                            <w:bottom w:val="none" w:sz="0" w:space="0" w:color="auto"/>
                            <w:right w:val="none" w:sz="0" w:space="0" w:color="auto"/>
                          </w:divBdr>
                        </w:div>
                      </w:divsChild>
                    </w:div>
                    <w:div w:id="1265647818">
                      <w:marLeft w:val="0"/>
                      <w:marRight w:val="0"/>
                      <w:marTop w:val="0"/>
                      <w:marBottom w:val="0"/>
                      <w:divBdr>
                        <w:top w:val="none" w:sz="0" w:space="0" w:color="auto"/>
                        <w:left w:val="none" w:sz="0" w:space="0" w:color="auto"/>
                        <w:bottom w:val="none" w:sz="0" w:space="0" w:color="auto"/>
                        <w:right w:val="none" w:sz="0" w:space="0" w:color="auto"/>
                      </w:divBdr>
                      <w:divsChild>
                        <w:div w:id="1097292922">
                          <w:marLeft w:val="0"/>
                          <w:marRight w:val="0"/>
                          <w:marTop w:val="0"/>
                          <w:marBottom w:val="0"/>
                          <w:divBdr>
                            <w:top w:val="none" w:sz="0" w:space="0" w:color="auto"/>
                            <w:left w:val="none" w:sz="0" w:space="0" w:color="auto"/>
                            <w:bottom w:val="none" w:sz="0" w:space="0" w:color="auto"/>
                            <w:right w:val="none" w:sz="0" w:space="0" w:color="auto"/>
                          </w:divBdr>
                        </w:div>
                        <w:div w:id="1395473384">
                          <w:marLeft w:val="-225"/>
                          <w:marRight w:val="-225"/>
                          <w:marTop w:val="0"/>
                          <w:marBottom w:val="0"/>
                          <w:divBdr>
                            <w:top w:val="none" w:sz="0" w:space="0" w:color="auto"/>
                            <w:left w:val="none" w:sz="0" w:space="0" w:color="auto"/>
                            <w:bottom w:val="none" w:sz="0" w:space="0" w:color="auto"/>
                            <w:right w:val="none" w:sz="0" w:space="0" w:color="auto"/>
                          </w:divBdr>
                        </w:div>
                      </w:divsChild>
                    </w:div>
                    <w:div w:id="1348363796">
                      <w:marLeft w:val="0"/>
                      <w:marRight w:val="0"/>
                      <w:marTop w:val="0"/>
                      <w:marBottom w:val="0"/>
                      <w:divBdr>
                        <w:top w:val="none" w:sz="0" w:space="0" w:color="auto"/>
                        <w:left w:val="none" w:sz="0" w:space="0" w:color="auto"/>
                        <w:bottom w:val="none" w:sz="0" w:space="0" w:color="auto"/>
                        <w:right w:val="none" w:sz="0" w:space="0" w:color="auto"/>
                      </w:divBdr>
                      <w:divsChild>
                        <w:div w:id="1552498382">
                          <w:marLeft w:val="-225"/>
                          <w:marRight w:val="-225"/>
                          <w:marTop w:val="0"/>
                          <w:marBottom w:val="0"/>
                          <w:divBdr>
                            <w:top w:val="none" w:sz="0" w:space="0" w:color="auto"/>
                            <w:left w:val="none" w:sz="0" w:space="0" w:color="auto"/>
                            <w:bottom w:val="none" w:sz="0" w:space="0" w:color="auto"/>
                            <w:right w:val="none" w:sz="0" w:space="0" w:color="auto"/>
                          </w:divBdr>
                        </w:div>
                        <w:div w:id="2012680726">
                          <w:marLeft w:val="0"/>
                          <w:marRight w:val="0"/>
                          <w:marTop w:val="0"/>
                          <w:marBottom w:val="0"/>
                          <w:divBdr>
                            <w:top w:val="none" w:sz="0" w:space="0" w:color="auto"/>
                            <w:left w:val="none" w:sz="0" w:space="0" w:color="auto"/>
                            <w:bottom w:val="none" w:sz="0" w:space="0" w:color="auto"/>
                            <w:right w:val="none" w:sz="0" w:space="0" w:color="auto"/>
                          </w:divBdr>
                        </w:div>
                      </w:divsChild>
                    </w:div>
                    <w:div w:id="1447702017">
                      <w:marLeft w:val="0"/>
                      <w:marRight w:val="0"/>
                      <w:marTop w:val="0"/>
                      <w:marBottom w:val="0"/>
                      <w:divBdr>
                        <w:top w:val="none" w:sz="0" w:space="0" w:color="auto"/>
                        <w:left w:val="none" w:sz="0" w:space="0" w:color="auto"/>
                        <w:bottom w:val="none" w:sz="0" w:space="0" w:color="auto"/>
                        <w:right w:val="none" w:sz="0" w:space="0" w:color="auto"/>
                      </w:divBdr>
                      <w:divsChild>
                        <w:div w:id="358623494">
                          <w:marLeft w:val="-225"/>
                          <w:marRight w:val="-225"/>
                          <w:marTop w:val="0"/>
                          <w:marBottom w:val="0"/>
                          <w:divBdr>
                            <w:top w:val="none" w:sz="0" w:space="0" w:color="auto"/>
                            <w:left w:val="none" w:sz="0" w:space="0" w:color="auto"/>
                            <w:bottom w:val="none" w:sz="0" w:space="0" w:color="auto"/>
                            <w:right w:val="none" w:sz="0" w:space="0" w:color="auto"/>
                          </w:divBdr>
                        </w:div>
                        <w:div w:id="1910924110">
                          <w:marLeft w:val="0"/>
                          <w:marRight w:val="0"/>
                          <w:marTop w:val="0"/>
                          <w:marBottom w:val="0"/>
                          <w:divBdr>
                            <w:top w:val="none" w:sz="0" w:space="0" w:color="auto"/>
                            <w:left w:val="none" w:sz="0" w:space="0" w:color="auto"/>
                            <w:bottom w:val="none" w:sz="0" w:space="0" w:color="auto"/>
                            <w:right w:val="none" w:sz="0" w:space="0" w:color="auto"/>
                          </w:divBdr>
                        </w:div>
                      </w:divsChild>
                    </w:div>
                    <w:div w:id="1475953180">
                      <w:marLeft w:val="0"/>
                      <w:marRight w:val="0"/>
                      <w:marTop w:val="0"/>
                      <w:marBottom w:val="0"/>
                      <w:divBdr>
                        <w:top w:val="none" w:sz="0" w:space="0" w:color="auto"/>
                        <w:left w:val="none" w:sz="0" w:space="0" w:color="auto"/>
                        <w:bottom w:val="none" w:sz="0" w:space="0" w:color="auto"/>
                        <w:right w:val="none" w:sz="0" w:space="0" w:color="auto"/>
                      </w:divBdr>
                      <w:divsChild>
                        <w:div w:id="936672841">
                          <w:marLeft w:val="-225"/>
                          <w:marRight w:val="-225"/>
                          <w:marTop w:val="0"/>
                          <w:marBottom w:val="0"/>
                          <w:divBdr>
                            <w:top w:val="none" w:sz="0" w:space="0" w:color="auto"/>
                            <w:left w:val="none" w:sz="0" w:space="0" w:color="auto"/>
                            <w:bottom w:val="none" w:sz="0" w:space="0" w:color="auto"/>
                            <w:right w:val="none" w:sz="0" w:space="0" w:color="auto"/>
                          </w:divBdr>
                        </w:div>
                        <w:div w:id="1594318026">
                          <w:marLeft w:val="0"/>
                          <w:marRight w:val="0"/>
                          <w:marTop w:val="0"/>
                          <w:marBottom w:val="0"/>
                          <w:divBdr>
                            <w:top w:val="none" w:sz="0" w:space="0" w:color="auto"/>
                            <w:left w:val="none" w:sz="0" w:space="0" w:color="auto"/>
                            <w:bottom w:val="none" w:sz="0" w:space="0" w:color="auto"/>
                            <w:right w:val="none" w:sz="0" w:space="0" w:color="auto"/>
                          </w:divBdr>
                        </w:div>
                      </w:divsChild>
                    </w:div>
                    <w:div w:id="1506167420">
                      <w:marLeft w:val="0"/>
                      <w:marRight w:val="0"/>
                      <w:marTop w:val="0"/>
                      <w:marBottom w:val="0"/>
                      <w:divBdr>
                        <w:top w:val="none" w:sz="0" w:space="0" w:color="auto"/>
                        <w:left w:val="none" w:sz="0" w:space="0" w:color="auto"/>
                        <w:bottom w:val="none" w:sz="0" w:space="0" w:color="auto"/>
                        <w:right w:val="none" w:sz="0" w:space="0" w:color="auto"/>
                      </w:divBdr>
                      <w:divsChild>
                        <w:div w:id="949504995">
                          <w:marLeft w:val="0"/>
                          <w:marRight w:val="0"/>
                          <w:marTop w:val="0"/>
                          <w:marBottom w:val="0"/>
                          <w:divBdr>
                            <w:top w:val="none" w:sz="0" w:space="0" w:color="auto"/>
                            <w:left w:val="none" w:sz="0" w:space="0" w:color="auto"/>
                            <w:bottom w:val="none" w:sz="0" w:space="0" w:color="auto"/>
                            <w:right w:val="none" w:sz="0" w:space="0" w:color="auto"/>
                          </w:divBdr>
                        </w:div>
                        <w:div w:id="1951469113">
                          <w:marLeft w:val="-225"/>
                          <w:marRight w:val="-225"/>
                          <w:marTop w:val="0"/>
                          <w:marBottom w:val="0"/>
                          <w:divBdr>
                            <w:top w:val="none" w:sz="0" w:space="0" w:color="auto"/>
                            <w:left w:val="none" w:sz="0" w:space="0" w:color="auto"/>
                            <w:bottom w:val="none" w:sz="0" w:space="0" w:color="auto"/>
                            <w:right w:val="none" w:sz="0" w:space="0" w:color="auto"/>
                          </w:divBdr>
                        </w:div>
                      </w:divsChild>
                    </w:div>
                    <w:div w:id="1625886548">
                      <w:marLeft w:val="0"/>
                      <w:marRight w:val="0"/>
                      <w:marTop w:val="0"/>
                      <w:marBottom w:val="0"/>
                      <w:divBdr>
                        <w:top w:val="none" w:sz="0" w:space="0" w:color="auto"/>
                        <w:left w:val="none" w:sz="0" w:space="0" w:color="auto"/>
                        <w:bottom w:val="none" w:sz="0" w:space="0" w:color="auto"/>
                        <w:right w:val="none" w:sz="0" w:space="0" w:color="auto"/>
                      </w:divBdr>
                      <w:divsChild>
                        <w:div w:id="1594045052">
                          <w:marLeft w:val="0"/>
                          <w:marRight w:val="0"/>
                          <w:marTop w:val="0"/>
                          <w:marBottom w:val="0"/>
                          <w:divBdr>
                            <w:top w:val="none" w:sz="0" w:space="0" w:color="auto"/>
                            <w:left w:val="none" w:sz="0" w:space="0" w:color="auto"/>
                            <w:bottom w:val="none" w:sz="0" w:space="0" w:color="auto"/>
                            <w:right w:val="none" w:sz="0" w:space="0" w:color="auto"/>
                          </w:divBdr>
                        </w:div>
                        <w:div w:id="1843740632">
                          <w:marLeft w:val="-225"/>
                          <w:marRight w:val="-225"/>
                          <w:marTop w:val="0"/>
                          <w:marBottom w:val="0"/>
                          <w:divBdr>
                            <w:top w:val="none" w:sz="0" w:space="0" w:color="auto"/>
                            <w:left w:val="none" w:sz="0" w:space="0" w:color="auto"/>
                            <w:bottom w:val="none" w:sz="0" w:space="0" w:color="auto"/>
                            <w:right w:val="none" w:sz="0" w:space="0" w:color="auto"/>
                          </w:divBdr>
                        </w:div>
                      </w:divsChild>
                    </w:div>
                    <w:div w:id="1642537937">
                      <w:marLeft w:val="0"/>
                      <w:marRight w:val="0"/>
                      <w:marTop w:val="0"/>
                      <w:marBottom w:val="0"/>
                      <w:divBdr>
                        <w:top w:val="none" w:sz="0" w:space="0" w:color="auto"/>
                        <w:left w:val="none" w:sz="0" w:space="0" w:color="auto"/>
                        <w:bottom w:val="none" w:sz="0" w:space="0" w:color="auto"/>
                        <w:right w:val="none" w:sz="0" w:space="0" w:color="auto"/>
                      </w:divBdr>
                      <w:divsChild>
                        <w:div w:id="415397034">
                          <w:marLeft w:val="-225"/>
                          <w:marRight w:val="-225"/>
                          <w:marTop w:val="0"/>
                          <w:marBottom w:val="0"/>
                          <w:divBdr>
                            <w:top w:val="none" w:sz="0" w:space="0" w:color="auto"/>
                            <w:left w:val="none" w:sz="0" w:space="0" w:color="auto"/>
                            <w:bottom w:val="none" w:sz="0" w:space="0" w:color="auto"/>
                            <w:right w:val="none" w:sz="0" w:space="0" w:color="auto"/>
                          </w:divBdr>
                        </w:div>
                        <w:div w:id="904141448">
                          <w:marLeft w:val="0"/>
                          <w:marRight w:val="0"/>
                          <w:marTop w:val="0"/>
                          <w:marBottom w:val="0"/>
                          <w:divBdr>
                            <w:top w:val="none" w:sz="0" w:space="0" w:color="auto"/>
                            <w:left w:val="none" w:sz="0" w:space="0" w:color="auto"/>
                            <w:bottom w:val="none" w:sz="0" w:space="0" w:color="auto"/>
                            <w:right w:val="none" w:sz="0" w:space="0" w:color="auto"/>
                          </w:divBdr>
                        </w:div>
                      </w:divsChild>
                    </w:div>
                    <w:div w:id="1737976338">
                      <w:marLeft w:val="0"/>
                      <w:marRight w:val="0"/>
                      <w:marTop w:val="0"/>
                      <w:marBottom w:val="0"/>
                      <w:divBdr>
                        <w:top w:val="none" w:sz="0" w:space="0" w:color="auto"/>
                        <w:left w:val="none" w:sz="0" w:space="0" w:color="auto"/>
                        <w:bottom w:val="none" w:sz="0" w:space="0" w:color="auto"/>
                        <w:right w:val="none" w:sz="0" w:space="0" w:color="auto"/>
                      </w:divBdr>
                      <w:divsChild>
                        <w:div w:id="1331908163">
                          <w:marLeft w:val="-225"/>
                          <w:marRight w:val="-225"/>
                          <w:marTop w:val="0"/>
                          <w:marBottom w:val="0"/>
                          <w:divBdr>
                            <w:top w:val="none" w:sz="0" w:space="0" w:color="auto"/>
                            <w:left w:val="none" w:sz="0" w:space="0" w:color="auto"/>
                            <w:bottom w:val="none" w:sz="0" w:space="0" w:color="auto"/>
                            <w:right w:val="none" w:sz="0" w:space="0" w:color="auto"/>
                          </w:divBdr>
                        </w:div>
                        <w:div w:id="1903714023">
                          <w:marLeft w:val="0"/>
                          <w:marRight w:val="0"/>
                          <w:marTop w:val="0"/>
                          <w:marBottom w:val="0"/>
                          <w:divBdr>
                            <w:top w:val="none" w:sz="0" w:space="0" w:color="auto"/>
                            <w:left w:val="none" w:sz="0" w:space="0" w:color="auto"/>
                            <w:bottom w:val="none" w:sz="0" w:space="0" w:color="auto"/>
                            <w:right w:val="none" w:sz="0" w:space="0" w:color="auto"/>
                          </w:divBdr>
                        </w:div>
                      </w:divsChild>
                    </w:div>
                    <w:div w:id="1963682189">
                      <w:marLeft w:val="0"/>
                      <w:marRight w:val="0"/>
                      <w:marTop w:val="0"/>
                      <w:marBottom w:val="0"/>
                      <w:divBdr>
                        <w:top w:val="none" w:sz="0" w:space="0" w:color="auto"/>
                        <w:left w:val="none" w:sz="0" w:space="0" w:color="auto"/>
                        <w:bottom w:val="none" w:sz="0" w:space="0" w:color="auto"/>
                        <w:right w:val="none" w:sz="0" w:space="0" w:color="auto"/>
                      </w:divBdr>
                      <w:divsChild>
                        <w:div w:id="749421841">
                          <w:marLeft w:val="-225"/>
                          <w:marRight w:val="-225"/>
                          <w:marTop w:val="0"/>
                          <w:marBottom w:val="0"/>
                          <w:divBdr>
                            <w:top w:val="none" w:sz="0" w:space="0" w:color="auto"/>
                            <w:left w:val="none" w:sz="0" w:space="0" w:color="auto"/>
                            <w:bottom w:val="none" w:sz="0" w:space="0" w:color="auto"/>
                            <w:right w:val="none" w:sz="0" w:space="0" w:color="auto"/>
                          </w:divBdr>
                        </w:div>
                        <w:div w:id="1090271883">
                          <w:marLeft w:val="0"/>
                          <w:marRight w:val="0"/>
                          <w:marTop w:val="0"/>
                          <w:marBottom w:val="0"/>
                          <w:divBdr>
                            <w:top w:val="none" w:sz="0" w:space="0" w:color="auto"/>
                            <w:left w:val="none" w:sz="0" w:space="0" w:color="auto"/>
                            <w:bottom w:val="none" w:sz="0" w:space="0" w:color="auto"/>
                            <w:right w:val="none" w:sz="0" w:space="0" w:color="auto"/>
                          </w:divBdr>
                        </w:div>
                      </w:divsChild>
                    </w:div>
                    <w:div w:id="1996949523">
                      <w:marLeft w:val="0"/>
                      <w:marRight w:val="0"/>
                      <w:marTop w:val="0"/>
                      <w:marBottom w:val="0"/>
                      <w:divBdr>
                        <w:top w:val="none" w:sz="0" w:space="0" w:color="auto"/>
                        <w:left w:val="none" w:sz="0" w:space="0" w:color="auto"/>
                        <w:bottom w:val="none" w:sz="0" w:space="0" w:color="auto"/>
                        <w:right w:val="none" w:sz="0" w:space="0" w:color="auto"/>
                      </w:divBdr>
                      <w:divsChild>
                        <w:div w:id="905604946">
                          <w:marLeft w:val="-225"/>
                          <w:marRight w:val="-225"/>
                          <w:marTop w:val="0"/>
                          <w:marBottom w:val="0"/>
                          <w:divBdr>
                            <w:top w:val="none" w:sz="0" w:space="0" w:color="auto"/>
                            <w:left w:val="none" w:sz="0" w:space="0" w:color="auto"/>
                            <w:bottom w:val="none" w:sz="0" w:space="0" w:color="auto"/>
                            <w:right w:val="none" w:sz="0" w:space="0" w:color="auto"/>
                          </w:divBdr>
                        </w:div>
                        <w:div w:id="1365213092">
                          <w:marLeft w:val="0"/>
                          <w:marRight w:val="0"/>
                          <w:marTop w:val="0"/>
                          <w:marBottom w:val="0"/>
                          <w:divBdr>
                            <w:top w:val="none" w:sz="0" w:space="0" w:color="auto"/>
                            <w:left w:val="none" w:sz="0" w:space="0" w:color="auto"/>
                            <w:bottom w:val="none" w:sz="0" w:space="0" w:color="auto"/>
                            <w:right w:val="none" w:sz="0" w:space="0" w:color="auto"/>
                          </w:divBdr>
                        </w:div>
                      </w:divsChild>
                    </w:div>
                    <w:div w:id="2003119900">
                      <w:marLeft w:val="0"/>
                      <w:marRight w:val="0"/>
                      <w:marTop w:val="0"/>
                      <w:marBottom w:val="0"/>
                      <w:divBdr>
                        <w:top w:val="none" w:sz="0" w:space="0" w:color="auto"/>
                        <w:left w:val="none" w:sz="0" w:space="0" w:color="auto"/>
                        <w:bottom w:val="none" w:sz="0" w:space="0" w:color="auto"/>
                        <w:right w:val="none" w:sz="0" w:space="0" w:color="auto"/>
                      </w:divBdr>
                      <w:divsChild>
                        <w:div w:id="1324355531">
                          <w:marLeft w:val="0"/>
                          <w:marRight w:val="0"/>
                          <w:marTop w:val="0"/>
                          <w:marBottom w:val="0"/>
                          <w:divBdr>
                            <w:top w:val="none" w:sz="0" w:space="0" w:color="auto"/>
                            <w:left w:val="none" w:sz="0" w:space="0" w:color="auto"/>
                            <w:bottom w:val="none" w:sz="0" w:space="0" w:color="auto"/>
                            <w:right w:val="none" w:sz="0" w:space="0" w:color="auto"/>
                          </w:divBdr>
                        </w:div>
                        <w:div w:id="1540818323">
                          <w:marLeft w:val="-225"/>
                          <w:marRight w:val="-225"/>
                          <w:marTop w:val="0"/>
                          <w:marBottom w:val="0"/>
                          <w:divBdr>
                            <w:top w:val="none" w:sz="0" w:space="0" w:color="auto"/>
                            <w:left w:val="none" w:sz="0" w:space="0" w:color="auto"/>
                            <w:bottom w:val="none" w:sz="0" w:space="0" w:color="auto"/>
                            <w:right w:val="none" w:sz="0" w:space="0" w:color="auto"/>
                          </w:divBdr>
                        </w:div>
                      </w:divsChild>
                    </w:div>
                    <w:div w:id="2048288793">
                      <w:marLeft w:val="0"/>
                      <w:marRight w:val="0"/>
                      <w:marTop w:val="0"/>
                      <w:marBottom w:val="0"/>
                      <w:divBdr>
                        <w:top w:val="none" w:sz="0" w:space="0" w:color="auto"/>
                        <w:left w:val="none" w:sz="0" w:space="0" w:color="auto"/>
                        <w:bottom w:val="none" w:sz="0" w:space="0" w:color="auto"/>
                        <w:right w:val="none" w:sz="0" w:space="0" w:color="auto"/>
                      </w:divBdr>
                      <w:divsChild>
                        <w:div w:id="143593002">
                          <w:marLeft w:val="0"/>
                          <w:marRight w:val="0"/>
                          <w:marTop w:val="0"/>
                          <w:marBottom w:val="0"/>
                          <w:divBdr>
                            <w:top w:val="none" w:sz="0" w:space="0" w:color="auto"/>
                            <w:left w:val="none" w:sz="0" w:space="0" w:color="auto"/>
                            <w:bottom w:val="none" w:sz="0" w:space="0" w:color="auto"/>
                            <w:right w:val="none" w:sz="0" w:space="0" w:color="auto"/>
                          </w:divBdr>
                        </w:div>
                        <w:div w:id="17226330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747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719">
          <w:marLeft w:val="0"/>
          <w:marRight w:val="0"/>
          <w:marTop w:val="0"/>
          <w:marBottom w:val="0"/>
          <w:divBdr>
            <w:top w:val="none" w:sz="0" w:space="0" w:color="auto"/>
            <w:left w:val="none" w:sz="0" w:space="0" w:color="auto"/>
            <w:bottom w:val="none" w:sz="0" w:space="0" w:color="auto"/>
            <w:right w:val="none" w:sz="0" w:space="0" w:color="auto"/>
          </w:divBdr>
          <w:divsChild>
            <w:div w:id="163979570">
              <w:marLeft w:val="-225"/>
              <w:marRight w:val="-225"/>
              <w:marTop w:val="0"/>
              <w:marBottom w:val="0"/>
              <w:divBdr>
                <w:top w:val="none" w:sz="0" w:space="0" w:color="auto"/>
                <w:left w:val="none" w:sz="0" w:space="0" w:color="auto"/>
                <w:bottom w:val="none" w:sz="0" w:space="0" w:color="auto"/>
                <w:right w:val="none" w:sz="0" w:space="0" w:color="auto"/>
              </w:divBdr>
              <w:divsChild>
                <w:div w:id="1318682012">
                  <w:marLeft w:val="0"/>
                  <w:marRight w:val="0"/>
                  <w:marTop w:val="0"/>
                  <w:marBottom w:val="0"/>
                  <w:divBdr>
                    <w:top w:val="none" w:sz="0" w:space="0" w:color="auto"/>
                    <w:left w:val="none" w:sz="0" w:space="0" w:color="auto"/>
                    <w:bottom w:val="none" w:sz="0" w:space="0" w:color="auto"/>
                    <w:right w:val="none" w:sz="0" w:space="0" w:color="auto"/>
                  </w:divBdr>
                </w:div>
                <w:div w:id="1972006743">
                  <w:marLeft w:val="0"/>
                  <w:marRight w:val="0"/>
                  <w:marTop w:val="0"/>
                  <w:marBottom w:val="0"/>
                  <w:divBdr>
                    <w:top w:val="none" w:sz="0" w:space="0" w:color="auto"/>
                    <w:left w:val="none" w:sz="0" w:space="0" w:color="auto"/>
                    <w:bottom w:val="none" w:sz="0" w:space="0" w:color="auto"/>
                    <w:right w:val="none" w:sz="0" w:space="0" w:color="auto"/>
                  </w:divBdr>
                  <w:divsChild>
                    <w:div w:id="11036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30166">
          <w:marLeft w:val="0"/>
          <w:marRight w:val="0"/>
          <w:marTop w:val="0"/>
          <w:marBottom w:val="0"/>
          <w:divBdr>
            <w:top w:val="none" w:sz="0" w:space="0" w:color="auto"/>
            <w:left w:val="none" w:sz="0" w:space="0" w:color="auto"/>
            <w:bottom w:val="none" w:sz="0" w:space="0" w:color="auto"/>
            <w:right w:val="none" w:sz="0" w:space="0" w:color="auto"/>
          </w:divBdr>
          <w:divsChild>
            <w:div w:id="10171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9528">
      <w:bodyDiv w:val="1"/>
      <w:marLeft w:val="0"/>
      <w:marRight w:val="0"/>
      <w:marTop w:val="0"/>
      <w:marBottom w:val="0"/>
      <w:divBdr>
        <w:top w:val="none" w:sz="0" w:space="0" w:color="auto"/>
        <w:left w:val="none" w:sz="0" w:space="0" w:color="auto"/>
        <w:bottom w:val="none" w:sz="0" w:space="0" w:color="auto"/>
        <w:right w:val="none" w:sz="0" w:space="0" w:color="auto"/>
      </w:divBdr>
    </w:div>
    <w:div w:id="1116025068">
      <w:bodyDiv w:val="1"/>
      <w:marLeft w:val="0"/>
      <w:marRight w:val="0"/>
      <w:marTop w:val="0"/>
      <w:marBottom w:val="0"/>
      <w:divBdr>
        <w:top w:val="none" w:sz="0" w:space="0" w:color="auto"/>
        <w:left w:val="none" w:sz="0" w:space="0" w:color="auto"/>
        <w:bottom w:val="none" w:sz="0" w:space="0" w:color="auto"/>
        <w:right w:val="none" w:sz="0" w:space="0" w:color="auto"/>
      </w:divBdr>
      <w:divsChild>
        <w:div w:id="156652010">
          <w:marLeft w:val="0"/>
          <w:marRight w:val="0"/>
          <w:marTop w:val="0"/>
          <w:marBottom w:val="0"/>
          <w:divBdr>
            <w:top w:val="none" w:sz="0" w:space="0" w:color="auto"/>
            <w:left w:val="none" w:sz="0" w:space="0" w:color="auto"/>
            <w:bottom w:val="none" w:sz="0" w:space="0" w:color="auto"/>
            <w:right w:val="none" w:sz="0" w:space="0" w:color="auto"/>
          </w:divBdr>
          <w:divsChild>
            <w:div w:id="1898977872">
              <w:marLeft w:val="0"/>
              <w:marRight w:val="0"/>
              <w:marTop w:val="0"/>
              <w:marBottom w:val="0"/>
              <w:divBdr>
                <w:top w:val="none" w:sz="0" w:space="0" w:color="auto"/>
                <w:left w:val="none" w:sz="0" w:space="0" w:color="auto"/>
                <w:bottom w:val="none" w:sz="0" w:space="0" w:color="auto"/>
                <w:right w:val="none" w:sz="0" w:space="0" w:color="auto"/>
              </w:divBdr>
            </w:div>
          </w:divsChild>
        </w:div>
        <w:div w:id="417949671">
          <w:marLeft w:val="0"/>
          <w:marRight w:val="0"/>
          <w:marTop w:val="0"/>
          <w:marBottom w:val="0"/>
          <w:divBdr>
            <w:top w:val="none" w:sz="0" w:space="0" w:color="auto"/>
            <w:left w:val="none" w:sz="0" w:space="0" w:color="auto"/>
            <w:bottom w:val="none" w:sz="0" w:space="0" w:color="auto"/>
            <w:right w:val="none" w:sz="0" w:space="0" w:color="auto"/>
          </w:divBdr>
          <w:divsChild>
            <w:div w:id="1559171064">
              <w:marLeft w:val="-225"/>
              <w:marRight w:val="-225"/>
              <w:marTop w:val="0"/>
              <w:marBottom w:val="0"/>
              <w:divBdr>
                <w:top w:val="none" w:sz="0" w:space="0" w:color="auto"/>
                <w:left w:val="none" w:sz="0" w:space="0" w:color="auto"/>
                <w:bottom w:val="none" w:sz="0" w:space="0" w:color="auto"/>
                <w:right w:val="none" w:sz="0" w:space="0" w:color="auto"/>
              </w:divBdr>
              <w:divsChild>
                <w:div w:id="2635586">
                  <w:marLeft w:val="0"/>
                  <w:marRight w:val="0"/>
                  <w:marTop w:val="0"/>
                  <w:marBottom w:val="0"/>
                  <w:divBdr>
                    <w:top w:val="none" w:sz="0" w:space="0" w:color="auto"/>
                    <w:left w:val="none" w:sz="0" w:space="0" w:color="auto"/>
                    <w:bottom w:val="none" w:sz="0" w:space="0" w:color="auto"/>
                    <w:right w:val="none" w:sz="0" w:space="0" w:color="auto"/>
                  </w:divBdr>
                </w:div>
                <w:div w:id="10568232">
                  <w:marLeft w:val="0"/>
                  <w:marRight w:val="0"/>
                  <w:marTop w:val="0"/>
                  <w:marBottom w:val="0"/>
                  <w:divBdr>
                    <w:top w:val="none" w:sz="0" w:space="0" w:color="auto"/>
                    <w:left w:val="none" w:sz="0" w:space="0" w:color="auto"/>
                    <w:bottom w:val="none" w:sz="0" w:space="0" w:color="auto"/>
                    <w:right w:val="none" w:sz="0" w:space="0" w:color="auto"/>
                  </w:divBdr>
                </w:div>
                <w:div w:id="132988570">
                  <w:marLeft w:val="0"/>
                  <w:marRight w:val="0"/>
                  <w:marTop w:val="0"/>
                  <w:marBottom w:val="0"/>
                  <w:divBdr>
                    <w:top w:val="none" w:sz="0" w:space="0" w:color="auto"/>
                    <w:left w:val="none" w:sz="0" w:space="0" w:color="auto"/>
                    <w:bottom w:val="none" w:sz="0" w:space="0" w:color="auto"/>
                    <w:right w:val="none" w:sz="0" w:space="0" w:color="auto"/>
                  </w:divBdr>
                </w:div>
                <w:div w:id="140777158">
                  <w:marLeft w:val="0"/>
                  <w:marRight w:val="0"/>
                  <w:marTop w:val="0"/>
                  <w:marBottom w:val="0"/>
                  <w:divBdr>
                    <w:top w:val="none" w:sz="0" w:space="0" w:color="auto"/>
                    <w:left w:val="none" w:sz="0" w:space="0" w:color="auto"/>
                    <w:bottom w:val="none" w:sz="0" w:space="0" w:color="auto"/>
                    <w:right w:val="none" w:sz="0" w:space="0" w:color="auto"/>
                  </w:divBdr>
                </w:div>
                <w:div w:id="785732257">
                  <w:marLeft w:val="0"/>
                  <w:marRight w:val="0"/>
                  <w:marTop w:val="0"/>
                  <w:marBottom w:val="0"/>
                  <w:divBdr>
                    <w:top w:val="none" w:sz="0" w:space="0" w:color="auto"/>
                    <w:left w:val="none" w:sz="0" w:space="0" w:color="auto"/>
                    <w:bottom w:val="none" w:sz="0" w:space="0" w:color="auto"/>
                    <w:right w:val="none" w:sz="0" w:space="0" w:color="auto"/>
                  </w:divBdr>
                </w:div>
                <w:div w:id="839662527">
                  <w:marLeft w:val="0"/>
                  <w:marRight w:val="0"/>
                  <w:marTop w:val="0"/>
                  <w:marBottom w:val="0"/>
                  <w:divBdr>
                    <w:top w:val="none" w:sz="0" w:space="0" w:color="auto"/>
                    <w:left w:val="none" w:sz="0" w:space="0" w:color="auto"/>
                    <w:bottom w:val="none" w:sz="0" w:space="0" w:color="auto"/>
                    <w:right w:val="none" w:sz="0" w:space="0" w:color="auto"/>
                  </w:divBdr>
                </w:div>
                <w:div w:id="925190439">
                  <w:marLeft w:val="0"/>
                  <w:marRight w:val="0"/>
                  <w:marTop w:val="0"/>
                  <w:marBottom w:val="0"/>
                  <w:divBdr>
                    <w:top w:val="none" w:sz="0" w:space="0" w:color="auto"/>
                    <w:left w:val="none" w:sz="0" w:space="0" w:color="auto"/>
                    <w:bottom w:val="none" w:sz="0" w:space="0" w:color="auto"/>
                    <w:right w:val="none" w:sz="0" w:space="0" w:color="auto"/>
                  </w:divBdr>
                </w:div>
                <w:div w:id="1164855121">
                  <w:marLeft w:val="0"/>
                  <w:marRight w:val="0"/>
                  <w:marTop w:val="0"/>
                  <w:marBottom w:val="0"/>
                  <w:divBdr>
                    <w:top w:val="none" w:sz="0" w:space="0" w:color="auto"/>
                    <w:left w:val="none" w:sz="0" w:space="0" w:color="auto"/>
                    <w:bottom w:val="none" w:sz="0" w:space="0" w:color="auto"/>
                    <w:right w:val="none" w:sz="0" w:space="0" w:color="auto"/>
                  </w:divBdr>
                  <w:divsChild>
                    <w:div w:id="14115351">
                      <w:marLeft w:val="0"/>
                      <w:marRight w:val="0"/>
                      <w:marTop w:val="0"/>
                      <w:marBottom w:val="0"/>
                      <w:divBdr>
                        <w:top w:val="none" w:sz="0" w:space="0" w:color="auto"/>
                        <w:left w:val="none" w:sz="0" w:space="0" w:color="auto"/>
                        <w:bottom w:val="none" w:sz="0" w:space="0" w:color="auto"/>
                        <w:right w:val="none" w:sz="0" w:space="0" w:color="auto"/>
                      </w:divBdr>
                      <w:divsChild>
                        <w:div w:id="1389957161">
                          <w:marLeft w:val="0"/>
                          <w:marRight w:val="0"/>
                          <w:marTop w:val="0"/>
                          <w:marBottom w:val="0"/>
                          <w:divBdr>
                            <w:top w:val="none" w:sz="0" w:space="0" w:color="auto"/>
                            <w:left w:val="none" w:sz="0" w:space="0" w:color="auto"/>
                            <w:bottom w:val="none" w:sz="0" w:space="0" w:color="auto"/>
                            <w:right w:val="none" w:sz="0" w:space="0" w:color="auto"/>
                          </w:divBdr>
                        </w:div>
                        <w:div w:id="1747609786">
                          <w:marLeft w:val="-225"/>
                          <w:marRight w:val="-225"/>
                          <w:marTop w:val="0"/>
                          <w:marBottom w:val="0"/>
                          <w:divBdr>
                            <w:top w:val="none" w:sz="0" w:space="0" w:color="auto"/>
                            <w:left w:val="none" w:sz="0" w:space="0" w:color="auto"/>
                            <w:bottom w:val="none" w:sz="0" w:space="0" w:color="auto"/>
                            <w:right w:val="none" w:sz="0" w:space="0" w:color="auto"/>
                          </w:divBdr>
                        </w:div>
                      </w:divsChild>
                    </w:div>
                    <w:div w:id="116682748">
                      <w:marLeft w:val="0"/>
                      <w:marRight w:val="0"/>
                      <w:marTop w:val="0"/>
                      <w:marBottom w:val="0"/>
                      <w:divBdr>
                        <w:top w:val="none" w:sz="0" w:space="0" w:color="auto"/>
                        <w:left w:val="none" w:sz="0" w:space="0" w:color="auto"/>
                        <w:bottom w:val="none" w:sz="0" w:space="0" w:color="auto"/>
                        <w:right w:val="none" w:sz="0" w:space="0" w:color="auto"/>
                      </w:divBdr>
                      <w:divsChild>
                        <w:div w:id="561715692">
                          <w:marLeft w:val="0"/>
                          <w:marRight w:val="0"/>
                          <w:marTop w:val="0"/>
                          <w:marBottom w:val="0"/>
                          <w:divBdr>
                            <w:top w:val="none" w:sz="0" w:space="0" w:color="auto"/>
                            <w:left w:val="none" w:sz="0" w:space="0" w:color="auto"/>
                            <w:bottom w:val="none" w:sz="0" w:space="0" w:color="auto"/>
                            <w:right w:val="none" w:sz="0" w:space="0" w:color="auto"/>
                          </w:divBdr>
                        </w:div>
                        <w:div w:id="1376737447">
                          <w:marLeft w:val="-225"/>
                          <w:marRight w:val="-225"/>
                          <w:marTop w:val="0"/>
                          <w:marBottom w:val="0"/>
                          <w:divBdr>
                            <w:top w:val="none" w:sz="0" w:space="0" w:color="auto"/>
                            <w:left w:val="none" w:sz="0" w:space="0" w:color="auto"/>
                            <w:bottom w:val="none" w:sz="0" w:space="0" w:color="auto"/>
                            <w:right w:val="none" w:sz="0" w:space="0" w:color="auto"/>
                          </w:divBdr>
                        </w:div>
                      </w:divsChild>
                    </w:div>
                    <w:div w:id="143861812">
                      <w:marLeft w:val="0"/>
                      <w:marRight w:val="0"/>
                      <w:marTop w:val="0"/>
                      <w:marBottom w:val="0"/>
                      <w:divBdr>
                        <w:top w:val="none" w:sz="0" w:space="0" w:color="auto"/>
                        <w:left w:val="none" w:sz="0" w:space="0" w:color="auto"/>
                        <w:bottom w:val="none" w:sz="0" w:space="0" w:color="auto"/>
                        <w:right w:val="none" w:sz="0" w:space="0" w:color="auto"/>
                      </w:divBdr>
                      <w:divsChild>
                        <w:div w:id="264267556">
                          <w:marLeft w:val="-225"/>
                          <w:marRight w:val="-225"/>
                          <w:marTop w:val="0"/>
                          <w:marBottom w:val="0"/>
                          <w:divBdr>
                            <w:top w:val="none" w:sz="0" w:space="0" w:color="auto"/>
                            <w:left w:val="none" w:sz="0" w:space="0" w:color="auto"/>
                            <w:bottom w:val="none" w:sz="0" w:space="0" w:color="auto"/>
                            <w:right w:val="none" w:sz="0" w:space="0" w:color="auto"/>
                          </w:divBdr>
                        </w:div>
                        <w:div w:id="2140147063">
                          <w:marLeft w:val="0"/>
                          <w:marRight w:val="0"/>
                          <w:marTop w:val="0"/>
                          <w:marBottom w:val="0"/>
                          <w:divBdr>
                            <w:top w:val="none" w:sz="0" w:space="0" w:color="auto"/>
                            <w:left w:val="none" w:sz="0" w:space="0" w:color="auto"/>
                            <w:bottom w:val="none" w:sz="0" w:space="0" w:color="auto"/>
                            <w:right w:val="none" w:sz="0" w:space="0" w:color="auto"/>
                          </w:divBdr>
                        </w:div>
                      </w:divsChild>
                    </w:div>
                    <w:div w:id="232205553">
                      <w:marLeft w:val="0"/>
                      <w:marRight w:val="0"/>
                      <w:marTop w:val="0"/>
                      <w:marBottom w:val="0"/>
                      <w:divBdr>
                        <w:top w:val="none" w:sz="0" w:space="0" w:color="auto"/>
                        <w:left w:val="none" w:sz="0" w:space="0" w:color="auto"/>
                        <w:bottom w:val="none" w:sz="0" w:space="0" w:color="auto"/>
                        <w:right w:val="none" w:sz="0" w:space="0" w:color="auto"/>
                      </w:divBdr>
                      <w:divsChild>
                        <w:div w:id="656766005">
                          <w:marLeft w:val="-225"/>
                          <w:marRight w:val="-225"/>
                          <w:marTop w:val="0"/>
                          <w:marBottom w:val="0"/>
                          <w:divBdr>
                            <w:top w:val="none" w:sz="0" w:space="0" w:color="auto"/>
                            <w:left w:val="none" w:sz="0" w:space="0" w:color="auto"/>
                            <w:bottom w:val="none" w:sz="0" w:space="0" w:color="auto"/>
                            <w:right w:val="none" w:sz="0" w:space="0" w:color="auto"/>
                          </w:divBdr>
                        </w:div>
                        <w:div w:id="1144463873">
                          <w:marLeft w:val="0"/>
                          <w:marRight w:val="0"/>
                          <w:marTop w:val="0"/>
                          <w:marBottom w:val="0"/>
                          <w:divBdr>
                            <w:top w:val="none" w:sz="0" w:space="0" w:color="auto"/>
                            <w:left w:val="none" w:sz="0" w:space="0" w:color="auto"/>
                            <w:bottom w:val="none" w:sz="0" w:space="0" w:color="auto"/>
                            <w:right w:val="none" w:sz="0" w:space="0" w:color="auto"/>
                          </w:divBdr>
                        </w:div>
                      </w:divsChild>
                    </w:div>
                    <w:div w:id="361974847">
                      <w:marLeft w:val="0"/>
                      <w:marRight w:val="0"/>
                      <w:marTop w:val="0"/>
                      <w:marBottom w:val="0"/>
                      <w:divBdr>
                        <w:top w:val="none" w:sz="0" w:space="0" w:color="auto"/>
                        <w:left w:val="none" w:sz="0" w:space="0" w:color="auto"/>
                        <w:bottom w:val="none" w:sz="0" w:space="0" w:color="auto"/>
                        <w:right w:val="none" w:sz="0" w:space="0" w:color="auto"/>
                      </w:divBdr>
                      <w:divsChild>
                        <w:div w:id="740641769">
                          <w:marLeft w:val="-225"/>
                          <w:marRight w:val="-225"/>
                          <w:marTop w:val="0"/>
                          <w:marBottom w:val="0"/>
                          <w:divBdr>
                            <w:top w:val="none" w:sz="0" w:space="0" w:color="auto"/>
                            <w:left w:val="none" w:sz="0" w:space="0" w:color="auto"/>
                            <w:bottom w:val="none" w:sz="0" w:space="0" w:color="auto"/>
                            <w:right w:val="none" w:sz="0" w:space="0" w:color="auto"/>
                          </w:divBdr>
                        </w:div>
                        <w:div w:id="1043792526">
                          <w:marLeft w:val="0"/>
                          <w:marRight w:val="0"/>
                          <w:marTop w:val="0"/>
                          <w:marBottom w:val="0"/>
                          <w:divBdr>
                            <w:top w:val="none" w:sz="0" w:space="0" w:color="auto"/>
                            <w:left w:val="none" w:sz="0" w:space="0" w:color="auto"/>
                            <w:bottom w:val="none" w:sz="0" w:space="0" w:color="auto"/>
                            <w:right w:val="none" w:sz="0" w:space="0" w:color="auto"/>
                          </w:divBdr>
                        </w:div>
                      </w:divsChild>
                    </w:div>
                    <w:div w:id="373583142">
                      <w:marLeft w:val="0"/>
                      <w:marRight w:val="0"/>
                      <w:marTop w:val="0"/>
                      <w:marBottom w:val="0"/>
                      <w:divBdr>
                        <w:top w:val="none" w:sz="0" w:space="0" w:color="auto"/>
                        <w:left w:val="none" w:sz="0" w:space="0" w:color="auto"/>
                        <w:bottom w:val="none" w:sz="0" w:space="0" w:color="auto"/>
                        <w:right w:val="none" w:sz="0" w:space="0" w:color="auto"/>
                      </w:divBdr>
                      <w:divsChild>
                        <w:div w:id="824050835">
                          <w:marLeft w:val="0"/>
                          <w:marRight w:val="0"/>
                          <w:marTop w:val="0"/>
                          <w:marBottom w:val="0"/>
                          <w:divBdr>
                            <w:top w:val="none" w:sz="0" w:space="0" w:color="auto"/>
                            <w:left w:val="none" w:sz="0" w:space="0" w:color="auto"/>
                            <w:bottom w:val="none" w:sz="0" w:space="0" w:color="auto"/>
                            <w:right w:val="none" w:sz="0" w:space="0" w:color="auto"/>
                          </w:divBdr>
                        </w:div>
                        <w:div w:id="1773865225">
                          <w:marLeft w:val="-225"/>
                          <w:marRight w:val="-225"/>
                          <w:marTop w:val="0"/>
                          <w:marBottom w:val="0"/>
                          <w:divBdr>
                            <w:top w:val="none" w:sz="0" w:space="0" w:color="auto"/>
                            <w:left w:val="none" w:sz="0" w:space="0" w:color="auto"/>
                            <w:bottom w:val="none" w:sz="0" w:space="0" w:color="auto"/>
                            <w:right w:val="none" w:sz="0" w:space="0" w:color="auto"/>
                          </w:divBdr>
                        </w:div>
                      </w:divsChild>
                    </w:div>
                    <w:div w:id="412817217">
                      <w:marLeft w:val="0"/>
                      <w:marRight w:val="0"/>
                      <w:marTop w:val="0"/>
                      <w:marBottom w:val="0"/>
                      <w:divBdr>
                        <w:top w:val="none" w:sz="0" w:space="0" w:color="auto"/>
                        <w:left w:val="none" w:sz="0" w:space="0" w:color="auto"/>
                        <w:bottom w:val="none" w:sz="0" w:space="0" w:color="auto"/>
                        <w:right w:val="none" w:sz="0" w:space="0" w:color="auto"/>
                      </w:divBdr>
                      <w:divsChild>
                        <w:div w:id="564147508">
                          <w:marLeft w:val="0"/>
                          <w:marRight w:val="0"/>
                          <w:marTop w:val="0"/>
                          <w:marBottom w:val="0"/>
                          <w:divBdr>
                            <w:top w:val="none" w:sz="0" w:space="0" w:color="auto"/>
                            <w:left w:val="none" w:sz="0" w:space="0" w:color="auto"/>
                            <w:bottom w:val="none" w:sz="0" w:space="0" w:color="auto"/>
                            <w:right w:val="none" w:sz="0" w:space="0" w:color="auto"/>
                          </w:divBdr>
                        </w:div>
                        <w:div w:id="936445429">
                          <w:marLeft w:val="-225"/>
                          <w:marRight w:val="-225"/>
                          <w:marTop w:val="0"/>
                          <w:marBottom w:val="0"/>
                          <w:divBdr>
                            <w:top w:val="none" w:sz="0" w:space="0" w:color="auto"/>
                            <w:left w:val="none" w:sz="0" w:space="0" w:color="auto"/>
                            <w:bottom w:val="none" w:sz="0" w:space="0" w:color="auto"/>
                            <w:right w:val="none" w:sz="0" w:space="0" w:color="auto"/>
                          </w:divBdr>
                        </w:div>
                      </w:divsChild>
                    </w:div>
                    <w:div w:id="442649292">
                      <w:marLeft w:val="0"/>
                      <w:marRight w:val="0"/>
                      <w:marTop w:val="0"/>
                      <w:marBottom w:val="0"/>
                      <w:divBdr>
                        <w:top w:val="none" w:sz="0" w:space="0" w:color="auto"/>
                        <w:left w:val="none" w:sz="0" w:space="0" w:color="auto"/>
                        <w:bottom w:val="none" w:sz="0" w:space="0" w:color="auto"/>
                        <w:right w:val="none" w:sz="0" w:space="0" w:color="auto"/>
                      </w:divBdr>
                      <w:divsChild>
                        <w:div w:id="398485739">
                          <w:marLeft w:val="0"/>
                          <w:marRight w:val="0"/>
                          <w:marTop w:val="0"/>
                          <w:marBottom w:val="0"/>
                          <w:divBdr>
                            <w:top w:val="none" w:sz="0" w:space="0" w:color="auto"/>
                            <w:left w:val="none" w:sz="0" w:space="0" w:color="auto"/>
                            <w:bottom w:val="none" w:sz="0" w:space="0" w:color="auto"/>
                            <w:right w:val="none" w:sz="0" w:space="0" w:color="auto"/>
                          </w:divBdr>
                        </w:div>
                        <w:div w:id="1019354832">
                          <w:marLeft w:val="-225"/>
                          <w:marRight w:val="-225"/>
                          <w:marTop w:val="0"/>
                          <w:marBottom w:val="0"/>
                          <w:divBdr>
                            <w:top w:val="none" w:sz="0" w:space="0" w:color="auto"/>
                            <w:left w:val="none" w:sz="0" w:space="0" w:color="auto"/>
                            <w:bottom w:val="none" w:sz="0" w:space="0" w:color="auto"/>
                            <w:right w:val="none" w:sz="0" w:space="0" w:color="auto"/>
                          </w:divBdr>
                        </w:div>
                      </w:divsChild>
                    </w:div>
                    <w:div w:id="480969689">
                      <w:marLeft w:val="0"/>
                      <w:marRight w:val="0"/>
                      <w:marTop w:val="0"/>
                      <w:marBottom w:val="0"/>
                      <w:divBdr>
                        <w:top w:val="none" w:sz="0" w:space="0" w:color="auto"/>
                        <w:left w:val="none" w:sz="0" w:space="0" w:color="auto"/>
                        <w:bottom w:val="none" w:sz="0" w:space="0" w:color="auto"/>
                        <w:right w:val="none" w:sz="0" w:space="0" w:color="auto"/>
                      </w:divBdr>
                      <w:divsChild>
                        <w:div w:id="186870382">
                          <w:marLeft w:val="0"/>
                          <w:marRight w:val="0"/>
                          <w:marTop w:val="0"/>
                          <w:marBottom w:val="0"/>
                          <w:divBdr>
                            <w:top w:val="none" w:sz="0" w:space="0" w:color="auto"/>
                            <w:left w:val="none" w:sz="0" w:space="0" w:color="auto"/>
                            <w:bottom w:val="none" w:sz="0" w:space="0" w:color="auto"/>
                            <w:right w:val="none" w:sz="0" w:space="0" w:color="auto"/>
                          </w:divBdr>
                        </w:div>
                        <w:div w:id="349068485">
                          <w:marLeft w:val="-225"/>
                          <w:marRight w:val="-225"/>
                          <w:marTop w:val="0"/>
                          <w:marBottom w:val="0"/>
                          <w:divBdr>
                            <w:top w:val="none" w:sz="0" w:space="0" w:color="auto"/>
                            <w:left w:val="none" w:sz="0" w:space="0" w:color="auto"/>
                            <w:bottom w:val="none" w:sz="0" w:space="0" w:color="auto"/>
                            <w:right w:val="none" w:sz="0" w:space="0" w:color="auto"/>
                          </w:divBdr>
                        </w:div>
                      </w:divsChild>
                    </w:div>
                    <w:div w:id="490173437">
                      <w:marLeft w:val="0"/>
                      <w:marRight w:val="0"/>
                      <w:marTop w:val="0"/>
                      <w:marBottom w:val="0"/>
                      <w:divBdr>
                        <w:top w:val="none" w:sz="0" w:space="0" w:color="auto"/>
                        <w:left w:val="none" w:sz="0" w:space="0" w:color="auto"/>
                        <w:bottom w:val="none" w:sz="0" w:space="0" w:color="auto"/>
                        <w:right w:val="none" w:sz="0" w:space="0" w:color="auto"/>
                      </w:divBdr>
                      <w:divsChild>
                        <w:div w:id="192890941">
                          <w:marLeft w:val="-225"/>
                          <w:marRight w:val="-225"/>
                          <w:marTop w:val="0"/>
                          <w:marBottom w:val="0"/>
                          <w:divBdr>
                            <w:top w:val="none" w:sz="0" w:space="0" w:color="auto"/>
                            <w:left w:val="none" w:sz="0" w:space="0" w:color="auto"/>
                            <w:bottom w:val="none" w:sz="0" w:space="0" w:color="auto"/>
                            <w:right w:val="none" w:sz="0" w:space="0" w:color="auto"/>
                          </w:divBdr>
                        </w:div>
                        <w:div w:id="1621453125">
                          <w:marLeft w:val="0"/>
                          <w:marRight w:val="0"/>
                          <w:marTop w:val="0"/>
                          <w:marBottom w:val="0"/>
                          <w:divBdr>
                            <w:top w:val="none" w:sz="0" w:space="0" w:color="auto"/>
                            <w:left w:val="none" w:sz="0" w:space="0" w:color="auto"/>
                            <w:bottom w:val="none" w:sz="0" w:space="0" w:color="auto"/>
                            <w:right w:val="none" w:sz="0" w:space="0" w:color="auto"/>
                          </w:divBdr>
                        </w:div>
                      </w:divsChild>
                    </w:div>
                    <w:div w:id="553008353">
                      <w:marLeft w:val="0"/>
                      <w:marRight w:val="0"/>
                      <w:marTop w:val="0"/>
                      <w:marBottom w:val="0"/>
                      <w:divBdr>
                        <w:top w:val="none" w:sz="0" w:space="0" w:color="auto"/>
                        <w:left w:val="none" w:sz="0" w:space="0" w:color="auto"/>
                        <w:bottom w:val="none" w:sz="0" w:space="0" w:color="auto"/>
                        <w:right w:val="none" w:sz="0" w:space="0" w:color="auto"/>
                      </w:divBdr>
                      <w:divsChild>
                        <w:div w:id="630095595">
                          <w:marLeft w:val="0"/>
                          <w:marRight w:val="0"/>
                          <w:marTop w:val="0"/>
                          <w:marBottom w:val="0"/>
                          <w:divBdr>
                            <w:top w:val="none" w:sz="0" w:space="0" w:color="auto"/>
                            <w:left w:val="none" w:sz="0" w:space="0" w:color="auto"/>
                            <w:bottom w:val="none" w:sz="0" w:space="0" w:color="auto"/>
                            <w:right w:val="none" w:sz="0" w:space="0" w:color="auto"/>
                          </w:divBdr>
                        </w:div>
                        <w:div w:id="944583528">
                          <w:marLeft w:val="-225"/>
                          <w:marRight w:val="-225"/>
                          <w:marTop w:val="0"/>
                          <w:marBottom w:val="0"/>
                          <w:divBdr>
                            <w:top w:val="none" w:sz="0" w:space="0" w:color="auto"/>
                            <w:left w:val="none" w:sz="0" w:space="0" w:color="auto"/>
                            <w:bottom w:val="none" w:sz="0" w:space="0" w:color="auto"/>
                            <w:right w:val="none" w:sz="0" w:space="0" w:color="auto"/>
                          </w:divBdr>
                        </w:div>
                      </w:divsChild>
                    </w:div>
                    <w:div w:id="603419848">
                      <w:marLeft w:val="0"/>
                      <w:marRight w:val="0"/>
                      <w:marTop w:val="0"/>
                      <w:marBottom w:val="0"/>
                      <w:divBdr>
                        <w:top w:val="none" w:sz="0" w:space="0" w:color="auto"/>
                        <w:left w:val="none" w:sz="0" w:space="0" w:color="auto"/>
                        <w:bottom w:val="none" w:sz="0" w:space="0" w:color="auto"/>
                        <w:right w:val="none" w:sz="0" w:space="0" w:color="auto"/>
                      </w:divBdr>
                      <w:divsChild>
                        <w:div w:id="129786400">
                          <w:marLeft w:val="-225"/>
                          <w:marRight w:val="-225"/>
                          <w:marTop w:val="0"/>
                          <w:marBottom w:val="0"/>
                          <w:divBdr>
                            <w:top w:val="none" w:sz="0" w:space="0" w:color="auto"/>
                            <w:left w:val="none" w:sz="0" w:space="0" w:color="auto"/>
                            <w:bottom w:val="none" w:sz="0" w:space="0" w:color="auto"/>
                            <w:right w:val="none" w:sz="0" w:space="0" w:color="auto"/>
                          </w:divBdr>
                        </w:div>
                        <w:div w:id="2063400997">
                          <w:marLeft w:val="0"/>
                          <w:marRight w:val="0"/>
                          <w:marTop w:val="0"/>
                          <w:marBottom w:val="0"/>
                          <w:divBdr>
                            <w:top w:val="none" w:sz="0" w:space="0" w:color="auto"/>
                            <w:left w:val="none" w:sz="0" w:space="0" w:color="auto"/>
                            <w:bottom w:val="none" w:sz="0" w:space="0" w:color="auto"/>
                            <w:right w:val="none" w:sz="0" w:space="0" w:color="auto"/>
                          </w:divBdr>
                        </w:div>
                      </w:divsChild>
                    </w:div>
                    <w:div w:id="708381182">
                      <w:marLeft w:val="0"/>
                      <w:marRight w:val="0"/>
                      <w:marTop w:val="0"/>
                      <w:marBottom w:val="0"/>
                      <w:divBdr>
                        <w:top w:val="none" w:sz="0" w:space="0" w:color="auto"/>
                        <w:left w:val="none" w:sz="0" w:space="0" w:color="auto"/>
                        <w:bottom w:val="none" w:sz="0" w:space="0" w:color="auto"/>
                        <w:right w:val="none" w:sz="0" w:space="0" w:color="auto"/>
                      </w:divBdr>
                      <w:divsChild>
                        <w:div w:id="1516922203">
                          <w:marLeft w:val="-225"/>
                          <w:marRight w:val="-225"/>
                          <w:marTop w:val="0"/>
                          <w:marBottom w:val="0"/>
                          <w:divBdr>
                            <w:top w:val="none" w:sz="0" w:space="0" w:color="auto"/>
                            <w:left w:val="none" w:sz="0" w:space="0" w:color="auto"/>
                            <w:bottom w:val="none" w:sz="0" w:space="0" w:color="auto"/>
                            <w:right w:val="none" w:sz="0" w:space="0" w:color="auto"/>
                          </w:divBdr>
                        </w:div>
                        <w:div w:id="1795564174">
                          <w:marLeft w:val="0"/>
                          <w:marRight w:val="0"/>
                          <w:marTop w:val="0"/>
                          <w:marBottom w:val="0"/>
                          <w:divBdr>
                            <w:top w:val="none" w:sz="0" w:space="0" w:color="auto"/>
                            <w:left w:val="none" w:sz="0" w:space="0" w:color="auto"/>
                            <w:bottom w:val="none" w:sz="0" w:space="0" w:color="auto"/>
                            <w:right w:val="none" w:sz="0" w:space="0" w:color="auto"/>
                          </w:divBdr>
                        </w:div>
                      </w:divsChild>
                    </w:div>
                    <w:div w:id="727071416">
                      <w:marLeft w:val="0"/>
                      <w:marRight w:val="0"/>
                      <w:marTop w:val="0"/>
                      <w:marBottom w:val="0"/>
                      <w:divBdr>
                        <w:top w:val="none" w:sz="0" w:space="0" w:color="auto"/>
                        <w:left w:val="none" w:sz="0" w:space="0" w:color="auto"/>
                        <w:bottom w:val="none" w:sz="0" w:space="0" w:color="auto"/>
                        <w:right w:val="none" w:sz="0" w:space="0" w:color="auto"/>
                      </w:divBdr>
                      <w:divsChild>
                        <w:div w:id="198512088">
                          <w:marLeft w:val="0"/>
                          <w:marRight w:val="0"/>
                          <w:marTop w:val="0"/>
                          <w:marBottom w:val="0"/>
                          <w:divBdr>
                            <w:top w:val="none" w:sz="0" w:space="0" w:color="auto"/>
                            <w:left w:val="none" w:sz="0" w:space="0" w:color="auto"/>
                            <w:bottom w:val="none" w:sz="0" w:space="0" w:color="auto"/>
                            <w:right w:val="none" w:sz="0" w:space="0" w:color="auto"/>
                          </w:divBdr>
                        </w:div>
                        <w:div w:id="1511524533">
                          <w:marLeft w:val="-225"/>
                          <w:marRight w:val="-225"/>
                          <w:marTop w:val="0"/>
                          <w:marBottom w:val="0"/>
                          <w:divBdr>
                            <w:top w:val="none" w:sz="0" w:space="0" w:color="auto"/>
                            <w:left w:val="none" w:sz="0" w:space="0" w:color="auto"/>
                            <w:bottom w:val="none" w:sz="0" w:space="0" w:color="auto"/>
                            <w:right w:val="none" w:sz="0" w:space="0" w:color="auto"/>
                          </w:divBdr>
                        </w:div>
                      </w:divsChild>
                    </w:div>
                    <w:div w:id="929435780">
                      <w:marLeft w:val="0"/>
                      <w:marRight w:val="0"/>
                      <w:marTop w:val="0"/>
                      <w:marBottom w:val="0"/>
                      <w:divBdr>
                        <w:top w:val="none" w:sz="0" w:space="0" w:color="auto"/>
                        <w:left w:val="none" w:sz="0" w:space="0" w:color="auto"/>
                        <w:bottom w:val="none" w:sz="0" w:space="0" w:color="auto"/>
                        <w:right w:val="none" w:sz="0" w:space="0" w:color="auto"/>
                      </w:divBdr>
                      <w:divsChild>
                        <w:div w:id="632563092">
                          <w:marLeft w:val="-225"/>
                          <w:marRight w:val="-225"/>
                          <w:marTop w:val="0"/>
                          <w:marBottom w:val="0"/>
                          <w:divBdr>
                            <w:top w:val="none" w:sz="0" w:space="0" w:color="auto"/>
                            <w:left w:val="none" w:sz="0" w:space="0" w:color="auto"/>
                            <w:bottom w:val="none" w:sz="0" w:space="0" w:color="auto"/>
                            <w:right w:val="none" w:sz="0" w:space="0" w:color="auto"/>
                          </w:divBdr>
                        </w:div>
                        <w:div w:id="929004584">
                          <w:marLeft w:val="0"/>
                          <w:marRight w:val="0"/>
                          <w:marTop w:val="0"/>
                          <w:marBottom w:val="0"/>
                          <w:divBdr>
                            <w:top w:val="none" w:sz="0" w:space="0" w:color="auto"/>
                            <w:left w:val="none" w:sz="0" w:space="0" w:color="auto"/>
                            <w:bottom w:val="none" w:sz="0" w:space="0" w:color="auto"/>
                            <w:right w:val="none" w:sz="0" w:space="0" w:color="auto"/>
                          </w:divBdr>
                        </w:div>
                      </w:divsChild>
                    </w:div>
                    <w:div w:id="1005085231">
                      <w:marLeft w:val="0"/>
                      <w:marRight w:val="0"/>
                      <w:marTop w:val="0"/>
                      <w:marBottom w:val="0"/>
                      <w:divBdr>
                        <w:top w:val="none" w:sz="0" w:space="0" w:color="auto"/>
                        <w:left w:val="none" w:sz="0" w:space="0" w:color="auto"/>
                        <w:bottom w:val="none" w:sz="0" w:space="0" w:color="auto"/>
                        <w:right w:val="none" w:sz="0" w:space="0" w:color="auto"/>
                      </w:divBdr>
                      <w:divsChild>
                        <w:div w:id="723529867">
                          <w:marLeft w:val="-225"/>
                          <w:marRight w:val="-225"/>
                          <w:marTop w:val="0"/>
                          <w:marBottom w:val="0"/>
                          <w:divBdr>
                            <w:top w:val="none" w:sz="0" w:space="0" w:color="auto"/>
                            <w:left w:val="none" w:sz="0" w:space="0" w:color="auto"/>
                            <w:bottom w:val="none" w:sz="0" w:space="0" w:color="auto"/>
                            <w:right w:val="none" w:sz="0" w:space="0" w:color="auto"/>
                          </w:divBdr>
                        </w:div>
                        <w:div w:id="843127351">
                          <w:marLeft w:val="0"/>
                          <w:marRight w:val="0"/>
                          <w:marTop w:val="0"/>
                          <w:marBottom w:val="0"/>
                          <w:divBdr>
                            <w:top w:val="none" w:sz="0" w:space="0" w:color="auto"/>
                            <w:left w:val="none" w:sz="0" w:space="0" w:color="auto"/>
                            <w:bottom w:val="none" w:sz="0" w:space="0" w:color="auto"/>
                            <w:right w:val="none" w:sz="0" w:space="0" w:color="auto"/>
                          </w:divBdr>
                        </w:div>
                      </w:divsChild>
                    </w:div>
                    <w:div w:id="1174223319">
                      <w:marLeft w:val="0"/>
                      <w:marRight w:val="0"/>
                      <w:marTop w:val="0"/>
                      <w:marBottom w:val="0"/>
                      <w:divBdr>
                        <w:top w:val="none" w:sz="0" w:space="0" w:color="auto"/>
                        <w:left w:val="none" w:sz="0" w:space="0" w:color="auto"/>
                        <w:bottom w:val="none" w:sz="0" w:space="0" w:color="auto"/>
                        <w:right w:val="none" w:sz="0" w:space="0" w:color="auto"/>
                      </w:divBdr>
                      <w:divsChild>
                        <w:div w:id="1507675311">
                          <w:marLeft w:val="-225"/>
                          <w:marRight w:val="-225"/>
                          <w:marTop w:val="0"/>
                          <w:marBottom w:val="0"/>
                          <w:divBdr>
                            <w:top w:val="none" w:sz="0" w:space="0" w:color="auto"/>
                            <w:left w:val="none" w:sz="0" w:space="0" w:color="auto"/>
                            <w:bottom w:val="none" w:sz="0" w:space="0" w:color="auto"/>
                            <w:right w:val="none" w:sz="0" w:space="0" w:color="auto"/>
                          </w:divBdr>
                        </w:div>
                        <w:div w:id="1718698384">
                          <w:marLeft w:val="0"/>
                          <w:marRight w:val="0"/>
                          <w:marTop w:val="0"/>
                          <w:marBottom w:val="0"/>
                          <w:divBdr>
                            <w:top w:val="none" w:sz="0" w:space="0" w:color="auto"/>
                            <w:left w:val="none" w:sz="0" w:space="0" w:color="auto"/>
                            <w:bottom w:val="none" w:sz="0" w:space="0" w:color="auto"/>
                            <w:right w:val="none" w:sz="0" w:space="0" w:color="auto"/>
                          </w:divBdr>
                        </w:div>
                      </w:divsChild>
                    </w:div>
                    <w:div w:id="1257128338">
                      <w:marLeft w:val="0"/>
                      <w:marRight w:val="0"/>
                      <w:marTop w:val="0"/>
                      <w:marBottom w:val="0"/>
                      <w:divBdr>
                        <w:top w:val="none" w:sz="0" w:space="0" w:color="auto"/>
                        <w:left w:val="none" w:sz="0" w:space="0" w:color="auto"/>
                        <w:bottom w:val="none" w:sz="0" w:space="0" w:color="auto"/>
                        <w:right w:val="none" w:sz="0" w:space="0" w:color="auto"/>
                      </w:divBdr>
                      <w:divsChild>
                        <w:div w:id="803935542">
                          <w:marLeft w:val="0"/>
                          <w:marRight w:val="0"/>
                          <w:marTop w:val="0"/>
                          <w:marBottom w:val="0"/>
                          <w:divBdr>
                            <w:top w:val="none" w:sz="0" w:space="0" w:color="auto"/>
                            <w:left w:val="none" w:sz="0" w:space="0" w:color="auto"/>
                            <w:bottom w:val="none" w:sz="0" w:space="0" w:color="auto"/>
                            <w:right w:val="none" w:sz="0" w:space="0" w:color="auto"/>
                          </w:divBdr>
                        </w:div>
                        <w:div w:id="1544056384">
                          <w:marLeft w:val="-225"/>
                          <w:marRight w:val="-225"/>
                          <w:marTop w:val="0"/>
                          <w:marBottom w:val="0"/>
                          <w:divBdr>
                            <w:top w:val="none" w:sz="0" w:space="0" w:color="auto"/>
                            <w:left w:val="none" w:sz="0" w:space="0" w:color="auto"/>
                            <w:bottom w:val="none" w:sz="0" w:space="0" w:color="auto"/>
                            <w:right w:val="none" w:sz="0" w:space="0" w:color="auto"/>
                          </w:divBdr>
                        </w:div>
                      </w:divsChild>
                    </w:div>
                    <w:div w:id="1320424677">
                      <w:marLeft w:val="0"/>
                      <w:marRight w:val="0"/>
                      <w:marTop w:val="0"/>
                      <w:marBottom w:val="0"/>
                      <w:divBdr>
                        <w:top w:val="none" w:sz="0" w:space="0" w:color="auto"/>
                        <w:left w:val="none" w:sz="0" w:space="0" w:color="auto"/>
                        <w:bottom w:val="none" w:sz="0" w:space="0" w:color="auto"/>
                        <w:right w:val="none" w:sz="0" w:space="0" w:color="auto"/>
                      </w:divBdr>
                      <w:divsChild>
                        <w:div w:id="1056780103">
                          <w:marLeft w:val="-225"/>
                          <w:marRight w:val="-225"/>
                          <w:marTop w:val="0"/>
                          <w:marBottom w:val="0"/>
                          <w:divBdr>
                            <w:top w:val="none" w:sz="0" w:space="0" w:color="auto"/>
                            <w:left w:val="none" w:sz="0" w:space="0" w:color="auto"/>
                            <w:bottom w:val="none" w:sz="0" w:space="0" w:color="auto"/>
                            <w:right w:val="none" w:sz="0" w:space="0" w:color="auto"/>
                          </w:divBdr>
                        </w:div>
                        <w:div w:id="1495339091">
                          <w:marLeft w:val="0"/>
                          <w:marRight w:val="0"/>
                          <w:marTop w:val="0"/>
                          <w:marBottom w:val="0"/>
                          <w:divBdr>
                            <w:top w:val="none" w:sz="0" w:space="0" w:color="auto"/>
                            <w:left w:val="none" w:sz="0" w:space="0" w:color="auto"/>
                            <w:bottom w:val="none" w:sz="0" w:space="0" w:color="auto"/>
                            <w:right w:val="none" w:sz="0" w:space="0" w:color="auto"/>
                          </w:divBdr>
                        </w:div>
                      </w:divsChild>
                    </w:div>
                    <w:div w:id="1326206814">
                      <w:marLeft w:val="0"/>
                      <w:marRight w:val="0"/>
                      <w:marTop w:val="0"/>
                      <w:marBottom w:val="0"/>
                      <w:divBdr>
                        <w:top w:val="none" w:sz="0" w:space="0" w:color="auto"/>
                        <w:left w:val="none" w:sz="0" w:space="0" w:color="auto"/>
                        <w:bottom w:val="none" w:sz="0" w:space="0" w:color="auto"/>
                        <w:right w:val="none" w:sz="0" w:space="0" w:color="auto"/>
                      </w:divBdr>
                      <w:divsChild>
                        <w:div w:id="1493177819">
                          <w:marLeft w:val="-225"/>
                          <w:marRight w:val="-225"/>
                          <w:marTop w:val="0"/>
                          <w:marBottom w:val="0"/>
                          <w:divBdr>
                            <w:top w:val="none" w:sz="0" w:space="0" w:color="auto"/>
                            <w:left w:val="none" w:sz="0" w:space="0" w:color="auto"/>
                            <w:bottom w:val="none" w:sz="0" w:space="0" w:color="auto"/>
                            <w:right w:val="none" w:sz="0" w:space="0" w:color="auto"/>
                          </w:divBdr>
                        </w:div>
                        <w:div w:id="1988895391">
                          <w:marLeft w:val="0"/>
                          <w:marRight w:val="0"/>
                          <w:marTop w:val="0"/>
                          <w:marBottom w:val="0"/>
                          <w:divBdr>
                            <w:top w:val="none" w:sz="0" w:space="0" w:color="auto"/>
                            <w:left w:val="none" w:sz="0" w:space="0" w:color="auto"/>
                            <w:bottom w:val="none" w:sz="0" w:space="0" w:color="auto"/>
                            <w:right w:val="none" w:sz="0" w:space="0" w:color="auto"/>
                          </w:divBdr>
                        </w:div>
                      </w:divsChild>
                    </w:div>
                    <w:div w:id="1335302445">
                      <w:marLeft w:val="0"/>
                      <w:marRight w:val="0"/>
                      <w:marTop w:val="0"/>
                      <w:marBottom w:val="0"/>
                      <w:divBdr>
                        <w:top w:val="none" w:sz="0" w:space="0" w:color="auto"/>
                        <w:left w:val="none" w:sz="0" w:space="0" w:color="auto"/>
                        <w:bottom w:val="none" w:sz="0" w:space="0" w:color="auto"/>
                        <w:right w:val="none" w:sz="0" w:space="0" w:color="auto"/>
                      </w:divBdr>
                      <w:divsChild>
                        <w:div w:id="39667754">
                          <w:marLeft w:val="-225"/>
                          <w:marRight w:val="-225"/>
                          <w:marTop w:val="0"/>
                          <w:marBottom w:val="0"/>
                          <w:divBdr>
                            <w:top w:val="none" w:sz="0" w:space="0" w:color="auto"/>
                            <w:left w:val="none" w:sz="0" w:space="0" w:color="auto"/>
                            <w:bottom w:val="none" w:sz="0" w:space="0" w:color="auto"/>
                            <w:right w:val="none" w:sz="0" w:space="0" w:color="auto"/>
                          </w:divBdr>
                        </w:div>
                        <w:div w:id="95180571">
                          <w:marLeft w:val="0"/>
                          <w:marRight w:val="0"/>
                          <w:marTop w:val="0"/>
                          <w:marBottom w:val="0"/>
                          <w:divBdr>
                            <w:top w:val="none" w:sz="0" w:space="0" w:color="auto"/>
                            <w:left w:val="none" w:sz="0" w:space="0" w:color="auto"/>
                            <w:bottom w:val="none" w:sz="0" w:space="0" w:color="auto"/>
                            <w:right w:val="none" w:sz="0" w:space="0" w:color="auto"/>
                          </w:divBdr>
                        </w:div>
                      </w:divsChild>
                    </w:div>
                    <w:div w:id="1455102853">
                      <w:marLeft w:val="0"/>
                      <w:marRight w:val="0"/>
                      <w:marTop w:val="0"/>
                      <w:marBottom w:val="0"/>
                      <w:divBdr>
                        <w:top w:val="none" w:sz="0" w:space="0" w:color="auto"/>
                        <w:left w:val="none" w:sz="0" w:space="0" w:color="auto"/>
                        <w:bottom w:val="none" w:sz="0" w:space="0" w:color="auto"/>
                        <w:right w:val="none" w:sz="0" w:space="0" w:color="auto"/>
                      </w:divBdr>
                      <w:divsChild>
                        <w:div w:id="69232473">
                          <w:marLeft w:val="0"/>
                          <w:marRight w:val="0"/>
                          <w:marTop w:val="0"/>
                          <w:marBottom w:val="0"/>
                          <w:divBdr>
                            <w:top w:val="none" w:sz="0" w:space="0" w:color="auto"/>
                            <w:left w:val="none" w:sz="0" w:space="0" w:color="auto"/>
                            <w:bottom w:val="none" w:sz="0" w:space="0" w:color="auto"/>
                            <w:right w:val="none" w:sz="0" w:space="0" w:color="auto"/>
                          </w:divBdr>
                        </w:div>
                        <w:div w:id="1315111666">
                          <w:marLeft w:val="-225"/>
                          <w:marRight w:val="-225"/>
                          <w:marTop w:val="0"/>
                          <w:marBottom w:val="0"/>
                          <w:divBdr>
                            <w:top w:val="none" w:sz="0" w:space="0" w:color="auto"/>
                            <w:left w:val="none" w:sz="0" w:space="0" w:color="auto"/>
                            <w:bottom w:val="none" w:sz="0" w:space="0" w:color="auto"/>
                            <w:right w:val="none" w:sz="0" w:space="0" w:color="auto"/>
                          </w:divBdr>
                        </w:div>
                      </w:divsChild>
                    </w:div>
                    <w:div w:id="1628051652">
                      <w:marLeft w:val="0"/>
                      <w:marRight w:val="0"/>
                      <w:marTop w:val="0"/>
                      <w:marBottom w:val="0"/>
                      <w:divBdr>
                        <w:top w:val="none" w:sz="0" w:space="0" w:color="auto"/>
                        <w:left w:val="none" w:sz="0" w:space="0" w:color="auto"/>
                        <w:bottom w:val="none" w:sz="0" w:space="0" w:color="auto"/>
                        <w:right w:val="none" w:sz="0" w:space="0" w:color="auto"/>
                      </w:divBdr>
                      <w:divsChild>
                        <w:div w:id="165174316">
                          <w:marLeft w:val="-225"/>
                          <w:marRight w:val="-225"/>
                          <w:marTop w:val="0"/>
                          <w:marBottom w:val="0"/>
                          <w:divBdr>
                            <w:top w:val="none" w:sz="0" w:space="0" w:color="auto"/>
                            <w:left w:val="none" w:sz="0" w:space="0" w:color="auto"/>
                            <w:bottom w:val="none" w:sz="0" w:space="0" w:color="auto"/>
                            <w:right w:val="none" w:sz="0" w:space="0" w:color="auto"/>
                          </w:divBdr>
                        </w:div>
                        <w:div w:id="349141263">
                          <w:marLeft w:val="0"/>
                          <w:marRight w:val="0"/>
                          <w:marTop w:val="0"/>
                          <w:marBottom w:val="0"/>
                          <w:divBdr>
                            <w:top w:val="none" w:sz="0" w:space="0" w:color="auto"/>
                            <w:left w:val="none" w:sz="0" w:space="0" w:color="auto"/>
                            <w:bottom w:val="none" w:sz="0" w:space="0" w:color="auto"/>
                            <w:right w:val="none" w:sz="0" w:space="0" w:color="auto"/>
                          </w:divBdr>
                        </w:div>
                      </w:divsChild>
                    </w:div>
                    <w:div w:id="1641962013">
                      <w:marLeft w:val="0"/>
                      <w:marRight w:val="0"/>
                      <w:marTop w:val="0"/>
                      <w:marBottom w:val="0"/>
                      <w:divBdr>
                        <w:top w:val="none" w:sz="0" w:space="0" w:color="auto"/>
                        <w:left w:val="none" w:sz="0" w:space="0" w:color="auto"/>
                        <w:bottom w:val="none" w:sz="0" w:space="0" w:color="auto"/>
                        <w:right w:val="none" w:sz="0" w:space="0" w:color="auto"/>
                      </w:divBdr>
                      <w:divsChild>
                        <w:div w:id="174462413">
                          <w:marLeft w:val="-225"/>
                          <w:marRight w:val="-225"/>
                          <w:marTop w:val="0"/>
                          <w:marBottom w:val="0"/>
                          <w:divBdr>
                            <w:top w:val="none" w:sz="0" w:space="0" w:color="auto"/>
                            <w:left w:val="none" w:sz="0" w:space="0" w:color="auto"/>
                            <w:bottom w:val="none" w:sz="0" w:space="0" w:color="auto"/>
                            <w:right w:val="none" w:sz="0" w:space="0" w:color="auto"/>
                          </w:divBdr>
                        </w:div>
                        <w:div w:id="1472358767">
                          <w:marLeft w:val="0"/>
                          <w:marRight w:val="0"/>
                          <w:marTop w:val="0"/>
                          <w:marBottom w:val="0"/>
                          <w:divBdr>
                            <w:top w:val="none" w:sz="0" w:space="0" w:color="auto"/>
                            <w:left w:val="none" w:sz="0" w:space="0" w:color="auto"/>
                            <w:bottom w:val="none" w:sz="0" w:space="0" w:color="auto"/>
                            <w:right w:val="none" w:sz="0" w:space="0" w:color="auto"/>
                          </w:divBdr>
                        </w:div>
                      </w:divsChild>
                    </w:div>
                    <w:div w:id="1647540957">
                      <w:marLeft w:val="0"/>
                      <w:marRight w:val="0"/>
                      <w:marTop w:val="0"/>
                      <w:marBottom w:val="0"/>
                      <w:divBdr>
                        <w:top w:val="none" w:sz="0" w:space="0" w:color="auto"/>
                        <w:left w:val="none" w:sz="0" w:space="0" w:color="auto"/>
                        <w:bottom w:val="none" w:sz="0" w:space="0" w:color="auto"/>
                        <w:right w:val="none" w:sz="0" w:space="0" w:color="auto"/>
                      </w:divBdr>
                      <w:divsChild>
                        <w:div w:id="374158522">
                          <w:marLeft w:val="-225"/>
                          <w:marRight w:val="-225"/>
                          <w:marTop w:val="0"/>
                          <w:marBottom w:val="0"/>
                          <w:divBdr>
                            <w:top w:val="none" w:sz="0" w:space="0" w:color="auto"/>
                            <w:left w:val="none" w:sz="0" w:space="0" w:color="auto"/>
                            <w:bottom w:val="none" w:sz="0" w:space="0" w:color="auto"/>
                            <w:right w:val="none" w:sz="0" w:space="0" w:color="auto"/>
                          </w:divBdr>
                        </w:div>
                        <w:div w:id="1342315424">
                          <w:marLeft w:val="0"/>
                          <w:marRight w:val="0"/>
                          <w:marTop w:val="0"/>
                          <w:marBottom w:val="0"/>
                          <w:divBdr>
                            <w:top w:val="none" w:sz="0" w:space="0" w:color="auto"/>
                            <w:left w:val="none" w:sz="0" w:space="0" w:color="auto"/>
                            <w:bottom w:val="none" w:sz="0" w:space="0" w:color="auto"/>
                            <w:right w:val="none" w:sz="0" w:space="0" w:color="auto"/>
                          </w:divBdr>
                        </w:div>
                      </w:divsChild>
                    </w:div>
                    <w:div w:id="1700659766">
                      <w:marLeft w:val="0"/>
                      <w:marRight w:val="0"/>
                      <w:marTop w:val="0"/>
                      <w:marBottom w:val="0"/>
                      <w:divBdr>
                        <w:top w:val="none" w:sz="0" w:space="0" w:color="auto"/>
                        <w:left w:val="none" w:sz="0" w:space="0" w:color="auto"/>
                        <w:bottom w:val="none" w:sz="0" w:space="0" w:color="auto"/>
                        <w:right w:val="none" w:sz="0" w:space="0" w:color="auto"/>
                      </w:divBdr>
                      <w:divsChild>
                        <w:div w:id="274138185">
                          <w:marLeft w:val="0"/>
                          <w:marRight w:val="0"/>
                          <w:marTop w:val="0"/>
                          <w:marBottom w:val="0"/>
                          <w:divBdr>
                            <w:top w:val="none" w:sz="0" w:space="0" w:color="auto"/>
                            <w:left w:val="none" w:sz="0" w:space="0" w:color="auto"/>
                            <w:bottom w:val="none" w:sz="0" w:space="0" w:color="auto"/>
                            <w:right w:val="none" w:sz="0" w:space="0" w:color="auto"/>
                          </w:divBdr>
                        </w:div>
                        <w:div w:id="331103704">
                          <w:marLeft w:val="-225"/>
                          <w:marRight w:val="-225"/>
                          <w:marTop w:val="0"/>
                          <w:marBottom w:val="0"/>
                          <w:divBdr>
                            <w:top w:val="none" w:sz="0" w:space="0" w:color="auto"/>
                            <w:left w:val="none" w:sz="0" w:space="0" w:color="auto"/>
                            <w:bottom w:val="none" w:sz="0" w:space="0" w:color="auto"/>
                            <w:right w:val="none" w:sz="0" w:space="0" w:color="auto"/>
                          </w:divBdr>
                        </w:div>
                      </w:divsChild>
                    </w:div>
                    <w:div w:id="1769540279">
                      <w:marLeft w:val="0"/>
                      <w:marRight w:val="0"/>
                      <w:marTop w:val="0"/>
                      <w:marBottom w:val="0"/>
                      <w:divBdr>
                        <w:top w:val="none" w:sz="0" w:space="0" w:color="auto"/>
                        <w:left w:val="none" w:sz="0" w:space="0" w:color="auto"/>
                        <w:bottom w:val="none" w:sz="0" w:space="0" w:color="auto"/>
                        <w:right w:val="none" w:sz="0" w:space="0" w:color="auto"/>
                      </w:divBdr>
                      <w:divsChild>
                        <w:div w:id="705908525">
                          <w:marLeft w:val="-225"/>
                          <w:marRight w:val="-225"/>
                          <w:marTop w:val="0"/>
                          <w:marBottom w:val="0"/>
                          <w:divBdr>
                            <w:top w:val="none" w:sz="0" w:space="0" w:color="auto"/>
                            <w:left w:val="none" w:sz="0" w:space="0" w:color="auto"/>
                            <w:bottom w:val="none" w:sz="0" w:space="0" w:color="auto"/>
                            <w:right w:val="none" w:sz="0" w:space="0" w:color="auto"/>
                          </w:divBdr>
                        </w:div>
                        <w:div w:id="2124879586">
                          <w:marLeft w:val="0"/>
                          <w:marRight w:val="0"/>
                          <w:marTop w:val="0"/>
                          <w:marBottom w:val="0"/>
                          <w:divBdr>
                            <w:top w:val="none" w:sz="0" w:space="0" w:color="auto"/>
                            <w:left w:val="none" w:sz="0" w:space="0" w:color="auto"/>
                            <w:bottom w:val="none" w:sz="0" w:space="0" w:color="auto"/>
                            <w:right w:val="none" w:sz="0" w:space="0" w:color="auto"/>
                          </w:divBdr>
                        </w:div>
                      </w:divsChild>
                    </w:div>
                    <w:div w:id="1961062198">
                      <w:marLeft w:val="0"/>
                      <w:marRight w:val="0"/>
                      <w:marTop w:val="0"/>
                      <w:marBottom w:val="0"/>
                      <w:divBdr>
                        <w:top w:val="none" w:sz="0" w:space="0" w:color="auto"/>
                        <w:left w:val="none" w:sz="0" w:space="0" w:color="auto"/>
                        <w:bottom w:val="none" w:sz="0" w:space="0" w:color="auto"/>
                        <w:right w:val="none" w:sz="0" w:space="0" w:color="auto"/>
                      </w:divBdr>
                      <w:divsChild>
                        <w:div w:id="1055200470">
                          <w:marLeft w:val="0"/>
                          <w:marRight w:val="0"/>
                          <w:marTop w:val="0"/>
                          <w:marBottom w:val="0"/>
                          <w:divBdr>
                            <w:top w:val="none" w:sz="0" w:space="0" w:color="auto"/>
                            <w:left w:val="none" w:sz="0" w:space="0" w:color="auto"/>
                            <w:bottom w:val="none" w:sz="0" w:space="0" w:color="auto"/>
                            <w:right w:val="none" w:sz="0" w:space="0" w:color="auto"/>
                          </w:divBdr>
                        </w:div>
                        <w:div w:id="202967030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13591334">
                  <w:marLeft w:val="0"/>
                  <w:marRight w:val="0"/>
                  <w:marTop w:val="0"/>
                  <w:marBottom w:val="0"/>
                  <w:divBdr>
                    <w:top w:val="none" w:sz="0" w:space="0" w:color="auto"/>
                    <w:left w:val="none" w:sz="0" w:space="0" w:color="auto"/>
                    <w:bottom w:val="none" w:sz="0" w:space="0" w:color="auto"/>
                    <w:right w:val="none" w:sz="0" w:space="0" w:color="auto"/>
                  </w:divBdr>
                </w:div>
                <w:div w:id="18952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0711">
          <w:marLeft w:val="0"/>
          <w:marRight w:val="0"/>
          <w:marTop w:val="0"/>
          <w:marBottom w:val="0"/>
          <w:divBdr>
            <w:top w:val="none" w:sz="0" w:space="0" w:color="auto"/>
            <w:left w:val="none" w:sz="0" w:space="0" w:color="auto"/>
            <w:bottom w:val="none" w:sz="0" w:space="0" w:color="auto"/>
            <w:right w:val="none" w:sz="0" w:space="0" w:color="auto"/>
          </w:divBdr>
          <w:divsChild>
            <w:div w:id="38865850">
              <w:marLeft w:val="-225"/>
              <w:marRight w:val="-225"/>
              <w:marTop w:val="0"/>
              <w:marBottom w:val="0"/>
              <w:divBdr>
                <w:top w:val="none" w:sz="0" w:space="0" w:color="auto"/>
                <w:left w:val="none" w:sz="0" w:space="0" w:color="auto"/>
                <w:bottom w:val="none" w:sz="0" w:space="0" w:color="auto"/>
                <w:right w:val="none" w:sz="0" w:space="0" w:color="auto"/>
              </w:divBdr>
              <w:divsChild>
                <w:div w:id="40789770">
                  <w:marLeft w:val="0"/>
                  <w:marRight w:val="0"/>
                  <w:marTop w:val="0"/>
                  <w:marBottom w:val="0"/>
                  <w:divBdr>
                    <w:top w:val="none" w:sz="0" w:space="0" w:color="auto"/>
                    <w:left w:val="none" w:sz="0" w:space="0" w:color="auto"/>
                    <w:bottom w:val="none" w:sz="0" w:space="0" w:color="auto"/>
                    <w:right w:val="none" w:sz="0" w:space="0" w:color="auto"/>
                  </w:divBdr>
                </w:div>
                <w:div w:id="215627436">
                  <w:marLeft w:val="0"/>
                  <w:marRight w:val="0"/>
                  <w:marTop w:val="0"/>
                  <w:marBottom w:val="0"/>
                  <w:divBdr>
                    <w:top w:val="none" w:sz="0" w:space="0" w:color="auto"/>
                    <w:left w:val="none" w:sz="0" w:space="0" w:color="auto"/>
                    <w:bottom w:val="none" w:sz="0" w:space="0" w:color="auto"/>
                    <w:right w:val="none" w:sz="0" w:space="0" w:color="auto"/>
                  </w:divBdr>
                  <w:divsChild>
                    <w:div w:id="1563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21618">
      <w:bodyDiv w:val="1"/>
      <w:marLeft w:val="0"/>
      <w:marRight w:val="0"/>
      <w:marTop w:val="0"/>
      <w:marBottom w:val="0"/>
      <w:divBdr>
        <w:top w:val="none" w:sz="0" w:space="0" w:color="auto"/>
        <w:left w:val="none" w:sz="0" w:space="0" w:color="auto"/>
        <w:bottom w:val="none" w:sz="0" w:space="0" w:color="auto"/>
        <w:right w:val="none" w:sz="0" w:space="0" w:color="auto"/>
      </w:divBdr>
    </w:div>
    <w:div w:id="1193298302">
      <w:bodyDiv w:val="1"/>
      <w:marLeft w:val="0"/>
      <w:marRight w:val="0"/>
      <w:marTop w:val="0"/>
      <w:marBottom w:val="0"/>
      <w:divBdr>
        <w:top w:val="none" w:sz="0" w:space="0" w:color="auto"/>
        <w:left w:val="none" w:sz="0" w:space="0" w:color="auto"/>
        <w:bottom w:val="none" w:sz="0" w:space="0" w:color="auto"/>
        <w:right w:val="none" w:sz="0" w:space="0" w:color="auto"/>
      </w:divBdr>
    </w:div>
    <w:div w:id="1448309903">
      <w:bodyDiv w:val="1"/>
      <w:marLeft w:val="0"/>
      <w:marRight w:val="0"/>
      <w:marTop w:val="0"/>
      <w:marBottom w:val="0"/>
      <w:divBdr>
        <w:top w:val="none" w:sz="0" w:space="0" w:color="auto"/>
        <w:left w:val="none" w:sz="0" w:space="0" w:color="auto"/>
        <w:bottom w:val="none" w:sz="0" w:space="0" w:color="auto"/>
        <w:right w:val="none" w:sz="0" w:space="0" w:color="auto"/>
      </w:divBdr>
      <w:divsChild>
        <w:div w:id="281767759">
          <w:marLeft w:val="0"/>
          <w:marRight w:val="0"/>
          <w:marTop w:val="0"/>
          <w:marBottom w:val="0"/>
          <w:divBdr>
            <w:top w:val="none" w:sz="0" w:space="0" w:color="auto"/>
            <w:left w:val="none" w:sz="0" w:space="0" w:color="auto"/>
            <w:bottom w:val="none" w:sz="0" w:space="0" w:color="auto"/>
            <w:right w:val="none" w:sz="0" w:space="0" w:color="auto"/>
          </w:divBdr>
          <w:divsChild>
            <w:div w:id="1006595797">
              <w:marLeft w:val="-225"/>
              <w:marRight w:val="-225"/>
              <w:marTop w:val="0"/>
              <w:marBottom w:val="0"/>
              <w:divBdr>
                <w:top w:val="none" w:sz="0" w:space="0" w:color="auto"/>
                <w:left w:val="none" w:sz="0" w:space="0" w:color="auto"/>
                <w:bottom w:val="none" w:sz="0" w:space="0" w:color="auto"/>
                <w:right w:val="none" w:sz="0" w:space="0" w:color="auto"/>
              </w:divBdr>
              <w:divsChild>
                <w:div w:id="991249736">
                  <w:marLeft w:val="0"/>
                  <w:marRight w:val="0"/>
                  <w:marTop w:val="0"/>
                  <w:marBottom w:val="0"/>
                  <w:divBdr>
                    <w:top w:val="none" w:sz="0" w:space="0" w:color="auto"/>
                    <w:left w:val="none" w:sz="0" w:space="0" w:color="auto"/>
                    <w:bottom w:val="none" w:sz="0" w:space="0" w:color="auto"/>
                    <w:right w:val="none" w:sz="0" w:space="0" w:color="auto"/>
                  </w:divBdr>
                  <w:divsChild>
                    <w:div w:id="1004743664">
                      <w:marLeft w:val="0"/>
                      <w:marRight w:val="0"/>
                      <w:marTop w:val="0"/>
                      <w:marBottom w:val="0"/>
                      <w:divBdr>
                        <w:top w:val="none" w:sz="0" w:space="0" w:color="auto"/>
                        <w:left w:val="none" w:sz="0" w:space="0" w:color="auto"/>
                        <w:bottom w:val="none" w:sz="0" w:space="0" w:color="auto"/>
                        <w:right w:val="none" w:sz="0" w:space="0" w:color="auto"/>
                      </w:divBdr>
                    </w:div>
                  </w:divsChild>
                </w:div>
                <w:div w:id="19103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461">
          <w:marLeft w:val="0"/>
          <w:marRight w:val="0"/>
          <w:marTop w:val="0"/>
          <w:marBottom w:val="0"/>
          <w:divBdr>
            <w:top w:val="none" w:sz="0" w:space="0" w:color="auto"/>
            <w:left w:val="none" w:sz="0" w:space="0" w:color="auto"/>
            <w:bottom w:val="none" w:sz="0" w:space="0" w:color="auto"/>
            <w:right w:val="none" w:sz="0" w:space="0" w:color="auto"/>
          </w:divBdr>
          <w:divsChild>
            <w:div w:id="386027967">
              <w:marLeft w:val="-225"/>
              <w:marRight w:val="-225"/>
              <w:marTop w:val="0"/>
              <w:marBottom w:val="0"/>
              <w:divBdr>
                <w:top w:val="none" w:sz="0" w:space="0" w:color="auto"/>
                <w:left w:val="none" w:sz="0" w:space="0" w:color="auto"/>
                <w:bottom w:val="none" w:sz="0" w:space="0" w:color="auto"/>
                <w:right w:val="none" w:sz="0" w:space="0" w:color="auto"/>
              </w:divBdr>
              <w:divsChild>
                <w:div w:id="318578679">
                  <w:marLeft w:val="0"/>
                  <w:marRight w:val="0"/>
                  <w:marTop w:val="0"/>
                  <w:marBottom w:val="0"/>
                  <w:divBdr>
                    <w:top w:val="none" w:sz="0" w:space="0" w:color="auto"/>
                    <w:left w:val="none" w:sz="0" w:space="0" w:color="auto"/>
                    <w:bottom w:val="none" w:sz="0" w:space="0" w:color="auto"/>
                    <w:right w:val="none" w:sz="0" w:space="0" w:color="auto"/>
                  </w:divBdr>
                </w:div>
                <w:div w:id="451242780">
                  <w:marLeft w:val="0"/>
                  <w:marRight w:val="0"/>
                  <w:marTop w:val="0"/>
                  <w:marBottom w:val="0"/>
                  <w:divBdr>
                    <w:top w:val="none" w:sz="0" w:space="0" w:color="auto"/>
                    <w:left w:val="none" w:sz="0" w:space="0" w:color="auto"/>
                    <w:bottom w:val="none" w:sz="0" w:space="0" w:color="auto"/>
                    <w:right w:val="none" w:sz="0" w:space="0" w:color="auto"/>
                  </w:divBdr>
                </w:div>
                <w:div w:id="564875270">
                  <w:marLeft w:val="0"/>
                  <w:marRight w:val="0"/>
                  <w:marTop w:val="0"/>
                  <w:marBottom w:val="0"/>
                  <w:divBdr>
                    <w:top w:val="none" w:sz="0" w:space="0" w:color="auto"/>
                    <w:left w:val="none" w:sz="0" w:space="0" w:color="auto"/>
                    <w:bottom w:val="none" w:sz="0" w:space="0" w:color="auto"/>
                    <w:right w:val="none" w:sz="0" w:space="0" w:color="auto"/>
                  </w:divBdr>
                </w:div>
                <w:div w:id="816385058">
                  <w:marLeft w:val="0"/>
                  <w:marRight w:val="0"/>
                  <w:marTop w:val="0"/>
                  <w:marBottom w:val="0"/>
                  <w:divBdr>
                    <w:top w:val="none" w:sz="0" w:space="0" w:color="auto"/>
                    <w:left w:val="none" w:sz="0" w:space="0" w:color="auto"/>
                    <w:bottom w:val="none" w:sz="0" w:space="0" w:color="auto"/>
                    <w:right w:val="none" w:sz="0" w:space="0" w:color="auto"/>
                  </w:divBdr>
                  <w:divsChild>
                    <w:div w:id="51465074">
                      <w:marLeft w:val="0"/>
                      <w:marRight w:val="0"/>
                      <w:marTop w:val="0"/>
                      <w:marBottom w:val="0"/>
                      <w:divBdr>
                        <w:top w:val="none" w:sz="0" w:space="0" w:color="auto"/>
                        <w:left w:val="none" w:sz="0" w:space="0" w:color="auto"/>
                        <w:bottom w:val="none" w:sz="0" w:space="0" w:color="auto"/>
                        <w:right w:val="none" w:sz="0" w:space="0" w:color="auto"/>
                      </w:divBdr>
                      <w:divsChild>
                        <w:div w:id="670570450">
                          <w:marLeft w:val="-225"/>
                          <w:marRight w:val="-225"/>
                          <w:marTop w:val="0"/>
                          <w:marBottom w:val="0"/>
                          <w:divBdr>
                            <w:top w:val="none" w:sz="0" w:space="0" w:color="auto"/>
                            <w:left w:val="none" w:sz="0" w:space="0" w:color="auto"/>
                            <w:bottom w:val="none" w:sz="0" w:space="0" w:color="auto"/>
                            <w:right w:val="none" w:sz="0" w:space="0" w:color="auto"/>
                          </w:divBdr>
                        </w:div>
                        <w:div w:id="1785028755">
                          <w:marLeft w:val="0"/>
                          <w:marRight w:val="0"/>
                          <w:marTop w:val="0"/>
                          <w:marBottom w:val="0"/>
                          <w:divBdr>
                            <w:top w:val="none" w:sz="0" w:space="0" w:color="auto"/>
                            <w:left w:val="none" w:sz="0" w:space="0" w:color="auto"/>
                            <w:bottom w:val="none" w:sz="0" w:space="0" w:color="auto"/>
                            <w:right w:val="none" w:sz="0" w:space="0" w:color="auto"/>
                          </w:divBdr>
                        </w:div>
                      </w:divsChild>
                    </w:div>
                    <w:div w:id="151024369">
                      <w:marLeft w:val="0"/>
                      <w:marRight w:val="0"/>
                      <w:marTop w:val="0"/>
                      <w:marBottom w:val="0"/>
                      <w:divBdr>
                        <w:top w:val="none" w:sz="0" w:space="0" w:color="auto"/>
                        <w:left w:val="none" w:sz="0" w:space="0" w:color="auto"/>
                        <w:bottom w:val="none" w:sz="0" w:space="0" w:color="auto"/>
                        <w:right w:val="none" w:sz="0" w:space="0" w:color="auto"/>
                      </w:divBdr>
                      <w:divsChild>
                        <w:div w:id="570896531">
                          <w:marLeft w:val="0"/>
                          <w:marRight w:val="0"/>
                          <w:marTop w:val="0"/>
                          <w:marBottom w:val="0"/>
                          <w:divBdr>
                            <w:top w:val="none" w:sz="0" w:space="0" w:color="auto"/>
                            <w:left w:val="none" w:sz="0" w:space="0" w:color="auto"/>
                            <w:bottom w:val="none" w:sz="0" w:space="0" w:color="auto"/>
                            <w:right w:val="none" w:sz="0" w:space="0" w:color="auto"/>
                          </w:divBdr>
                        </w:div>
                        <w:div w:id="1723866985">
                          <w:marLeft w:val="-225"/>
                          <w:marRight w:val="-225"/>
                          <w:marTop w:val="0"/>
                          <w:marBottom w:val="0"/>
                          <w:divBdr>
                            <w:top w:val="none" w:sz="0" w:space="0" w:color="auto"/>
                            <w:left w:val="none" w:sz="0" w:space="0" w:color="auto"/>
                            <w:bottom w:val="none" w:sz="0" w:space="0" w:color="auto"/>
                            <w:right w:val="none" w:sz="0" w:space="0" w:color="auto"/>
                          </w:divBdr>
                        </w:div>
                      </w:divsChild>
                    </w:div>
                    <w:div w:id="199635496">
                      <w:marLeft w:val="0"/>
                      <w:marRight w:val="0"/>
                      <w:marTop w:val="0"/>
                      <w:marBottom w:val="0"/>
                      <w:divBdr>
                        <w:top w:val="none" w:sz="0" w:space="0" w:color="auto"/>
                        <w:left w:val="none" w:sz="0" w:space="0" w:color="auto"/>
                        <w:bottom w:val="none" w:sz="0" w:space="0" w:color="auto"/>
                        <w:right w:val="none" w:sz="0" w:space="0" w:color="auto"/>
                      </w:divBdr>
                      <w:divsChild>
                        <w:div w:id="209730092">
                          <w:marLeft w:val="-225"/>
                          <w:marRight w:val="-225"/>
                          <w:marTop w:val="0"/>
                          <w:marBottom w:val="0"/>
                          <w:divBdr>
                            <w:top w:val="none" w:sz="0" w:space="0" w:color="auto"/>
                            <w:left w:val="none" w:sz="0" w:space="0" w:color="auto"/>
                            <w:bottom w:val="none" w:sz="0" w:space="0" w:color="auto"/>
                            <w:right w:val="none" w:sz="0" w:space="0" w:color="auto"/>
                          </w:divBdr>
                        </w:div>
                        <w:div w:id="1119835025">
                          <w:marLeft w:val="0"/>
                          <w:marRight w:val="0"/>
                          <w:marTop w:val="0"/>
                          <w:marBottom w:val="0"/>
                          <w:divBdr>
                            <w:top w:val="none" w:sz="0" w:space="0" w:color="auto"/>
                            <w:left w:val="none" w:sz="0" w:space="0" w:color="auto"/>
                            <w:bottom w:val="none" w:sz="0" w:space="0" w:color="auto"/>
                            <w:right w:val="none" w:sz="0" w:space="0" w:color="auto"/>
                          </w:divBdr>
                        </w:div>
                      </w:divsChild>
                    </w:div>
                    <w:div w:id="211037143">
                      <w:marLeft w:val="0"/>
                      <w:marRight w:val="0"/>
                      <w:marTop w:val="0"/>
                      <w:marBottom w:val="0"/>
                      <w:divBdr>
                        <w:top w:val="none" w:sz="0" w:space="0" w:color="auto"/>
                        <w:left w:val="none" w:sz="0" w:space="0" w:color="auto"/>
                        <w:bottom w:val="none" w:sz="0" w:space="0" w:color="auto"/>
                        <w:right w:val="none" w:sz="0" w:space="0" w:color="auto"/>
                      </w:divBdr>
                      <w:divsChild>
                        <w:div w:id="527527324">
                          <w:marLeft w:val="-225"/>
                          <w:marRight w:val="-225"/>
                          <w:marTop w:val="0"/>
                          <w:marBottom w:val="0"/>
                          <w:divBdr>
                            <w:top w:val="none" w:sz="0" w:space="0" w:color="auto"/>
                            <w:left w:val="none" w:sz="0" w:space="0" w:color="auto"/>
                            <w:bottom w:val="none" w:sz="0" w:space="0" w:color="auto"/>
                            <w:right w:val="none" w:sz="0" w:space="0" w:color="auto"/>
                          </w:divBdr>
                        </w:div>
                        <w:div w:id="589047070">
                          <w:marLeft w:val="0"/>
                          <w:marRight w:val="0"/>
                          <w:marTop w:val="0"/>
                          <w:marBottom w:val="0"/>
                          <w:divBdr>
                            <w:top w:val="none" w:sz="0" w:space="0" w:color="auto"/>
                            <w:left w:val="none" w:sz="0" w:space="0" w:color="auto"/>
                            <w:bottom w:val="none" w:sz="0" w:space="0" w:color="auto"/>
                            <w:right w:val="none" w:sz="0" w:space="0" w:color="auto"/>
                          </w:divBdr>
                        </w:div>
                      </w:divsChild>
                    </w:div>
                    <w:div w:id="236866463">
                      <w:marLeft w:val="0"/>
                      <w:marRight w:val="0"/>
                      <w:marTop w:val="0"/>
                      <w:marBottom w:val="0"/>
                      <w:divBdr>
                        <w:top w:val="none" w:sz="0" w:space="0" w:color="auto"/>
                        <w:left w:val="none" w:sz="0" w:space="0" w:color="auto"/>
                        <w:bottom w:val="none" w:sz="0" w:space="0" w:color="auto"/>
                        <w:right w:val="none" w:sz="0" w:space="0" w:color="auto"/>
                      </w:divBdr>
                      <w:divsChild>
                        <w:div w:id="891111801">
                          <w:marLeft w:val="-225"/>
                          <w:marRight w:val="-225"/>
                          <w:marTop w:val="0"/>
                          <w:marBottom w:val="0"/>
                          <w:divBdr>
                            <w:top w:val="none" w:sz="0" w:space="0" w:color="auto"/>
                            <w:left w:val="none" w:sz="0" w:space="0" w:color="auto"/>
                            <w:bottom w:val="none" w:sz="0" w:space="0" w:color="auto"/>
                            <w:right w:val="none" w:sz="0" w:space="0" w:color="auto"/>
                          </w:divBdr>
                        </w:div>
                        <w:div w:id="1391348762">
                          <w:marLeft w:val="0"/>
                          <w:marRight w:val="0"/>
                          <w:marTop w:val="0"/>
                          <w:marBottom w:val="0"/>
                          <w:divBdr>
                            <w:top w:val="none" w:sz="0" w:space="0" w:color="auto"/>
                            <w:left w:val="none" w:sz="0" w:space="0" w:color="auto"/>
                            <w:bottom w:val="none" w:sz="0" w:space="0" w:color="auto"/>
                            <w:right w:val="none" w:sz="0" w:space="0" w:color="auto"/>
                          </w:divBdr>
                        </w:div>
                      </w:divsChild>
                    </w:div>
                    <w:div w:id="242377919">
                      <w:marLeft w:val="0"/>
                      <w:marRight w:val="0"/>
                      <w:marTop w:val="0"/>
                      <w:marBottom w:val="0"/>
                      <w:divBdr>
                        <w:top w:val="none" w:sz="0" w:space="0" w:color="auto"/>
                        <w:left w:val="none" w:sz="0" w:space="0" w:color="auto"/>
                        <w:bottom w:val="none" w:sz="0" w:space="0" w:color="auto"/>
                        <w:right w:val="none" w:sz="0" w:space="0" w:color="auto"/>
                      </w:divBdr>
                      <w:divsChild>
                        <w:div w:id="860050565">
                          <w:marLeft w:val="0"/>
                          <w:marRight w:val="0"/>
                          <w:marTop w:val="0"/>
                          <w:marBottom w:val="0"/>
                          <w:divBdr>
                            <w:top w:val="none" w:sz="0" w:space="0" w:color="auto"/>
                            <w:left w:val="none" w:sz="0" w:space="0" w:color="auto"/>
                            <w:bottom w:val="none" w:sz="0" w:space="0" w:color="auto"/>
                            <w:right w:val="none" w:sz="0" w:space="0" w:color="auto"/>
                          </w:divBdr>
                        </w:div>
                        <w:div w:id="1096437780">
                          <w:marLeft w:val="-225"/>
                          <w:marRight w:val="-225"/>
                          <w:marTop w:val="0"/>
                          <w:marBottom w:val="0"/>
                          <w:divBdr>
                            <w:top w:val="none" w:sz="0" w:space="0" w:color="auto"/>
                            <w:left w:val="none" w:sz="0" w:space="0" w:color="auto"/>
                            <w:bottom w:val="none" w:sz="0" w:space="0" w:color="auto"/>
                            <w:right w:val="none" w:sz="0" w:space="0" w:color="auto"/>
                          </w:divBdr>
                        </w:div>
                      </w:divsChild>
                    </w:div>
                    <w:div w:id="253173678">
                      <w:marLeft w:val="0"/>
                      <w:marRight w:val="0"/>
                      <w:marTop w:val="0"/>
                      <w:marBottom w:val="0"/>
                      <w:divBdr>
                        <w:top w:val="none" w:sz="0" w:space="0" w:color="auto"/>
                        <w:left w:val="none" w:sz="0" w:space="0" w:color="auto"/>
                        <w:bottom w:val="none" w:sz="0" w:space="0" w:color="auto"/>
                        <w:right w:val="none" w:sz="0" w:space="0" w:color="auto"/>
                      </w:divBdr>
                      <w:divsChild>
                        <w:div w:id="143818519">
                          <w:marLeft w:val="-225"/>
                          <w:marRight w:val="-225"/>
                          <w:marTop w:val="0"/>
                          <w:marBottom w:val="0"/>
                          <w:divBdr>
                            <w:top w:val="none" w:sz="0" w:space="0" w:color="auto"/>
                            <w:left w:val="none" w:sz="0" w:space="0" w:color="auto"/>
                            <w:bottom w:val="none" w:sz="0" w:space="0" w:color="auto"/>
                            <w:right w:val="none" w:sz="0" w:space="0" w:color="auto"/>
                          </w:divBdr>
                        </w:div>
                        <w:div w:id="943927153">
                          <w:marLeft w:val="0"/>
                          <w:marRight w:val="0"/>
                          <w:marTop w:val="0"/>
                          <w:marBottom w:val="0"/>
                          <w:divBdr>
                            <w:top w:val="none" w:sz="0" w:space="0" w:color="auto"/>
                            <w:left w:val="none" w:sz="0" w:space="0" w:color="auto"/>
                            <w:bottom w:val="none" w:sz="0" w:space="0" w:color="auto"/>
                            <w:right w:val="none" w:sz="0" w:space="0" w:color="auto"/>
                          </w:divBdr>
                        </w:div>
                      </w:divsChild>
                    </w:div>
                    <w:div w:id="289407737">
                      <w:marLeft w:val="0"/>
                      <w:marRight w:val="0"/>
                      <w:marTop w:val="0"/>
                      <w:marBottom w:val="0"/>
                      <w:divBdr>
                        <w:top w:val="none" w:sz="0" w:space="0" w:color="auto"/>
                        <w:left w:val="none" w:sz="0" w:space="0" w:color="auto"/>
                        <w:bottom w:val="none" w:sz="0" w:space="0" w:color="auto"/>
                        <w:right w:val="none" w:sz="0" w:space="0" w:color="auto"/>
                      </w:divBdr>
                      <w:divsChild>
                        <w:div w:id="873420972">
                          <w:marLeft w:val="-225"/>
                          <w:marRight w:val="-225"/>
                          <w:marTop w:val="0"/>
                          <w:marBottom w:val="0"/>
                          <w:divBdr>
                            <w:top w:val="none" w:sz="0" w:space="0" w:color="auto"/>
                            <w:left w:val="none" w:sz="0" w:space="0" w:color="auto"/>
                            <w:bottom w:val="none" w:sz="0" w:space="0" w:color="auto"/>
                            <w:right w:val="none" w:sz="0" w:space="0" w:color="auto"/>
                          </w:divBdr>
                        </w:div>
                        <w:div w:id="1827890587">
                          <w:marLeft w:val="0"/>
                          <w:marRight w:val="0"/>
                          <w:marTop w:val="0"/>
                          <w:marBottom w:val="0"/>
                          <w:divBdr>
                            <w:top w:val="none" w:sz="0" w:space="0" w:color="auto"/>
                            <w:left w:val="none" w:sz="0" w:space="0" w:color="auto"/>
                            <w:bottom w:val="none" w:sz="0" w:space="0" w:color="auto"/>
                            <w:right w:val="none" w:sz="0" w:space="0" w:color="auto"/>
                          </w:divBdr>
                        </w:div>
                      </w:divsChild>
                    </w:div>
                    <w:div w:id="345248726">
                      <w:marLeft w:val="0"/>
                      <w:marRight w:val="0"/>
                      <w:marTop w:val="0"/>
                      <w:marBottom w:val="0"/>
                      <w:divBdr>
                        <w:top w:val="none" w:sz="0" w:space="0" w:color="auto"/>
                        <w:left w:val="none" w:sz="0" w:space="0" w:color="auto"/>
                        <w:bottom w:val="none" w:sz="0" w:space="0" w:color="auto"/>
                        <w:right w:val="none" w:sz="0" w:space="0" w:color="auto"/>
                      </w:divBdr>
                      <w:divsChild>
                        <w:div w:id="1512068144">
                          <w:marLeft w:val="-225"/>
                          <w:marRight w:val="-225"/>
                          <w:marTop w:val="0"/>
                          <w:marBottom w:val="0"/>
                          <w:divBdr>
                            <w:top w:val="none" w:sz="0" w:space="0" w:color="auto"/>
                            <w:left w:val="none" w:sz="0" w:space="0" w:color="auto"/>
                            <w:bottom w:val="none" w:sz="0" w:space="0" w:color="auto"/>
                            <w:right w:val="none" w:sz="0" w:space="0" w:color="auto"/>
                          </w:divBdr>
                        </w:div>
                        <w:div w:id="1618292973">
                          <w:marLeft w:val="0"/>
                          <w:marRight w:val="0"/>
                          <w:marTop w:val="0"/>
                          <w:marBottom w:val="0"/>
                          <w:divBdr>
                            <w:top w:val="none" w:sz="0" w:space="0" w:color="auto"/>
                            <w:left w:val="none" w:sz="0" w:space="0" w:color="auto"/>
                            <w:bottom w:val="none" w:sz="0" w:space="0" w:color="auto"/>
                            <w:right w:val="none" w:sz="0" w:space="0" w:color="auto"/>
                          </w:divBdr>
                        </w:div>
                      </w:divsChild>
                    </w:div>
                    <w:div w:id="384108275">
                      <w:marLeft w:val="0"/>
                      <w:marRight w:val="0"/>
                      <w:marTop w:val="0"/>
                      <w:marBottom w:val="0"/>
                      <w:divBdr>
                        <w:top w:val="none" w:sz="0" w:space="0" w:color="auto"/>
                        <w:left w:val="none" w:sz="0" w:space="0" w:color="auto"/>
                        <w:bottom w:val="none" w:sz="0" w:space="0" w:color="auto"/>
                        <w:right w:val="none" w:sz="0" w:space="0" w:color="auto"/>
                      </w:divBdr>
                      <w:divsChild>
                        <w:div w:id="266738460">
                          <w:marLeft w:val="0"/>
                          <w:marRight w:val="0"/>
                          <w:marTop w:val="0"/>
                          <w:marBottom w:val="0"/>
                          <w:divBdr>
                            <w:top w:val="none" w:sz="0" w:space="0" w:color="auto"/>
                            <w:left w:val="none" w:sz="0" w:space="0" w:color="auto"/>
                            <w:bottom w:val="none" w:sz="0" w:space="0" w:color="auto"/>
                            <w:right w:val="none" w:sz="0" w:space="0" w:color="auto"/>
                          </w:divBdr>
                        </w:div>
                        <w:div w:id="484014312">
                          <w:marLeft w:val="-225"/>
                          <w:marRight w:val="-225"/>
                          <w:marTop w:val="0"/>
                          <w:marBottom w:val="0"/>
                          <w:divBdr>
                            <w:top w:val="none" w:sz="0" w:space="0" w:color="auto"/>
                            <w:left w:val="none" w:sz="0" w:space="0" w:color="auto"/>
                            <w:bottom w:val="none" w:sz="0" w:space="0" w:color="auto"/>
                            <w:right w:val="none" w:sz="0" w:space="0" w:color="auto"/>
                          </w:divBdr>
                        </w:div>
                      </w:divsChild>
                    </w:div>
                    <w:div w:id="441730423">
                      <w:marLeft w:val="0"/>
                      <w:marRight w:val="0"/>
                      <w:marTop w:val="0"/>
                      <w:marBottom w:val="0"/>
                      <w:divBdr>
                        <w:top w:val="none" w:sz="0" w:space="0" w:color="auto"/>
                        <w:left w:val="none" w:sz="0" w:space="0" w:color="auto"/>
                        <w:bottom w:val="none" w:sz="0" w:space="0" w:color="auto"/>
                        <w:right w:val="none" w:sz="0" w:space="0" w:color="auto"/>
                      </w:divBdr>
                      <w:divsChild>
                        <w:div w:id="1316181188">
                          <w:marLeft w:val="-225"/>
                          <w:marRight w:val="-225"/>
                          <w:marTop w:val="0"/>
                          <w:marBottom w:val="0"/>
                          <w:divBdr>
                            <w:top w:val="none" w:sz="0" w:space="0" w:color="auto"/>
                            <w:left w:val="none" w:sz="0" w:space="0" w:color="auto"/>
                            <w:bottom w:val="none" w:sz="0" w:space="0" w:color="auto"/>
                            <w:right w:val="none" w:sz="0" w:space="0" w:color="auto"/>
                          </w:divBdr>
                        </w:div>
                        <w:div w:id="1987124570">
                          <w:marLeft w:val="0"/>
                          <w:marRight w:val="0"/>
                          <w:marTop w:val="0"/>
                          <w:marBottom w:val="0"/>
                          <w:divBdr>
                            <w:top w:val="none" w:sz="0" w:space="0" w:color="auto"/>
                            <w:left w:val="none" w:sz="0" w:space="0" w:color="auto"/>
                            <w:bottom w:val="none" w:sz="0" w:space="0" w:color="auto"/>
                            <w:right w:val="none" w:sz="0" w:space="0" w:color="auto"/>
                          </w:divBdr>
                        </w:div>
                      </w:divsChild>
                    </w:div>
                    <w:div w:id="535779469">
                      <w:marLeft w:val="0"/>
                      <w:marRight w:val="0"/>
                      <w:marTop w:val="0"/>
                      <w:marBottom w:val="0"/>
                      <w:divBdr>
                        <w:top w:val="none" w:sz="0" w:space="0" w:color="auto"/>
                        <w:left w:val="none" w:sz="0" w:space="0" w:color="auto"/>
                        <w:bottom w:val="none" w:sz="0" w:space="0" w:color="auto"/>
                        <w:right w:val="none" w:sz="0" w:space="0" w:color="auto"/>
                      </w:divBdr>
                      <w:divsChild>
                        <w:div w:id="165292759">
                          <w:marLeft w:val="-225"/>
                          <w:marRight w:val="-225"/>
                          <w:marTop w:val="0"/>
                          <w:marBottom w:val="0"/>
                          <w:divBdr>
                            <w:top w:val="none" w:sz="0" w:space="0" w:color="auto"/>
                            <w:left w:val="none" w:sz="0" w:space="0" w:color="auto"/>
                            <w:bottom w:val="none" w:sz="0" w:space="0" w:color="auto"/>
                            <w:right w:val="none" w:sz="0" w:space="0" w:color="auto"/>
                          </w:divBdr>
                        </w:div>
                        <w:div w:id="272789489">
                          <w:marLeft w:val="0"/>
                          <w:marRight w:val="0"/>
                          <w:marTop w:val="0"/>
                          <w:marBottom w:val="0"/>
                          <w:divBdr>
                            <w:top w:val="none" w:sz="0" w:space="0" w:color="auto"/>
                            <w:left w:val="none" w:sz="0" w:space="0" w:color="auto"/>
                            <w:bottom w:val="none" w:sz="0" w:space="0" w:color="auto"/>
                            <w:right w:val="none" w:sz="0" w:space="0" w:color="auto"/>
                          </w:divBdr>
                        </w:div>
                      </w:divsChild>
                    </w:div>
                    <w:div w:id="747653425">
                      <w:marLeft w:val="0"/>
                      <w:marRight w:val="0"/>
                      <w:marTop w:val="0"/>
                      <w:marBottom w:val="0"/>
                      <w:divBdr>
                        <w:top w:val="none" w:sz="0" w:space="0" w:color="auto"/>
                        <w:left w:val="none" w:sz="0" w:space="0" w:color="auto"/>
                        <w:bottom w:val="none" w:sz="0" w:space="0" w:color="auto"/>
                        <w:right w:val="none" w:sz="0" w:space="0" w:color="auto"/>
                      </w:divBdr>
                      <w:divsChild>
                        <w:div w:id="308486858">
                          <w:marLeft w:val="0"/>
                          <w:marRight w:val="0"/>
                          <w:marTop w:val="0"/>
                          <w:marBottom w:val="0"/>
                          <w:divBdr>
                            <w:top w:val="none" w:sz="0" w:space="0" w:color="auto"/>
                            <w:left w:val="none" w:sz="0" w:space="0" w:color="auto"/>
                            <w:bottom w:val="none" w:sz="0" w:space="0" w:color="auto"/>
                            <w:right w:val="none" w:sz="0" w:space="0" w:color="auto"/>
                          </w:divBdr>
                        </w:div>
                        <w:div w:id="933711945">
                          <w:marLeft w:val="-225"/>
                          <w:marRight w:val="-225"/>
                          <w:marTop w:val="0"/>
                          <w:marBottom w:val="0"/>
                          <w:divBdr>
                            <w:top w:val="none" w:sz="0" w:space="0" w:color="auto"/>
                            <w:left w:val="none" w:sz="0" w:space="0" w:color="auto"/>
                            <w:bottom w:val="none" w:sz="0" w:space="0" w:color="auto"/>
                            <w:right w:val="none" w:sz="0" w:space="0" w:color="auto"/>
                          </w:divBdr>
                        </w:div>
                      </w:divsChild>
                    </w:div>
                    <w:div w:id="1049837247">
                      <w:marLeft w:val="0"/>
                      <w:marRight w:val="0"/>
                      <w:marTop w:val="0"/>
                      <w:marBottom w:val="0"/>
                      <w:divBdr>
                        <w:top w:val="none" w:sz="0" w:space="0" w:color="auto"/>
                        <w:left w:val="none" w:sz="0" w:space="0" w:color="auto"/>
                        <w:bottom w:val="none" w:sz="0" w:space="0" w:color="auto"/>
                        <w:right w:val="none" w:sz="0" w:space="0" w:color="auto"/>
                      </w:divBdr>
                      <w:divsChild>
                        <w:div w:id="970089968">
                          <w:marLeft w:val="0"/>
                          <w:marRight w:val="0"/>
                          <w:marTop w:val="0"/>
                          <w:marBottom w:val="0"/>
                          <w:divBdr>
                            <w:top w:val="none" w:sz="0" w:space="0" w:color="auto"/>
                            <w:left w:val="none" w:sz="0" w:space="0" w:color="auto"/>
                            <w:bottom w:val="none" w:sz="0" w:space="0" w:color="auto"/>
                            <w:right w:val="none" w:sz="0" w:space="0" w:color="auto"/>
                          </w:divBdr>
                        </w:div>
                        <w:div w:id="2135056566">
                          <w:marLeft w:val="-225"/>
                          <w:marRight w:val="-225"/>
                          <w:marTop w:val="0"/>
                          <w:marBottom w:val="0"/>
                          <w:divBdr>
                            <w:top w:val="none" w:sz="0" w:space="0" w:color="auto"/>
                            <w:left w:val="none" w:sz="0" w:space="0" w:color="auto"/>
                            <w:bottom w:val="none" w:sz="0" w:space="0" w:color="auto"/>
                            <w:right w:val="none" w:sz="0" w:space="0" w:color="auto"/>
                          </w:divBdr>
                        </w:div>
                      </w:divsChild>
                    </w:div>
                    <w:div w:id="1107043553">
                      <w:marLeft w:val="0"/>
                      <w:marRight w:val="0"/>
                      <w:marTop w:val="0"/>
                      <w:marBottom w:val="0"/>
                      <w:divBdr>
                        <w:top w:val="none" w:sz="0" w:space="0" w:color="auto"/>
                        <w:left w:val="none" w:sz="0" w:space="0" w:color="auto"/>
                        <w:bottom w:val="none" w:sz="0" w:space="0" w:color="auto"/>
                        <w:right w:val="none" w:sz="0" w:space="0" w:color="auto"/>
                      </w:divBdr>
                      <w:divsChild>
                        <w:div w:id="16591326">
                          <w:marLeft w:val="0"/>
                          <w:marRight w:val="0"/>
                          <w:marTop w:val="0"/>
                          <w:marBottom w:val="0"/>
                          <w:divBdr>
                            <w:top w:val="none" w:sz="0" w:space="0" w:color="auto"/>
                            <w:left w:val="none" w:sz="0" w:space="0" w:color="auto"/>
                            <w:bottom w:val="none" w:sz="0" w:space="0" w:color="auto"/>
                            <w:right w:val="none" w:sz="0" w:space="0" w:color="auto"/>
                          </w:divBdr>
                        </w:div>
                        <w:div w:id="1549533331">
                          <w:marLeft w:val="-225"/>
                          <w:marRight w:val="-225"/>
                          <w:marTop w:val="0"/>
                          <w:marBottom w:val="0"/>
                          <w:divBdr>
                            <w:top w:val="none" w:sz="0" w:space="0" w:color="auto"/>
                            <w:left w:val="none" w:sz="0" w:space="0" w:color="auto"/>
                            <w:bottom w:val="none" w:sz="0" w:space="0" w:color="auto"/>
                            <w:right w:val="none" w:sz="0" w:space="0" w:color="auto"/>
                          </w:divBdr>
                        </w:div>
                      </w:divsChild>
                    </w:div>
                    <w:div w:id="1155947566">
                      <w:marLeft w:val="0"/>
                      <w:marRight w:val="0"/>
                      <w:marTop w:val="0"/>
                      <w:marBottom w:val="0"/>
                      <w:divBdr>
                        <w:top w:val="none" w:sz="0" w:space="0" w:color="auto"/>
                        <w:left w:val="none" w:sz="0" w:space="0" w:color="auto"/>
                        <w:bottom w:val="none" w:sz="0" w:space="0" w:color="auto"/>
                        <w:right w:val="none" w:sz="0" w:space="0" w:color="auto"/>
                      </w:divBdr>
                      <w:divsChild>
                        <w:div w:id="375812459">
                          <w:marLeft w:val="0"/>
                          <w:marRight w:val="0"/>
                          <w:marTop w:val="0"/>
                          <w:marBottom w:val="0"/>
                          <w:divBdr>
                            <w:top w:val="none" w:sz="0" w:space="0" w:color="auto"/>
                            <w:left w:val="none" w:sz="0" w:space="0" w:color="auto"/>
                            <w:bottom w:val="none" w:sz="0" w:space="0" w:color="auto"/>
                            <w:right w:val="none" w:sz="0" w:space="0" w:color="auto"/>
                          </w:divBdr>
                        </w:div>
                        <w:div w:id="1208645637">
                          <w:marLeft w:val="-225"/>
                          <w:marRight w:val="-225"/>
                          <w:marTop w:val="0"/>
                          <w:marBottom w:val="0"/>
                          <w:divBdr>
                            <w:top w:val="none" w:sz="0" w:space="0" w:color="auto"/>
                            <w:left w:val="none" w:sz="0" w:space="0" w:color="auto"/>
                            <w:bottom w:val="none" w:sz="0" w:space="0" w:color="auto"/>
                            <w:right w:val="none" w:sz="0" w:space="0" w:color="auto"/>
                          </w:divBdr>
                        </w:div>
                      </w:divsChild>
                    </w:div>
                    <w:div w:id="1272395714">
                      <w:marLeft w:val="0"/>
                      <w:marRight w:val="0"/>
                      <w:marTop w:val="0"/>
                      <w:marBottom w:val="0"/>
                      <w:divBdr>
                        <w:top w:val="none" w:sz="0" w:space="0" w:color="auto"/>
                        <w:left w:val="none" w:sz="0" w:space="0" w:color="auto"/>
                        <w:bottom w:val="none" w:sz="0" w:space="0" w:color="auto"/>
                        <w:right w:val="none" w:sz="0" w:space="0" w:color="auto"/>
                      </w:divBdr>
                      <w:divsChild>
                        <w:div w:id="771362520">
                          <w:marLeft w:val="-225"/>
                          <w:marRight w:val="-225"/>
                          <w:marTop w:val="0"/>
                          <w:marBottom w:val="0"/>
                          <w:divBdr>
                            <w:top w:val="none" w:sz="0" w:space="0" w:color="auto"/>
                            <w:left w:val="none" w:sz="0" w:space="0" w:color="auto"/>
                            <w:bottom w:val="none" w:sz="0" w:space="0" w:color="auto"/>
                            <w:right w:val="none" w:sz="0" w:space="0" w:color="auto"/>
                          </w:divBdr>
                        </w:div>
                        <w:div w:id="1938713109">
                          <w:marLeft w:val="0"/>
                          <w:marRight w:val="0"/>
                          <w:marTop w:val="0"/>
                          <w:marBottom w:val="0"/>
                          <w:divBdr>
                            <w:top w:val="none" w:sz="0" w:space="0" w:color="auto"/>
                            <w:left w:val="none" w:sz="0" w:space="0" w:color="auto"/>
                            <w:bottom w:val="none" w:sz="0" w:space="0" w:color="auto"/>
                            <w:right w:val="none" w:sz="0" w:space="0" w:color="auto"/>
                          </w:divBdr>
                        </w:div>
                      </w:divsChild>
                    </w:div>
                    <w:div w:id="1360936828">
                      <w:marLeft w:val="0"/>
                      <w:marRight w:val="0"/>
                      <w:marTop w:val="0"/>
                      <w:marBottom w:val="0"/>
                      <w:divBdr>
                        <w:top w:val="none" w:sz="0" w:space="0" w:color="auto"/>
                        <w:left w:val="none" w:sz="0" w:space="0" w:color="auto"/>
                        <w:bottom w:val="none" w:sz="0" w:space="0" w:color="auto"/>
                        <w:right w:val="none" w:sz="0" w:space="0" w:color="auto"/>
                      </w:divBdr>
                      <w:divsChild>
                        <w:div w:id="586154467">
                          <w:marLeft w:val="-225"/>
                          <w:marRight w:val="-225"/>
                          <w:marTop w:val="0"/>
                          <w:marBottom w:val="0"/>
                          <w:divBdr>
                            <w:top w:val="none" w:sz="0" w:space="0" w:color="auto"/>
                            <w:left w:val="none" w:sz="0" w:space="0" w:color="auto"/>
                            <w:bottom w:val="none" w:sz="0" w:space="0" w:color="auto"/>
                            <w:right w:val="none" w:sz="0" w:space="0" w:color="auto"/>
                          </w:divBdr>
                        </w:div>
                        <w:div w:id="1505823043">
                          <w:marLeft w:val="0"/>
                          <w:marRight w:val="0"/>
                          <w:marTop w:val="0"/>
                          <w:marBottom w:val="0"/>
                          <w:divBdr>
                            <w:top w:val="none" w:sz="0" w:space="0" w:color="auto"/>
                            <w:left w:val="none" w:sz="0" w:space="0" w:color="auto"/>
                            <w:bottom w:val="none" w:sz="0" w:space="0" w:color="auto"/>
                            <w:right w:val="none" w:sz="0" w:space="0" w:color="auto"/>
                          </w:divBdr>
                        </w:div>
                      </w:divsChild>
                    </w:div>
                    <w:div w:id="1512719387">
                      <w:marLeft w:val="0"/>
                      <w:marRight w:val="0"/>
                      <w:marTop w:val="0"/>
                      <w:marBottom w:val="0"/>
                      <w:divBdr>
                        <w:top w:val="none" w:sz="0" w:space="0" w:color="auto"/>
                        <w:left w:val="none" w:sz="0" w:space="0" w:color="auto"/>
                        <w:bottom w:val="none" w:sz="0" w:space="0" w:color="auto"/>
                        <w:right w:val="none" w:sz="0" w:space="0" w:color="auto"/>
                      </w:divBdr>
                      <w:divsChild>
                        <w:div w:id="57632094">
                          <w:marLeft w:val="-225"/>
                          <w:marRight w:val="-225"/>
                          <w:marTop w:val="0"/>
                          <w:marBottom w:val="0"/>
                          <w:divBdr>
                            <w:top w:val="none" w:sz="0" w:space="0" w:color="auto"/>
                            <w:left w:val="none" w:sz="0" w:space="0" w:color="auto"/>
                            <w:bottom w:val="none" w:sz="0" w:space="0" w:color="auto"/>
                            <w:right w:val="none" w:sz="0" w:space="0" w:color="auto"/>
                          </w:divBdr>
                        </w:div>
                        <w:div w:id="1917591466">
                          <w:marLeft w:val="0"/>
                          <w:marRight w:val="0"/>
                          <w:marTop w:val="0"/>
                          <w:marBottom w:val="0"/>
                          <w:divBdr>
                            <w:top w:val="none" w:sz="0" w:space="0" w:color="auto"/>
                            <w:left w:val="none" w:sz="0" w:space="0" w:color="auto"/>
                            <w:bottom w:val="none" w:sz="0" w:space="0" w:color="auto"/>
                            <w:right w:val="none" w:sz="0" w:space="0" w:color="auto"/>
                          </w:divBdr>
                        </w:div>
                      </w:divsChild>
                    </w:div>
                    <w:div w:id="1695231101">
                      <w:marLeft w:val="0"/>
                      <w:marRight w:val="0"/>
                      <w:marTop w:val="0"/>
                      <w:marBottom w:val="0"/>
                      <w:divBdr>
                        <w:top w:val="none" w:sz="0" w:space="0" w:color="auto"/>
                        <w:left w:val="none" w:sz="0" w:space="0" w:color="auto"/>
                        <w:bottom w:val="none" w:sz="0" w:space="0" w:color="auto"/>
                        <w:right w:val="none" w:sz="0" w:space="0" w:color="auto"/>
                      </w:divBdr>
                      <w:divsChild>
                        <w:div w:id="752162139">
                          <w:marLeft w:val="0"/>
                          <w:marRight w:val="0"/>
                          <w:marTop w:val="0"/>
                          <w:marBottom w:val="0"/>
                          <w:divBdr>
                            <w:top w:val="none" w:sz="0" w:space="0" w:color="auto"/>
                            <w:left w:val="none" w:sz="0" w:space="0" w:color="auto"/>
                            <w:bottom w:val="none" w:sz="0" w:space="0" w:color="auto"/>
                            <w:right w:val="none" w:sz="0" w:space="0" w:color="auto"/>
                          </w:divBdr>
                        </w:div>
                        <w:div w:id="1058211281">
                          <w:marLeft w:val="-225"/>
                          <w:marRight w:val="-225"/>
                          <w:marTop w:val="0"/>
                          <w:marBottom w:val="0"/>
                          <w:divBdr>
                            <w:top w:val="none" w:sz="0" w:space="0" w:color="auto"/>
                            <w:left w:val="none" w:sz="0" w:space="0" w:color="auto"/>
                            <w:bottom w:val="none" w:sz="0" w:space="0" w:color="auto"/>
                            <w:right w:val="none" w:sz="0" w:space="0" w:color="auto"/>
                          </w:divBdr>
                        </w:div>
                      </w:divsChild>
                    </w:div>
                    <w:div w:id="1712655826">
                      <w:marLeft w:val="0"/>
                      <w:marRight w:val="0"/>
                      <w:marTop w:val="0"/>
                      <w:marBottom w:val="0"/>
                      <w:divBdr>
                        <w:top w:val="none" w:sz="0" w:space="0" w:color="auto"/>
                        <w:left w:val="none" w:sz="0" w:space="0" w:color="auto"/>
                        <w:bottom w:val="none" w:sz="0" w:space="0" w:color="auto"/>
                        <w:right w:val="none" w:sz="0" w:space="0" w:color="auto"/>
                      </w:divBdr>
                      <w:divsChild>
                        <w:div w:id="612252269">
                          <w:marLeft w:val="-225"/>
                          <w:marRight w:val="-225"/>
                          <w:marTop w:val="0"/>
                          <w:marBottom w:val="0"/>
                          <w:divBdr>
                            <w:top w:val="none" w:sz="0" w:space="0" w:color="auto"/>
                            <w:left w:val="none" w:sz="0" w:space="0" w:color="auto"/>
                            <w:bottom w:val="none" w:sz="0" w:space="0" w:color="auto"/>
                            <w:right w:val="none" w:sz="0" w:space="0" w:color="auto"/>
                          </w:divBdr>
                        </w:div>
                        <w:div w:id="887380170">
                          <w:marLeft w:val="0"/>
                          <w:marRight w:val="0"/>
                          <w:marTop w:val="0"/>
                          <w:marBottom w:val="0"/>
                          <w:divBdr>
                            <w:top w:val="none" w:sz="0" w:space="0" w:color="auto"/>
                            <w:left w:val="none" w:sz="0" w:space="0" w:color="auto"/>
                            <w:bottom w:val="none" w:sz="0" w:space="0" w:color="auto"/>
                            <w:right w:val="none" w:sz="0" w:space="0" w:color="auto"/>
                          </w:divBdr>
                        </w:div>
                      </w:divsChild>
                    </w:div>
                    <w:div w:id="1820464425">
                      <w:marLeft w:val="0"/>
                      <w:marRight w:val="0"/>
                      <w:marTop w:val="0"/>
                      <w:marBottom w:val="0"/>
                      <w:divBdr>
                        <w:top w:val="none" w:sz="0" w:space="0" w:color="auto"/>
                        <w:left w:val="none" w:sz="0" w:space="0" w:color="auto"/>
                        <w:bottom w:val="none" w:sz="0" w:space="0" w:color="auto"/>
                        <w:right w:val="none" w:sz="0" w:space="0" w:color="auto"/>
                      </w:divBdr>
                      <w:divsChild>
                        <w:div w:id="116729893">
                          <w:marLeft w:val="-225"/>
                          <w:marRight w:val="-225"/>
                          <w:marTop w:val="0"/>
                          <w:marBottom w:val="0"/>
                          <w:divBdr>
                            <w:top w:val="none" w:sz="0" w:space="0" w:color="auto"/>
                            <w:left w:val="none" w:sz="0" w:space="0" w:color="auto"/>
                            <w:bottom w:val="none" w:sz="0" w:space="0" w:color="auto"/>
                            <w:right w:val="none" w:sz="0" w:space="0" w:color="auto"/>
                          </w:divBdr>
                        </w:div>
                        <w:div w:id="740098314">
                          <w:marLeft w:val="0"/>
                          <w:marRight w:val="0"/>
                          <w:marTop w:val="0"/>
                          <w:marBottom w:val="0"/>
                          <w:divBdr>
                            <w:top w:val="none" w:sz="0" w:space="0" w:color="auto"/>
                            <w:left w:val="none" w:sz="0" w:space="0" w:color="auto"/>
                            <w:bottom w:val="none" w:sz="0" w:space="0" w:color="auto"/>
                            <w:right w:val="none" w:sz="0" w:space="0" w:color="auto"/>
                          </w:divBdr>
                        </w:div>
                      </w:divsChild>
                    </w:div>
                    <w:div w:id="1823815471">
                      <w:marLeft w:val="0"/>
                      <w:marRight w:val="0"/>
                      <w:marTop w:val="0"/>
                      <w:marBottom w:val="0"/>
                      <w:divBdr>
                        <w:top w:val="none" w:sz="0" w:space="0" w:color="auto"/>
                        <w:left w:val="none" w:sz="0" w:space="0" w:color="auto"/>
                        <w:bottom w:val="none" w:sz="0" w:space="0" w:color="auto"/>
                        <w:right w:val="none" w:sz="0" w:space="0" w:color="auto"/>
                      </w:divBdr>
                      <w:divsChild>
                        <w:div w:id="1760637018">
                          <w:marLeft w:val="-225"/>
                          <w:marRight w:val="-225"/>
                          <w:marTop w:val="0"/>
                          <w:marBottom w:val="0"/>
                          <w:divBdr>
                            <w:top w:val="none" w:sz="0" w:space="0" w:color="auto"/>
                            <w:left w:val="none" w:sz="0" w:space="0" w:color="auto"/>
                            <w:bottom w:val="none" w:sz="0" w:space="0" w:color="auto"/>
                            <w:right w:val="none" w:sz="0" w:space="0" w:color="auto"/>
                          </w:divBdr>
                        </w:div>
                        <w:div w:id="1956524235">
                          <w:marLeft w:val="0"/>
                          <w:marRight w:val="0"/>
                          <w:marTop w:val="0"/>
                          <w:marBottom w:val="0"/>
                          <w:divBdr>
                            <w:top w:val="none" w:sz="0" w:space="0" w:color="auto"/>
                            <w:left w:val="none" w:sz="0" w:space="0" w:color="auto"/>
                            <w:bottom w:val="none" w:sz="0" w:space="0" w:color="auto"/>
                            <w:right w:val="none" w:sz="0" w:space="0" w:color="auto"/>
                          </w:divBdr>
                        </w:div>
                      </w:divsChild>
                    </w:div>
                    <w:div w:id="1897668151">
                      <w:marLeft w:val="0"/>
                      <w:marRight w:val="0"/>
                      <w:marTop w:val="0"/>
                      <w:marBottom w:val="0"/>
                      <w:divBdr>
                        <w:top w:val="none" w:sz="0" w:space="0" w:color="auto"/>
                        <w:left w:val="none" w:sz="0" w:space="0" w:color="auto"/>
                        <w:bottom w:val="none" w:sz="0" w:space="0" w:color="auto"/>
                        <w:right w:val="none" w:sz="0" w:space="0" w:color="auto"/>
                      </w:divBdr>
                      <w:divsChild>
                        <w:div w:id="356857574">
                          <w:marLeft w:val="-225"/>
                          <w:marRight w:val="-225"/>
                          <w:marTop w:val="0"/>
                          <w:marBottom w:val="0"/>
                          <w:divBdr>
                            <w:top w:val="none" w:sz="0" w:space="0" w:color="auto"/>
                            <w:left w:val="none" w:sz="0" w:space="0" w:color="auto"/>
                            <w:bottom w:val="none" w:sz="0" w:space="0" w:color="auto"/>
                            <w:right w:val="none" w:sz="0" w:space="0" w:color="auto"/>
                          </w:divBdr>
                        </w:div>
                        <w:div w:id="945309043">
                          <w:marLeft w:val="0"/>
                          <w:marRight w:val="0"/>
                          <w:marTop w:val="0"/>
                          <w:marBottom w:val="0"/>
                          <w:divBdr>
                            <w:top w:val="none" w:sz="0" w:space="0" w:color="auto"/>
                            <w:left w:val="none" w:sz="0" w:space="0" w:color="auto"/>
                            <w:bottom w:val="none" w:sz="0" w:space="0" w:color="auto"/>
                            <w:right w:val="none" w:sz="0" w:space="0" w:color="auto"/>
                          </w:divBdr>
                        </w:div>
                      </w:divsChild>
                    </w:div>
                    <w:div w:id="1899972370">
                      <w:marLeft w:val="0"/>
                      <w:marRight w:val="0"/>
                      <w:marTop w:val="0"/>
                      <w:marBottom w:val="0"/>
                      <w:divBdr>
                        <w:top w:val="none" w:sz="0" w:space="0" w:color="auto"/>
                        <w:left w:val="none" w:sz="0" w:space="0" w:color="auto"/>
                        <w:bottom w:val="none" w:sz="0" w:space="0" w:color="auto"/>
                        <w:right w:val="none" w:sz="0" w:space="0" w:color="auto"/>
                      </w:divBdr>
                      <w:divsChild>
                        <w:div w:id="307520855">
                          <w:marLeft w:val="0"/>
                          <w:marRight w:val="0"/>
                          <w:marTop w:val="0"/>
                          <w:marBottom w:val="0"/>
                          <w:divBdr>
                            <w:top w:val="none" w:sz="0" w:space="0" w:color="auto"/>
                            <w:left w:val="none" w:sz="0" w:space="0" w:color="auto"/>
                            <w:bottom w:val="none" w:sz="0" w:space="0" w:color="auto"/>
                            <w:right w:val="none" w:sz="0" w:space="0" w:color="auto"/>
                          </w:divBdr>
                        </w:div>
                        <w:div w:id="2030177324">
                          <w:marLeft w:val="-225"/>
                          <w:marRight w:val="-225"/>
                          <w:marTop w:val="0"/>
                          <w:marBottom w:val="0"/>
                          <w:divBdr>
                            <w:top w:val="none" w:sz="0" w:space="0" w:color="auto"/>
                            <w:left w:val="none" w:sz="0" w:space="0" w:color="auto"/>
                            <w:bottom w:val="none" w:sz="0" w:space="0" w:color="auto"/>
                            <w:right w:val="none" w:sz="0" w:space="0" w:color="auto"/>
                          </w:divBdr>
                        </w:div>
                      </w:divsChild>
                    </w:div>
                    <w:div w:id="1938439794">
                      <w:marLeft w:val="0"/>
                      <w:marRight w:val="0"/>
                      <w:marTop w:val="0"/>
                      <w:marBottom w:val="0"/>
                      <w:divBdr>
                        <w:top w:val="none" w:sz="0" w:space="0" w:color="auto"/>
                        <w:left w:val="none" w:sz="0" w:space="0" w:color="auto"/>
                        <w:bottom w:val="none" w:sz="0" w:space="0" w:color="auto"/>
                        <w:right w:val="none" w:sz="0" w:space="0" w:color="auto"/>
                      </w:divBdr>
                      <w:divsChild>
                        <w:div w:id="490756969">
                          <w:marLeft w:val="0"/>
                          <w:marRight w:val="0"/>
                          <w:marTop w:val="0"/>
                          <w:marBottom w:val="0"/>
                          <w:divBdr>
                            <w:top w:val="none" w:sz="0" w:space="0" w:color="auto"/>
                            <w:left w:val="none" w:sz="0" w:space="0" w:color="auto"/>
                            <w:bottom w:val="none" w:sz="0" w:space="0" w:color="auto"/>
                            <w:right w:val="none" w:sz="0" w:space="0" w:color="auto"/>
                          </w:divBdr>
                        </w:div>
                        <w:div w:id="1349066588">
                          <w:marLeft w:val="-225"/>
                          <w:marRight w:val="-225"/>
                          <w:marTop w:val="0"/>
                          <w:marBottom w:val="0"/>
                          <w:divBdr>
                            <w:top w:val="none" w:sz="0" w:space="0" w:color="auto"/>
                            <w:left w:val="none" w:sz="0" w:space="0" w:color="auto"/>
                            <w:bottom w:val="none" w:sz="0" w:space="0" w:color="auto"/>
                            <w:right w:val="none" w:sz="0" w:space="0" w:color="auto"/>
                          </w:divBdr>
                        </w:div>
                      </w:divsChild>
                    </w:div>
                    <w:div w:id="1939292411">
                      <w:marLeft w:val="0"/>
                      <w:marRight w:val="0"/>
                      <w:marTop w:val="0"/>
                      <w:marBottom w:val="0"/>
                      <w:divBdr>
                        <w:top w:val="none" w:sz="0" w:space="0" w:color="auto"/>
                        <w:left w:val="none" w:sz="0" w:space="0" w:color="auto"/>
                        <w:bottom w:val="none" w:sz="0" w:space="0" w:color="auto"/>
                        <w:right w:val="none" w:sz="0" w:space="0" w:color="auto"/>
                      </w:divBdr>
                      <w:divsChild>
                        <w:div w:id="156845210">
                          <w:marLeft w:val="0"/>
                          <w:marRight w:val="0"/>
                          <w:marTop w:val="0"/>
                          <w:marBottom w:val="0"/>
                          <w:divBdr>
                            <w:top w:val="none" w:sz="0" w:space="0" w:color="auto"/>
                            <w:left w:val="none" w:sz="0" w:space="0" w:color="auto"/>
                            <w:bottom w:val="none" w:sz="0" w:space="0" w:color="auto"/>
                            <w:right w:val="none" w:sz="0" w:space="0" w:color="auto"/>
                          </w:divBdr>
                        </w:div>
                        <w:div w:id="1986271821">
                          <w:marLeft w:val="-225"/>
                          <w:marRight w:val="-225"/>
                          <w:marTop w:val="0"/>
                          <w:marBottom w:val="0"/>
                          <w:divBdr>
                            <w:top w:val="none" w:sz="0" w:space="0" w:color="auto"/>
                            <w:left w:val="none" w:sz="0" w:space="0" w:color="auto"/>
                            <w:bottom w:val="none" w:sz="0" w:space="0" w:color="auto"/>
                            <w:right w:val="none" w:sz="0" w:space="0" w:color="auto"/>
                          </w:divBdr>
                        </w:div>
                      </w:divsChild>
                    </w:div>
                    <w:div w:id="2059426049">
                      <w:marLeft w:val="0"/>
                      <w:marRight w:val="0"/>
                      <w:marTop w:val="0"/>
                      <w:marBottom w:val="0"/>
                      <w:divBdr>
                        <w:top w:val="none" w:sz="0" w:space="0" w:color="auto"/>
                        <w:left w:val="none" w:sz="0" w:space="0" w:color="auto"/>
                        <w:bottom w:val="none" w:sz="0" w:space="0" w:color="auto"/>
                        <w:right w:val="none" w:sz="0" w:space="0" w:color="auto"/>
                      </w:divBdr>
                      <w:divsChild>
                        <w:div w:id="245457637">
                          <w:marLeft w:val="-225"/>
                          <w:marRight w:val="-225"/>
                          <w:marTop w:val="0"/>
                          <w:marBottom w:val="0"/>
                          <w:divBdr>
                            <w:top w:val="none" w:sz="0" w:space="0" w:color="auto"/>
                            <w:left w:val="none" w:sz="0" w:space="0" w:color="auto"/>
                            <w:bottom w:val="none" w:sz="0" w:space="0" w:color="auto"/>
                            <w:right w:val="none" w:sz="0" w:space="0" w:color="auto"/>
                          </w:divBdr>
                        </w:div>
                        <w:div w:id="2697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8559">
                  <w:marLeft w:val="0"/>
                  <w:marRight w:val="0"/>
                  <w:marTop w:val="0"/>
                  <w:marBottom w:val="0"/>
                  <w:divBdr>
                    <w:top w:val="none" w:sz="0" w:space="0" w:color="auto"/>
                    <w:left w:val="none" w:sz="0" w:space="0" w:color="auto"/>
                    <w:bottom w:val="none" w:sz="0" w:space="0" w:color="auto"/>
                    <w:right w:val="none" w:sz="0" w:space="0" w:color="auto"/>
                  </w:divBdr>
                </w:div>
                <w:div w:id="1061831793">
                  <w:marLeft w:val="0"/>
                  <w:marRight w:val="0"/>
                  <w:marTop w:val="0"/>
                  <w:marBottom w:val="0"/>
                  <w:divBdr>
                    <w:top w:val="none" w:sz="0" w:space="0" w:color="auto"/>
                    <w:left w:val="none" w:sz="0" w:space="0" w:color="auto"/>
                    <w:bottom w:val="none" w:sz="0" w:space="0" w:color="auto"/>
                    <w:right w:val="none" w:sz="0" w:space="0" w:color="auto"/>
                  </w:divBdr>
                </w:div>
                <w:div w:id="1087847373">
                  <w:marLeft w:val="0"/>
                  <w:marRight w:val="0"/>
                  <w:marTop w:val="0"/>
                  <w:marBottom w:val="0"/>
                  <w:divBdr>
                    <w:top w:val="none" w:sz="0" w:space="0" w:color="auto"/>
                    <w:left w:val="none" w:sz="0" w:space="0" w:color="auto"/>
                    <w:bottom w:val="none" w:sz="0" w:space="0" w:color="auto"/>
                    <w:right w:val="none" w:sz="0" w:space="0" w:color="auto"/>
                  </w:divBdr>
                </w:div>
                <w:div w:id="1187794323">
                  <w:marLeft w:val="0"/>
                  <w:marRight w:val="0"/>
                  <w:marTop w:val="0"/>
                  <w:marBottom w:val="0"/>
                  <w:divBdr>
                    <w:top w:val="none" w:sz="0" w:space="0" w:color="auto"/>
                    <w:left w:val="none" w:sz="0" w:space="0" w:color="auto"/>
                    <w:bottom w:val="none" w:sz="0" w:space="0" w:color="auto"/>
                    <w:right w:val="none" w:sz="0" w:space="0" w:color="auto"/>
                  </w:divBdr>
                </w:div>
                <w:div w:id="1259563384">
                  <w:marLeft w:val="0"/>
                  <w:marRight w:val="0"/>
                  <w:marTop w:val="0"/>
                  <w:marBottom w:val="0"/>
                  <w:divBdr>
                    <w:top w:val="none" w:sz="0" w:space="0" w:color="auto"/>
                    <w:left w:val="none" w:sz="0" w:space="0" w:color="auto"/>
                    <w:bottom w:val="none" w:sz="0" w:space="0" w:color="auto"/>
                    <w:right w:val="none" w:sz="0" w:space="0" w:color="auto"/>
                  </w:divBdr>
                </w:div>
                <w:div w:id="190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20510">
          <w:marLeft w:val="0"/>
          <w:marRight w:val="0"/>
          <w:marTop w:val="0"/>
          <w:marBottom w:val="0"/>
          <w:divBdr>
            <w:top w:val="none" w:sz="0" w:space="0" w:color="auto"/>
            <w:left w:val="none" w:sz="0" w:space="0" w:color="auto"/>
            <w:bottom w:val="none" w:sz="0" w:space="0" w:color="auto"/>
            <w:right w:val="none" w:sz="0" w:space="0" w:color="auto"/>
          </w:divBdr>
          <w:divsChild>
            <w:div w:id="12478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4489">
      <w:bodyDiv w:val="1"/>
      <w:marLeft w:val="0"/>
      <w:marRight w:val="0"/>
      <w:marTop w:val="0"/>
      <w:marBottom w:val="0"/>
      <w:divBdr>
        <w:top w:val="none" w:sz="0" w:space="0" w:color="auto"/>
        <w:left w:val="none" w:sz="0" w:space="0" w:color="auto"/>
        <w:bottom w:val="none" w:sz="0" w:space="0" w:color="auto"/>
        <w:right w:val="none" w:sz="0" w:space="0" w:color="auto"/>
      </w:divBdr>
      <w:divsChild>
        <w:div w:id="1026559540">
          <w:marLeft w:val="0"/>
          <w:marRight w:val="0"/>
          <w:marTop w:val="0"/>
          <w:marBottom w:val="0"/>
          <w:divBdr>
            <w:top w:val="none" w:sz="0" w:space="0" w:color="auto"/>
            <w:left w:val="none" w:sz="0" w:space="0" w:color="auto"/>
            <w:bottom w:val="none" w:sz="0" w:space="0" w:color="auto"/>
            <w:right w:val="none" w:sz="0" w:space="0" w:color="auto"/>
          </w:divBdr>
          <w:divsChild>
            <w:div w:id="21055785">
              <w:marLeft w:val="-225"/>
              <w:marRight w:val="-225"/>
              <w:marTop w:val="0"/>
              <w:marBottom w:val="0"/>
              <w:divBdr>
                <w:top w:val="none" w:sz="0" w:space="0" w:color="auto"/>
                <w:left w:val="none" w:sz="0" w:space="0" w:color="auto"/>
                <w:bottom w:val="none" w:sz="0" w:space="0" w:color="auto"/>
                <w:right w:val="none" w:sz="0" w:space="0" w:color="auto"/>
              </w:divBdr>
              <w:divsChild>
                <w:div w:id="241112498">
                  <w:marLeft w:val="0"/>
                  <w:marRight w:val="0"/>
                  <w:marTop w:val="0"/>
                  <w:marBottom w:val="0"/>
                  <w:divBdr>
                    <w:top w:val="none" w:sz="0" w:space="0" w:color="auto"/>
                    <w:left w:val="none" w:sz="0" w:space="0" w:color="auto"/>
                    <w:bottom w:val="none" w:sz="0" w:space="0" w:color="auto"/>
                    <w:right w:val="none" w:sz="0" w:space="0" w:color="auto"/>
                  </w:divBdr>
                  <w:divsChild>
                    <w:div w:id="35394039">
                      <w:marLeft w:val="0"/>
                      <w:marRight w:val="0"/>
                      <w:marTop w:val="0"/>
                      <w:marBottom w:val="0"/>
                      <w:divBdr>
                        <w:top w:val="none" w:sz="0" w:space="0" w:color="auto"/>
                        <w:left w:val="none" w:sz="0" w:space="0" w:color="auto"/>
                        <w:bottom w:val="none" w:sz="0" w:space="0" w:color="auto"/>
                        <w:right w:val="none" w:sz="0" w:space="0" w:color="auto"/>
                      </w:divBdr>
                      <w:divsChild>
                        <w:div w:id="1086341260">
                          <w:marLeft w:val="-225"/>
                          <w:marRight w:val="-225"/>
                          <w:marTop w:val="0"/>
                          <w:marBottom w:val="0"/>
                          <w:divBdr>
                            <w:top w:val="none" w:sz="0" w:space="0" w:color="auto"/>
                            <w:left w:val="none" w:sz="0" w:space="0" w:color="auto"/>
                            <w:bottom w:val="none" w:sz="0" w:space="0" w:color="auto"/>
                            <w:right w:val="none" w:sz="0" w:space="0" w:color="auto"/>
                          </w:divBdr>
                        </w:div>
                        <w:div w:id="1722825622">
                          <w:marLeft w:val="0"/>
                          <w:marRight w:val="0"/>
                          <w:marTop w:val="0"/>
                          <w:marBottom w:val="0"/>
                          <w:divBdr>
                            <w:top w:val="none" w:sz="0" w:space="0" w:color="auto"/>
                            <w:left w:val="none" w:sz="0" w:space="0" w:color="auto"/>
                            <w:bottom w:val="none" w:sz="0" w:space="0" w:color="auto"/>
                            <w:right w:val="none" w:sz="0" w:space="0" w:color="auto"/>
                          </w:divBdr>
                        </w:div>
                      </w:divsChild>
                    </w:div>
                    <w:div w:id="208957183">
                      <w:marLeft w:val="0"/>
                      <w:marRight w:val="0"/>
                      <w:marTop w:val="0"/>
                      <w:marBottom w:val="0"/>
                      <w:divBdr>
                        <w:top w:val="none" w:sz="0" w:space="0" w:color="auto"/>
                        <w:left w:val="none" w:sz="0" w:space="0" w:color="auto"/>
                        <w:bottom w:val="none" w:sz="0" w:space="0" w:color="auto"/>
                        <w:right w:val="none" w:sz="0" w:space="0" w:color="auto"/>
                      </w:divBdr>
                      <w:divsChild>
                        <w:div w:id="1004481034">
                          <w:marLeft w:val="-225"/>
                          <w:marRight w:val="-225"/>
                          <w:marTop w:val="0"/>
                          <w:marBottom w:val="0"/>
                          <w:divBdr>
                            <w:top w:val="none" w:sz="0" w:space="0" w:color="auto"/>
                            <w:left w:val="none" w:sz="0" w:space="0" w:color="auto"/>
                            <w:bottom w:val="none" w:sz="0" w:space="0" w:color="auto"/>
                            <w:right w:val="none" w:sz="0" w:space="0" w:color="auto"/>
                          </w:divBdr>
                        </w:div>
                        <w:div w:id="1727796703">
                          <w:marLeft w:val="0"/>
                          <w:marRight w:val="0"/>
                          <w:marTop w:val="0"/>
                          <w:marBottom w:val="0"/>
                          <w:divBdr>
                            <w:top w:val="none" w:sz="0" w:space="0" w:color="auto"/>
                            <w:left w:val="none" w:sz="0" w:space="0" w:color="auto"/>
                            <w:bottom w:val="none" w:sz="0" w:space="0" w:color="auto"/>
                            <w:right w:val="none" w:sz="0" w:space="0" w:color="auto"/>
                          </w:divBdr>
                        </w:div>
                      </w:divsChild>
                    </w:div>
                    <w:div w:id="248780585">
                      <w:marLeft w:val="0"/>
                      <w:marRight w:val="0"/>
                      <w:marTop w:val="0"/>
                      <w:marBottom w:val="0"/>
                      <w:divBdr>
                        <w:top w:val="none" w:sz="0" w:space="0" w:color="auto"/>
                        <w:left w:val="none" w:sz="0" w:space="0" w:color="auto"/>
                        <w:bottom w:val="none" w:sz="0" w:space="0" w:color="auto"/>
                        <w:right w:val="none" w:sz="0" w:space="0" w:color="auto"/>
                      </w:divBdr>
                      <w:divsChild>
                        <w:div w:id="378672630">
                          <w:marLeft w:val="0"/>
                          <w:marRight w:val="0"/>
                          <w:marTop w:val="0"/>
                          <w:marBottom w:val="0"/>
                          <w:divBdr>
                            <w:top w:val="none" w:sz="0" w:space="0" w:color="auto"/>
                            <w:left w:val="none" w:sz="0" w:space="0" w:color="auto"/>
                            <w:bottom w:val="none" w:sz="0" w:space="0" w:color="auto"/>
                            <w:right w:val="none" w:sz="0" w:space="0" w:color="auto"/>
                          </w:divBdr>
                        </w:div>
                        <w:div w:id="917791047">
                          <w:marLeft w:val="-225"/>
                          <w:marRight w:val="-225"/>
                          <w:marTop w:val="0"/>
                          <w:marBottom w:val="0"/>
                          <w:divBdr>
                            <w:top w:val="none" w:sz="0" w:space="0" w:color="auto"/>
                            <w:left w:val="none" w:sz="0" w:space="0" w:color="auto"/>
                            <w:bottom w:val="none" w:sz="0" w:space="0" w:color="auto"/>
                            <w:right w:val="none" w:sz="0" w:space="0" w:color="auto"/>
                          </w:divBdr>
                        </w:div>
                      </w:divsChild>
                    </w:div>
                    <w:div w:id="289869468">
                      <w:marLeft w:val="0"/>
                      <w:marRight w:val="0"/>
                      <w:marTop w:val="0"/>
                      <w:marBottom w:val="0"/>
                      <w:divBdr>
                        <w:top w:val="none" w:sz="0" w:space="0" w:color="auto"/>
                        <w:left w:val="none" w:sz="0" w:space="0" w:color="auto"/>
                        <w:bottom w:val="none" w:sz="0" w:space="0" w:color="auto"/>
                        <w:right w:val="none" w:sz="0" w:space="0" w:color="auto"/>
                      </w:divBdr>
                      <w:divsChild>
                        <w:div w:id="351878987">
                          <w:marLeft w:val="-225"/>
                          <w:marRight w:val="-225"/>
                          <w:marTop w:val="0"/>
                          <w:marBottom w:val="0"/>
                          <w:divBdr>
                            <w:top w:val="none" w:sz="0" w:space="0" w:color="auto"/>
                            <w:left w:val="none" w:sz="0" w:space="0" w:color="auto"/>
                            <w:bottom w:val="none" w:sz="0" w:space="0" w:color="auto"/>
                            <w:right w:val="none" w:sz="0" w:space="0" w:color="auto"/>
                          </w:divBdr>
                        </w:div>
                        <w:div w:id="958534181">
                          <w:marLeft w:val="0"/>
                          <w:marRight w:val="0"/>
                          <w:marTop w:val="0"/>
                          <w:marBottom w:val="0"/>
                          <w:divBdr>
                            <w:top w:val="none" w:sz="0" w:space="0" w:color="auto"/>
                            <w:left w:val="none" w:sz="0" w:space="0" w:color="auto"/>
                            <w:bottom w:val="none" w:sz="0" w:space="0" w:color="auto"/>
                            <w:right w:val="none" w:sz="0" w:space="0" w:color="auto"/>
                          </w:divBdr>
                        </w:div>
                      </w:divsChild>
                    </w:div>
                    <w:div w:id="369577295">
                      <w:marLeft w:val="0"/>
                      <w:marRight w:val="0"/>
                      <w:marTop w:val="0"/>
                      <w:marBottom w:val="0"/>
                      <w:divBdr>
                        <w:top w:val="none" w:sz="0" w:space="0" w:color="auto"/>
                        <w:left w:val="none" w:sz="0" w:space="0" w:color="auto"/>
                        <w:bottom w:val="none" w:sz="0" w:space="0" w:color="auto"/>
                        <w:right w:val="none" w:sz="0" w:space="0" w:color="auto"/>
                      </w:divBdr>
                      <w:divsChild>
                        <w:div w:id="1331179510">
                          <w:marLeft w:val="0"/>
                          <w:marRight w:val="0"/>
                          <w:marTop w:val="0"/>
                          <w:marBottom w:val="0"/>
                          <w:divBdr>
                            <w:top w:val="none" w:sz="0" w:space="0" w:color="auto"/>
                            <w:left w:val="none" w:sz="0" w:space="0" w:color="auto"/>
                            <w:bottom w:val="none" w:sz="0" w:space="0" w:color="auto"/>
                            <w:right w:val="none" w:sz="0" w:space="0" w:color="auto"/>
                          </w:divBdr>
                        </w:div>
                        <w:div w:id="1757358231">
                          <w:marLeft w:val="-225"/>
                          <w:marRight w:val="-225"/>
                          <w:marTop w:val="0"/>
                          <w:marBottom w:val="0"/>
                          <w:divBdr>
                            <w:top w:val="none" w:sz="0" w:space="0" w:color="auto"/>
                            <w:left w:val="none" w:sz="0" w:space="0" w:color="auto"/>
                            <w:bottom w:val="none" w:sz="0" w:space="0" w:color="auto"/>
                            <w:right w:val="none" w:sz="0" w:space="0" w:color="auto"/>
                          </w:divBdr>
                        </w:div>
                      </w:divsChild>
                    </w:div>
                    <w:div w:id="508981154">
                      <w:marLeft w:val="0"/>
                      <w:marRight w:val="0"/>
                      <w:marTop w:val="0"/>
                      <w:marBottom w:val="0"/>
                      <w:divBdr>
                        <w:top w:val="none" w:sz="0" w:space="0" w:color="auto"/>
                        <w:left w:val="none" w:sz="0" w:space="0" w:color="auto"/>
                        <w:bottom w:val="none" w:sz="0" w:space="0" w:color="auto"/>
                        <w:right w:val="none" w:sz="0" w:space="0" w:color="auto"/>
                      </w:divBdr>
                      <w:divsChild>
                        <w:div w:id="1196188999">
                          <w:marLeft w:val="-225"/>
                          <w:marRight w:val="-225"/>
                          <w:marTop w:val="0"/>
                          <w:marBottom w:val="0"/>
                          <w:divBdr>
                            <w:top w:val="none" w:sz="0" w:space="0" w:color="auto"/>
                            <w:left w:val="none" w:sz="0" w:space="0" w:color="auto"/>
                            <w:bottom w:val="none" w:sz="0" w:space="0" w:color="auto"/>
                            <w:right w:val="none" w:sz="0" w:space="0" w:color="auto"/>
                          </w:divBdr>
                        </w:div>
                        <w:div w:id="1838182599">
                          <w:marLeft w:val="0"/>
                          <w:marRight w:val="0"/>
                          <w:marTop w:val="0"/>
                          <w:marBottom w:val="0"/>
                          <w:divBdr>
                            <w:top w:val="none" w:sz="0" w:space="0" w:color="auto"/>
                            <w:left w:val="none" w:sz="0" w:space="0" w:color="auto"/>
                            <w:bottom w:val="none" w:sz="0" w:space="0" w:color="auto"/>
                            <w:right w:val="none" w:sz="0" w:space="0" w:color="auto"/>
                          </w:divBdr>
                        </w:div>
                      </w:divsChild>
                    </w:div>
                    <w:div w:id="514610183">
                      <w:marLeft w:val="0"/>
                      <w:marRight w:val="0"/>
                      <w:marTop w:val="0"/>
                      <w:marBottom w:val="0"/>
                      <w:divBdr>
                        <w:top w:val="none" w:sz="0" w:space="0" w:color="auto"/>
                        <w:left w:val="none" w:sz="0" w:space="0" w:color="auto"/>
                        <w:bottom w:val="none" w:sz="0" w:space="0" w:color="auto"/>
                        <w:right w:val="none" w:sz="0" w:space="0" w:color="auto"/>
                      </w:divBdr>
                      <w:divsChild>
                        <w:div w:id="630549866">
                          <w:marLeft w:val="0"/>
                          <w:marRight w:val="0"/>
                          <w:marTop w:val="0"/>
                          <w:marBottom w:val="0"/>
                          <w:divBdr>
                            <w:top w:val="none" w:sz="0" w:space="0" w:color="auto"/>
                            <w:left w:val="none" w:sz="0" w:space="0" w:color="auto"/>
                            <w:bottom w:val="none" w:sz="0" w:space="0" w:color="auto"/>
                            <w:right w:val="none" w:sz="0" w:space="0" w:color="auto"/>
                          </w:divBdr>
                        </w:div>
                        <w:div w:id="858852807">
                          <w:marLeft w:val="-225"/>
                          <w:marRight w:val="-225"/>
                          <w:marTop w:val="0"/>
                          <w:marBottom w:val="0"/>
                          <w:divBdr>
                            <w:top w:val="none" w:sz="0" w:space="0" w:color="auto"/>
                            <w:left w:val="none" w:sz="0" w:space="0" w:color="auto"/>
                            <w:bottom w:val="none" w:sz="0" w:space="0" w:color="auto"/>
                            <w:right w:val="none" w:sz="0" w:space="0" w:color="auto"/>
                          </w:divBdr>
                        </w:div>
                      </w:divsChild>
                    </w:div>
                    <w:div w:id="634406772">
                      <w:marLeft w:val="0"/>
                      <w:marRight w:val="0"/>
                      <w:marTop w:val="0"/>
                      <w:marBottom w:val="0"/>
                      <w:divBdr>
                        <w:top w:val="none" w:sz="0" w:space="0" w:color="auto"/>
                        <w:left w:val="none" w:sz="0" w:space="0" w:color="auto"/>
                        <w:bottom w:val="none" w:sz="0" w:space="0" w:color="auto"/>
                        <w:right w:val="none" w:sz="0" w:space="0" w:color="auto"/>
                      </w:divBdr>
                      <w:divsChild>
                        <w:div w:id="766854084">
                          <w:marLeft w:val="-225"/>
                          <w:marRight w:val="-225"/>
                          <w:marTop w:val="0"/>
                          <w:marBottom w:val="0"/>
                          <w:divBdr>
                            <w:top w:val="none" w:sz="0" w:space="0" w:color="auto"/>
                            <w:left w:val="none" w:sz="0" w:space="0" w:color="auto"/>
                            <w:bottom w:val="none" w:sz="0" w:space="0" w:color="auto"/>
                            <w:right w:val="none" w:sz="0" w:space="0" w:color="auto"/>
                          </w:divBdr>
                        </w:div>
                        <w:div w:id="1631865795">
                          <w:marLeft w:val="0"/>
                          <w:marRight w:val="0"/>
                          <w:marTop w:val="0"/>
                          <w:marBottom w:val="0"/>
                          <w:divBdr>
                            <w:top w:val="none" w:sz="0" w:space="0" w:color="auto"/>
                            <w:left w:val="none" w:sz="0" w:space="0" w:color="auto"/>
                            <w:bottom w:val="none" w:sz="0" w:space="0" w:color="auto"/>
                            <w:right w:val="none" w:sz="0" w:space="0" w:color="auto"/>
                          </w:divBdr>
                        </w:div>
                      </w:divsChild>
                    </w:div>
                    <w:div w:id="857811145">
                      <w:marLeft w:val="0"/>
                      <w:marRight w:val="0"/>
                      <w:marTop w:val="0"/>
                      <w:marBottom w:val="0"/>
                      <w:divBdr>
                        <w:top w:val="none" w:sz="0" w:space="0" w:color="auto"/>
                        <w:left w:val="none" w:sz="0" w:space="0" w:color="auto"/>
                        <w:bottom w:val="none" w:sz="0" w:space="0" w:color="auto"/>
                        <w:right w:val="none" w:sz="0" w:space="0" w:color="auto"/>
                      </w:divBdr>
                      <w:divsChild>
                        <w:div w:id="657926148">
                          <w:marLeft w:val="0"/>
                          <w:marRight w:val="0"/>
                          <w:marTop w:val="0"/>
                          <w:marBottom w:val="0"/>
                          <w:divBdr>
                            <w:top w:val="none" w:sz="0" w:space="0" w:color="auto"/>
                            <w:left w:val="none" w:sz="0" w:space="0" w:color="auto"/>
                            <w:bottom w:val="none" w:sz="0" w:space="0" w:color="auto"/>
                            <w:right w:val="none" w:sz="0" w:space="0" w:color="auto"/>
                          </w:divBdr>
                        </w:div>
                        <w:div w:id="1080714431">
                          <w:marLeft w:val="-225"/>
                          <w:marRight w:val="-225"/>
                          <w:marTop w:val="0"/>
                          <w:marBottom w:val="0"/>
                          <w:divBdr>
                            <w:top w:val="none" w:sz="0" w:space="0" w:color="auto"/>
                            <w:left w:val="none" w:sz="0" w:space="0" w:color="auto"/>
                            <w:bottom w:val="none" w:sz="0" w:space="0" w:color="auto"/>
                            <w:right w:val="none" w:sz="0" w:space="0" w:color="auto"/>
                          </w:divBdr>
                        </w:div>
                      </w:divsChild>
                    </w:div>
                    <w:div w:id="915747605">
                      <w:marLeft w:val="0"/>
                      <w:marRight w:val="0"/>
                      <w:marTop w:val="0"/>
                      <w:marBottom w:val="0"/>
                      <w:divBdr>
                        <w:top w:val="none" w:sz="0" w:space="0" w:color="auto"/>
                        <w:left w:val="none" w:sz="0" w:space="0" w:color="auto"/>
                        <w:bottom w:val="none" w:sz="0" w:space="0" w:color="auto"/>
                        <w:right w:val="none" w:sz="0" w:space="0" w:color="auto"/>
                      </w:divBdr>
                      <w:divsChild>
                        <w:div w:id="383413124">
                          <w:marLeft w:val="-225"/>
                          <w:marRight w:val="-225"/>
                          <w:marTop w:val="0"/>
                          <w:marBottom w:val="0"/>
                          <w:divBdr>
                            <w:top w:val="none" w:sz="0" w:space="0" w:color="auto"/>
                            <w:left w:val="none" w:sz="0" w:space="0" w:color="auto"/>
                            <w:bottom w:val="none" w:sz="0" w:space="0" w:color="auto"/>
                            <w:right w:val="none" w:sz="0" w:space="0" w:color="auto"/>
                          </w:divBdr>
                        </w:div>
                        <w:div w:id="1640526427">
                          <w:marLeft w:val="0"/>
                          <w:marRight w:val="0"/>
                          <w:marTop w:val="0"/>
                          <w:marBottom w:val="0"/>
                          <w:divBdr>
                            <w:top w:val="none" w:sz="0" w:space="0" w:color="auto"/>
                            <w:left w:val="none" w:sz="0" w:space="0" w:color="auto"/>
                            <w:bottom w:val="none" w:sz="0" w:space="0" w:color="auto"/>
                            <w:right w:val="none" w:sz="0" w:space="0" w:color="auto"/>
                          </w:divBdr>
                        </w:div>
                      </w:divsChild>
                    </w:div>
                    <w:div w:id="923799999">
                      <w:marLeft w:val="0"/>
                      <w:marRight w:val="0"/>
                      <w:marTop w:val="0"/>
                      <w:marBottom w:val="0"/>
                      <w:divBdr>
                        <w:top w:val="none" w:sz="0" w:space="0" w:color="auto"/>
                        <w:left w:val="none" w:sz="0" w:space="0" w:color="auto"/>
                        <w:bottom w:val="none" w:sz="0" w:space="0" w:color="auto"/>
                        <w:right w:val="none" w:sz="0" w:space="0" w:color="auto"/>
                      </w:divBdr>
                      <w:divsChild>
                        <w:div w:id="861475596">
                          <w:marLeft w:val="-225"/>
                          <w:marRight w:val="-225"/>
                          <w:marTop w:val="0"/>
                          <w:marBottom w:val="0"/>
                          <w:divBdr>
                            <w:top w:val="none" w:sz="0" w:space="0" w:color="auto"/>
                            <w:left w:val="none" w:sz="0" w:space="0" w:color="auto"/>
                            <w:bottom w:val="none" w:sz="0" w:space="0" w:color="auto"/>
                            <w:right w:val="none" w:sz="0" w:space="0" w:color="auto"/>
                          </w:divBdr>
                        </w:div>
                        <w:div w:id="893203468">
                          <w:marLeft w:val="0"/>
                          <w:marRight w:val="0"/>
                          <w:marTop w:val="0"/>
                          <w:marBottom w:val="0"/>
                          <w:divBdr>
                            <w:top w:val="none" w:sz="0" w:space="0" w:color="auto"/>
                            <w:left w:val="none" w:sz="0" w:space="0" w:color="auto"/>
                            <w:bottom w:val="none" w:sz="0" w:space="0" w:color="auto"/>
                            <w:right w:val="none" w:sz="0" w:space="0" w:color="auto"/>
                          </w:divBdr>
                        </w:div>
                      </w:divsChild>
                    </w:div>
                    <w:div w:id="1043210865">
                      <w:marLeft w:val="0"/>
                      <w:marRight w:val="0"/>
                      <w:marTop w:val="0"/>
                      <w:marBottom w:val="0"/>
                      <w:divBdr>
                        <w:top w:val="none" w:sz="0" w:space="0" w:color="auto"/>
                        <w:left w:val="none" w:sz="0" w:space="0" w:color="auto"/>
                        <w:bottom w:val="none" w:sz="0" w:space="0" w:color="auto"/>
                        <w:right w:val="none" w:sz="0" w:space="0" w:color="auto"/>
                      </w:divBdr>
                      <w:divsChild>
                        <w:div w:id="1132939378">
                          <w:marLeft w:val="-225"/>
                          <w:marRight w:val="-225"/>
                          <w:marTop w:val="0"/>
                          <w:marBottom w:val="0"/>
                          <w:divBdr>
                            <w:top w:val="none" w:sz="0" w:space="0" w:color="auto"/>
                            <w:left w:val="none" w:sz="0" w:space="0" w:color="auto"/>
                            <w:bottom w:val="none" w:sz="0" w:space="0" w:color="auto"/>
                            <w:right w:val="none" w:sz="0" w:space="0" w:color="auto"/>
                          </w:divBdr>
                        </w:div>
                        <w:div w:id="1527863994">
                          <w:marLeft w:val="0"/>
                          <w:marRight w:val="0"/>
                          <w:marTop w:val="0"/>
                          <w:marBottom w:val="0"/>
                          <w:divBdr>
                            <w:top w:val="none" w:sz="0" w:space="0" w:color="auto"/>
                            <w:left w:val="none" w:sz="0" w:space="0" w:color="auto"/>
                            <w:bottom w:val="none" w:sz="0" w:space="0" w:color="auto"/>
                            <w:right w:val="none" w:sz="0" w:space="0" w:color="auto"/>
                          </w:divBdr>
                        </w:div>
                      </w:divsChild>
                    </w:div>
                    <w:div w:id="1048340329">
                      <w:marLeft w:val="0"/>
                      <w:marRight w:val="0"/>
                      <w:marTop w:val="0"/>
                      <w:marBottom w:val="0"/>
                      <w:divBdr>
                        <w:top w:val="none" w:sz="0" w:space="0" w:color="auto"/>
                        <w:left w:val="none" w:sz="0" w:space="0" w:color="auto"/>
                        <w:bottom w:val="none" w:sz="0" w:space="0" w:color="auto"/>
                        <w:right w:val="none" w:sz="0" w:space="0" w:color="auto"/>
                      </w:divBdr>
                      <w:divsChild>
                        <w:div w:id="180290372">
                          <w:marLeft w:val="-225"/>
                          <w:marRight w:val="-225"/>
                          <w:marTop w:val="0"/>
                          <w:marBottom w:val="0"/>
                          <w:divBdr>
                            <w:top w:val="none" w:sz="0" w:space="0" w:color="auto"/>
                            <w:left w:val="none" w:sz="0" w:space="0" w:color="auto"/>
                            <w:bottom w:val="none" w:sz="0" w:space="0" w:color="auto"/>
                            <w:right w:val="none" w:sz="0" w:space="0" w:color="auto"/>
                          </w:divBdr>
                        </w:div>
                        <w:div w:id="1432048083">
                          <w:marLeft w:val="0"/>
                          <w:marRight w:val="0"/>
                          <w:marTop w:val="0"/>
                          <w:marBottom w:val="0"/>
                          <w:divBdr>
                            <w:top w:val="none" w:sz="0" w:space="0" w:color="auto"/>
                            <w:left w:val="none" w:sz="0" w:space="0" w:color="auto"/>
                            <w:bottom w:val="none" w:sz="0" w:space="0" w:color="auto"/>
                            <w:right w:val="none" w:sz="0" w:space="0" w:color="auto"/>
                          </w:divBdr>
                        </w:div>
                      </w:divsChild>
                    </w:div>
                    <w:div w:id="1139496253">
                      <w:marLeft w:val="0"/>
                      <w:marRight w:val="0"/>
                      <w:marTop w:val="0"/>
                      <w:marBottom w:val="0"/>
                      <w:divBdr>
                        <w:top w:val="none" w:sz="0" w:space="0" w:color="auto"/>
                        <w:left w:val="none" w:sz="0" w:space="0" w:color="auto"/>
                        <w:bottom w:val="none" w:sz="0" w:space="0" w:color="auto"/>
                        <w:right w:val="none" w:sz="0" w:space="0" w:color="auto"/>
                      </w:divBdr>
                      <w:divsChild>
                        <w:div w:id="1338076564">
                          <w:marLeft w:val="-225"/>
                          <w:marRight w:val="-225"/>
                          <w:marTop w:val="0"/>
                          <w:marBottom w:val="0"/>
                          <w:divBdr>
                            <w:top w:val="none" w:sz="0" w:space="0" w:color="auto"/>
                            <w:left w:val="none" w:sz="0" w:space="0" w:color="auto"/>
                            <w:bottom w:val="none" w:sz="0" w:space="0" w:color="auto"/>
                            <w:right w:val="none" w:sz="0" w:space="0" w:color="auto"/>
                          </w:divBdr>
                        </w:div>
                        <w:div w:id="1598248334">
                          <w:marLeft w:val="0"/>
                          <w:marRight w:val="0"/>
                          <w:marTop w:val="0"/>
                          <w:marBottom w:val="0"/>
                          <w:divBdr>
                            <w:top w:val="none" w:sz="0" w:space="0" w:color="auto"/>
                            <w:left w:val="none" w:sz="0" w:space="0" w:color="auto"/>
                            <w:bottom w:val="none" w:sz="0" w:space="0" w:color="auto"/>
                            <w:right w:val="none" w:sz="0" w:space="0" w:color="auto"/>
                          </w:divBdr>
                        </w:div>
                      </w:divsChild>
                    </w:div>
                    <w:div w:id="1173570332">
                      <w:marLeft w:val="0"/>
                      <w:marRight w:val="0"/>
                      <w:marTop w:val="0"/>
                      <w:marBottom w:val="0"/>
                      <w:divBdr>
                        <w:top w:val="none" w:sz="0" w:space="0" w:color="auto"/>
                        <w:left w:val="none" w:sz="0" w:space="0" w:color="auto"/>
                        <w:bottom w:val="none" w:sz="0" w:space="0" w:color="auto"/>
                        <w:right w:val="none" w:sz="0" w:space="0" w:color="auto"/>
                      </w:divBdr>
                      <w:divsChild>
                        <w:div w:id="293218902">
                          <w:marLeft w:val="0"/>
                          <w:marRight w:val="0"/>
                          <w:marTop w:val="0"/>
                          <w:marBottom w:val="0"/>
                          <w:divBdr>
                            <w:top w:val="none" w:sz="0" w:space="0" w:color="auto"/>
                            <w:left w:val="none" w:sz="0" w:space="0" w:color="auto"/>
                            <w:bottom w:val="none" w:sz="0" w:space="0" w:color="auto"/>
                            <w:right w:val="none" w:sz="0" w:space="0" w:color="auto"/>
                          </w:divBdr>
                        </w:div>
                        <w:div w:id="684552137">
                          <w:marLeft w:val="-225"/>
                          <w:marRight w:val="-225"/>
                          <w:marTop w:val="0"/>
                          <w:marBottom w:val="0"/>
                          <w:divBdr>
                            <w:top w:val="none" w:sz="0" w:space="0" w:color="auto"/>
                            <w:left w:val="none" w:sz="0" w:space="0" w:color="auto"/>
                            <w:bottom w:val="none" w:sz="0" w:space="0" w:color="auto"/>
                            <w:right w:val="none" w:sz="0" w:space="0" w:color="auto"/>
                          </w:divBdr>
                        </w:div>
                      </w:divsChild>
                    </w:div>
                    <w:div w:id="1380546898">
                      <w:marLeft w:val="0"/>
                      <w:marRight w:val="0"/>
                      <w:marTop w:val="0"/>
                      <w:marBottom w:val="0"/>
                      <w:divBdr>
                        <w:top w:val="none" w:sz="0" w:space="0" w:color="auto"/>
                        <w:left w:val="none" w:sz="0" w:space="0" w:color="auto"/>
                        <w:bottom w:val="none" w:sz="0" w:space="0" w:color="auto"/>
                        <w:right w:val="none" w:sz="0" w:space="0" w:color="auto"/>
                      </w:divBdr>
                      <w:divsChild>
                        <w:div w:id="82185683">
                          <w:marLeft w:val="0"/>
                          <w:marRight w:val="0"/>
                          <w:marTop w:val="0"/>
                          <w:marBottom w:val="0"/>
                          <w:divBdr>
                            <w:top w:val="none" w:sz="0" w:space="0" w:color="auto"/>
                            <w:left w:val="none" w:sz="0" w:space="0" w:color="auto"/>
                            <w:bottom w:val="none" w:sz="0" w:space="0" w:color="auto"/>
                            <w:right w:val="none" w:sz="0" w:space="0" w:color="auto"/>
                          </w:divBdr>
                        </w:div>
                        <w:div w:id="830635767">
                          <w:marLeft w:val="-225"/>
                          <w:marRight w:val="-225"/>
                          <w:marTop w:val="0"/>
                          <w:marBottom w:val="0"/>
                          <w:divBdr>
                            <w:top w:val="none" w:sz="0" w:space="0" w:color="auto"/>
                            <w:left w:val="none" w:sz="0" w:space="0" w:color="auto"/>
                            <w:bottom w:val="none" w:sz="0" w:space="0" w:color="auto"/>
                            <w:right w:val="none" w:sz="0" w:space="0" w:color="auto"/>
                          </w:divBdr>
                        </w:div>
                      </w:divsChild>
                    </w:div>
                    <w:div w:id="1384451944">
                      <w:marLeft w:val="0"/>
                      <w:marRight w:val="0"/>
                      <w:marTop w:val="0"/>
                      <w:marBottom w:val="0"/>
                      <w:divBdr>
                        <w:top w:val="none" w:sz="0" w:space="0" w:color="auto"/>
                        <w:left w:val="none" w:sz="0" w:space="0" w:color="auto"/>
                        <w:bottom w:val="none" w:sz="0" w:space="0" w:color="auto"/>
                        <w:right w:val="none" w:sz="0" w:space="0" w:color="auto"/>
                      </w:divBdr>
                      <w:divsChild>
                        <w:div w:id="502667158">
                          <w:marLeft w:val="0"/>
                          <w:marRight w:val="0"/>
                          <w:marTop w:val="0"/>
                          <w:marBottom w:val="0"/>
                          <w:divBdr>
                            <w:top w:val="none" w:sz="0" w:space="0" w:color="auto"/>
                            <w:left w:val="none" w:sz="0" w:space="0" w:color="auto"/>
                            <w:bottom w:val="none" w:sz="0" w:space="0" w:color="auto"/>
                            <w:right w:val="none" w:sz="0" w:space="0" w:color="auto"/>
                          </w:divBdr>
                        </w:div>
                        <w:div w:id="2015644595">
                          <w:marLeft w:val="-225"/>
                          <w:marRight w:val="-225"/>
                          <w:marTop w:val="0"/>
                          <w:marBottom w:val="0"/>
                          <w:divBdr>
                            <w:top w:val="none" w:sz="0" w:space="0" w:color="auto"/>
                            <w:left w:val="none" w:sz="0" w:space="0" w:color="auto"/>
                            <w:bottom w:val="none" w:sz="0" w:space="0" w:color="auto"/>
                            <w:right w:val="none" w:sz="0" w:space="0" w:color="auto"/>
                          </w:divBdr>
                        </w:div>
                      </w:divsChild>
                    </w:div>
                    <w:div w:id="1495149218">
                      <w:marLeft w:val="0"/>
                      <w:marRight w:val="0"/>
                      <w:marTop w:val="0"/>
                      <w:marBottom w:val="0"/>
                      <w:divBdr>
                        <w:top w:val="none" w:sz="0" w:space="0" w:color="auto"/>
                        <w:left w:val="none" w:sz="0" w:space="0" w:color="auto"/>
                        <w:bottom w:val="none" w:sz="0" w:space="0" w:color="auto"/>
                        <w:right w:val="none" w:sz="0" w:space="0" w:color="auto"/>
                      </w:divBdr>
                      <w:divsChild>
                        <w:div w:id="1222868092">
                          <w:marLeft w:val="-225"/>
                          <w:marRight w:val="-225"/>
                          <w:marTop w:val="0"/>
                          <w:marBottom w:val="0"/>
                          <w:divBdr>
                            <w:top w:val="none" w:sz="0" w:space="0" w:color="auto"/>
                            <w:left w:val="none" w:sz="0" w:space="0" w:color="auto"/>
                            <w:bottom w:val="none" w:sz="0" w:space="0" w:color="auto"/>
                            <w:right w:val="none" w:sz="0" w:space="0" w:color="auto"/>
                          </w:divBdr>
                        </w:div>
                        <w:div w:id="1350713614">
                          <w:marLeft w:val="0"/>
                          <w:marRight w:val="0"/>
                          <w:marTop w:val="0"/>
                          <w:marBottom w:val="0"/>
                          <w:divBdr>
                            <w:top w:val="none" w:sz="0" w:space="0" w:color="auto"/>
                            <w:left w:val="none" w:sz="0" w:space="0" w:color="auto"/>
                            <w:bottom w:val="none" w:sz="0" w:space="0" w:color="auto"/>
                            <w:right w:val="none" w:sz="0" w:space="0" w:color="auto"/>
                          </w:divBdr>
                        </w:div>
                      </w:divsChild>
                    </w:div>
                    <w:div w:id="1525555161">
                      <w:marLeft w:val="0"/>
                      <w:marRight w:val="0"/>
                      <w:marTop w:val="0"/>
                      <w:marBottom w:val="0"/>
                      <w:divBdr>
                        <w:top w:val="none" w:sz="0" w:space="0" w:color="auto"/>
                        <w:left w:val="none" w:sz="0" w:space="0" w:color="auto"/>
                        <w:bottom w:val="none" w:sz="0" w:space="0" w:color="auto"/>
                        <w:right w:val="none" w:sz="0" w:space="0" w:color="auto"/>
                      </w:divBdr>
                      <w:divsChild>
                        <w:div w:id="1084691866">
                          <w:marLeft w:val="-225"/>
                          <w:marRight w:val="-225"/>
                          <w:marTop w:val="0"/>
                          <w:marBottom w:val="0"/>
                          <w:divBdr>
                            <w:top w:val="none" w:sz="0" w:space="0" w:color="auto"/>
                            <w:left w:val="none" w:sz="0" w:space="0" w:color="auto"/>
                            <w:bottom w:val="none" w:sz="0" w:space="0" w:color="auto"/>
                            <w:right w:val="none" w:sz="0" w:space="0" w:color="auto"/>
                          </w:divBdr>
                        </w:div>
                        <w:div w:id="1414356414">
                          <w:marLeft w:val="0"/>
                          <w:marRight w:val="0"/>
                          <w:marTop w:val="0"/>
                          <w:marBottom w:val="0"/>
                          <w:divBdr>
                            <w:top w:val="none" w:sz="0" w:space="0" w:color="auto"/>
                            <w:left w:val="none" w:sz="0" w:space="0" w:color="auto"/>
                            <w:bottom w:val="none" w:sz="0" w:space="0" w:color="auto"/>
                            <w:right w:val="none" w:sz="0" w:space="0" w:color="auto"/>
                          </w:divBdr>
                        </w:div>
                      </w:divsChild>
                    </w:div>
                    <w:div w:id="1694771459">
                      <w:marLeft w:val="0"/>
                      <w:marRight w:val="0"/>
                      <w:marTop w:val="0"/>
                      <w:marBottom w:val="0"/>
                      <w:divBdr>
                        <w:top w:val="none" w:sz="0" w:space="0" w:color="auto"/>
                        <w:left w:val="none" w:sz="0" w:space="0" w:color="auto"/>
                        <w:bottom w:val="none" w:sz="0" w:space="0" w:color="auto"/>
                        <w:right w:val="none" w:sz="0" w:space="0" w:color="auto"/>
                      </w:divBdr>
                      <w:divsChild>
                        <w:div w:id="882718660">
                          <w:marLeft w:val="0"/>
                          <w:marRight w:val="0"/>
                          <w:marTop w:val="0"/>
                          <w:marBottom w:val="0"/>
                          <w:divBdr>
                            <w:top w:val="none" w:sz="0" w:space="0" w:color="auto"/>
                            <w:left w:val="none" w:sz="0" w:space="0" w:color="auto"/>
                            <w:bottom w:val="none" w:sz="0" w:space="0" w:color="auto"/>
                            <w:right w:val="none" w:sz="0" w:space="0" w:color="auto"/>
                          </w:divBdr>
                        </w:div>
                        <w:div w:id="1574971559">
                          <w:marLeft w:val="-225"/>
                          <w:marRight w:val="-225"/>
                          <w:marTop w:val="0"/>
                          <w:marBottom w:val="0"/>
                          <w:divBdr>
                            <w:top w:val="none" w:sz="0" w:space="0" w:color="auto"/>
                            <w:left w:val="none" w:sz="0" w:space="0" w:color="auto"/>
                            <w:bottom w:val="none" w:sz="0" w:space="0" w:color="auto"/>
                            <w:right w:val="none" w:sz="0" w:space="0" w:color="auto"/>
                          </w:divBdr>
                        </w:div>
                      </w:divsChild>
                    </w:div>
                    <w:div w:id="1740781907">
                      <w:marLeft w:val="0"/>
                      <w:marRight w:val="0"/>
                      <w:marTop w:val="0"/>
                      <w:marBottom w:val="0"/>
                      <w:divBdr>
                        <w:top w:val="none" w:sz="0" w:space="0" w:color="auto"/>
                        <w:left w:val="none" w:sz="0" w:space="0" w:color="auto"/>
                        <w:bottom w:val="none" w:sz="0" w:space="0" w:color="auto"/>
                        <w:right w:val="none" w:sz="0" w:space="0" w:color="auto"/>
                      </w:divBdr>
                      <w:divsChild>
                        <w:div w:id="1074670621">
                          <w:marLeft w:val="-225"/>
                          <w:marRight w:val="-225"/>
                          <w:marTop w:val="0"/>
                          <w:marBottom w:val="0"/>
                          <w:divBdr>
                            <w:top w:val="none" w:sz="0" w:space="0" w:color="auto"/>
                            <w:left w:val="none" w:sz="0" w:space="0" w:color="auto"/>
                            <w:bottom w:val="none" w:sz="0" w:space="0" w:color="auto"/>
                            <w:right w:val="none" w:sz="0" w:space="0" w:color="auto"/>
                          </w:divBdr>
                        </w:div>
                        <w:div w:id="1230455869">
                          <w:marLeft w:val="0"/>
                          <w:marRight w:val="0"/>
                          <w:marTop w:val="0"/>
                          <w:marBottom w:val="0"/>
                          <w:divBdr>
                            <w:top w:val="none" w:sz="0" w:space="0" w:color="auto"/>
                            <w:left w:val="none" w:sz="0" w:space="0" w:color="auto"/>
                            <w:bottom w:val="none" w:sz="0" w:space="0" w:color="auto"/>
                            <w:right w:val="none" w:sz="0" w:space="0" w:color="auto"/>
                          </w:divBdr>
                        </w:div>
                      </w:divsChild>
                    </w:div>
                    <w:div w:id="1749425511">
                      <w:marLeft w:val="0"/>
                      <w:marRight w:val="0"/>
                      <w:marTop w:val="0"/>
                      <w:marBottom w:val="0"/>
                      <w:divBdr>
                        <w:top w:val="none" w:sz="0" w:space="0" w:color="auto"/>
                        <w:left w:val="none" w:sz="0" w:space="0" w:color="auto"/>
                        <w:bottom w:val="none" w:sz="0" w:space="0" w:color="auto"/>
                        <w:right w:val="none" w:sz="0" w:space="0" w:color="auto"/>
                      </w:divBdr>
                      <w:divsChild>
                        <w:div w:id="1100106390">
                          <w:marLeft w:val="0"/>
                          <w:marRight w:val="0"/>
                          <w:marTop w:val="0"/>
                          <w:marBottom w:val="0"/>
                          <w:divBdr>
                            <w:top w:val="none" w:sz="0" w:space="0" w:color="auto"/>
                            <w:left w:val="none" w:sz="0" w:space="0" w:color="auto"/>
                            <w:bottom w:val="none" w:sz="0" w:space="0" w:color="auto"/>
                            <w:right w:val="none" w:sz="0" w:space="0" w:color="auto"/>
                          </w:divBdr>
                        </w:div>
                        <w:div w:id="2046902958">
                          <w:marLeft w:val="-225"/>
                          <w:marRight w:val="-225"/>
                          <w:marTop w:val="0"/>
                          <w:marBottom w:val="0"/>
                          <w:divBdr>
                            <w:top w:val="none" w:sz="0" w:space="0" w:color="auto"/>
                            <w:left w:val="none" w:sz="0" w:space="0" w:color="auto"/>
                            <w:bottom w:val="none" w:sz="0" w:space="0" w:color="auto"/>
                            <w:right w:val="none" w:sz="0" w:space="0" w:color="auto"/>
                          </w:divBdr>
                        </w:div>
                      </w:divsChild>
                    </w:div>
                    <w:div w:id="1786923854">
                      <w:marLeft w:val="0"/>
                      <w:marRight w:val="0"/>
                      <w:marTop w:val="0"/>
                      <w:marBottom w:val="0"/>
                      <w:divBdr>
                        <w:top w:val="none" w:sz="0" w:space="0" w:color="auto"/>
                        <w:left w:val="none" w:sz="0" w:space="0" w:color="auto"/>
                        <w:bottom w:val="none" w:sz="0" w:space="0" w:color="auto"/>
                        <w:right w:val="none" w:sz="0" w:space="0" w:color="auto"/>
                      </w:divBdr>
                      <w:divsChild>
                        <w:div w:id="463625512">
                          <w:marLeft w:val="0"/>
                          <w:marRight w:val="0"/>
                          <w:marTop w:val="0"/>
                          <w:marBottom w:val="0"/>
                          <w:divBdr>
                            <w:top w:val="none" w:sz="0" w:space="0" w:color="auto"/>
                            <w:left w:val="none" w:sz="0" w:space="0" w:color="auto"/>
                            <w:bottom w:val="none" w:sz="0" w:space="0" w:color="auto"/>
                            <w:right w:val="none" w:sz="0" w:space="0" w:color="auto"/>
                          </w:divBdr>
                        </w:div>
                        <w:div w:id="1501505152">
                          <w:marLeft w:val="-225"/>
                          <w:marRight w:val="-225"/>
                          <w:marTop w:val="0"/>
                          <w:marBottom w:val="0"/>
                          <w:divBdr>
                            <w:top w:val="none" w:sz="0" w:space="0" w:color="auto"/>
                            <w:left w:val="none" w:sz="0" w:space="0" w:color="auto"/>
                            <w:bottom w:val="none" w:sz="0" w:space="0" w:color="auto"/>
                            <w:right w:val="none" w:sz="0" w:space="0" w:color="auto"/>
                          </w:divBdr>
                        </w:div>
                      </w:divsChild>
                    </w:div>
                    <w:div w:id="1852447403">
                      <w:marLeft w:val="0"/>
                      <w:marRight w:val="0"/>
                      <w:marTop w:val="0"/>
                      <w:marBottom w:val="0"/>
                      <w:divBdr>
                        <w:top w:val="none" w:sz="0" w:space="0" w:color="auto"/>
                        <w:left w:val="none" w:sz="0" w:space="0" w:color="auto"/>
                        <w:bottom w:val="none" w:sz="0" w:space="0" w:color="auto"/>
                        <w:right w:val="none" w:sz="0" w:space="0" w:color="auto"/>
                      </w:divBdr>
                      <w:divsChild>
                        <w:div w:id="683022254">
                          <w:marLeft w:val="0"/>
                          <w:marRight w:val="0"/>
                          <w:marTop w:val="0"/>
                          <w:marBottom w:val="0"/>
                          <w:divBdr>
                            <w:top w:val="none" w:sz="0" w:space="0" w:color="auto"/>
                            <w:left w:val="none" w:sz="0" w:space="0" w:color="auto"/>
                            <w:bottom w:val="none" w:sz="0" w:space="0" w:color="auto"/>
                            <w:right w:val="none" w:sz="0" w:space="0" w:color="auto"/>
                          </w:divBdr>
                        </w:div>
                        <w:div w:id="2117097743">
                          <w:marLeft w:val="-225"/>
                          <w:marRight w:val="-225"/>
                          <w:marTop w:val="0"/>
                          <w:marBottom w:val="0"/>
                          <w:divBdr>
                            <w:top w:val="none" w:sz="0" w:space="0" w:color="auto"/>
                            <w:left w:val="none" w:sz="0" w:space="0" w:color="auto"/>
                            <w:bottom w:val="none" w:sz="0" w:space="0" w:color="auto"/>
                            <w:right w:val="none" w:sz="0" w:space="0" w:color="auto"/>
                          </w:divBdr>
                        </w:div>
                      </w:divsChild>
                    </w:div>
                    <w:div w:id="1884436522">
                      <w:marLeft w:val="0"/>
                      <w:marRight w:val="0"/>
                      <w:marTop w:val="0"/>
                      <w:marBottom w:val="0"/>
                      <w:divBdr>
                        <w:top w:val="none" w:sz="0" w:space="0" w:color="auto"/>
                        <w:left w:val="none" w:sz="0" w:space="0" w:color="auto"/>
                        <w:bottom w:val="none" w:sz="0" w:space="0" w:color="auto"/>
                        <w:right w:val="none" w:sz="0" w:space="0" w:color="auto"/>
                      </w:divBdr>
                      <w:divsChild>
                        <w:div w:id="395709997">
                          <w:marLeft w:val="0"/>
                          <w:marRight w:val="0"/>
                          <w:marTop w:val="0"/>
                          <w:marBottom w:val="0"/>
                          <w:divBdr>
                            <w:top w:val="none" w:sz="0" w:space="0" w:color="auto"/>
                            <w:left w:val="none" w:sz="0" w:space="0" w:color="auto"/>
                            <w:bottom w:val="none" w:sz="0" w:space="0" w:color="auto"/>
                            <w:right w:val="none" w:sz="0" w:space="0" w:color="auto"/>
                          </w:divBdr>
                        </w:div>
                        <w:div w:id="1613127057">
                          <w:marLeft w:val="-225"/>
                          <w:marRight w:val="-225"/>
                          <w:marTop w:val="0"/>
                          <w:marBottom w:val="0"/>
                          <w:divBdr>
                            <w:top w:val="none" w:sz="0" w:space="0" w:color="auto"/>
                            <w:left w:val="none" w:sz="0" w:space="0" w:color="auto"/>
                            <w:bottom w:val="none" w:sz="0" w:space="0" w:color="auto"/>
                            <w:right w:val="none" w:sz="0" w:space="0" w:color="auto"/>
                          </w:divBdr>
                        </w:div>
                      </w:divsChild>
                    </w:div>
                    <w:div w:id="1979725629">
                      <w:marLeft w:val="0"/>
                      <w:marRight w:val="0"/>
                      <w:marTop w:val="0"/>
                      <w:marBottom w:val="0"/>
                      <w:divBdr>
                        <w:top w:val="none" w:sz="0" w:space="0" w:color="auto"/>
                        <w:left w:val="none" w:sz="0" w:space="0" w:color="auto"/>
                        <w:bottom w:val="none" w:sz="0" w:space="0" w:color="auto"/>
                        <w:right w:val="none" w:sz="0" w:space="0" w:color="auto"/>
                      </w:divBdr>
                      <w:divsChild>
                        <w:div w:id="114639229">
                          <w:marLeft w:val="0"/>
                          <w:marRight w:val="0"/>
                          <w:marTop w:val="0"/>
                          <w:marBottom w:val="0"/>
                          <w:divBdr>
                            <w:top w:val="none" w:sz="0" w:space="0" w:color="auto"/>
                            <w:left w:val="none" w:sz="0" w:space="0" w:color="auto"/>
                            <w:bottom w:val="none" w:sz="0" w:space="0" w:color="auto"/>
                            <w:right w:val="none" w:sz="0" w:space="0" w:color="auto"/>
                          </w:divBdr>
                        </w:div>
                        <w:div w:id="349651199">
                          <w:marLeft w:val="-225"/>
                          <w:marRight w:val="-225"/>
                          <w:marTop w:val="0"/>
                          <w:marBottom w:val="0"/>
                          <w:divBdr>
                            <w:top w:val="none" w:sz="0" w:space="0" w:color="auto"/>
                            <w:left w:val="none" w:sz="0" w:space="0" w:color="auto"/>
                            <w:bottom w:val="none" w:sz="0" w:space="0" w:color="auto"/>
                            <w:right w:val="none" w:sz="0" w:space="0" w:color="auto"/>
                          </w:divBdr>
                        </w:div>
                      </w:divsChild>
                    </w:div>
                    <w:div w:id="2030334551">
                      <w:marLeft w:val="0"/>
                      <w:marRight w:val="0"/>
                      <w:marTop w:val="0"/>
                      <w:marBottom w:val="0"/>
                      <w:divBdr>
                        <w:top w:val="none" w:sz="0" w:space="0" w:color="auto"/>
                        <w:left w:val="none" w:sz="0" w:space="0" w:color="auto"/>
                        <w:bottom w:val="none" w:sz="0" w:space="0" w:color="auto"/>
                        <w:right w:val="none" w:sz="0" w:space="0" w:color="auto"/>
                      </w:divBdr>
                      <w:divsChild>
                        <w:div w:id="569081010">
                          <w:marLeft w:val="0"/>
                          <w:marRight w:val="0"/>
                          <w:marTop w:val="0"/>
                          <w:marBottom w:val="0"/>
                          <w:divBdr>
                            <w:top w:val="none" w:sz="0" w:space="0" w:color="auto"/>
                            <w:left w:val="none" w:sz="0" w:space="0" w:color="auto"/>
                            <w:bottom w:val="none" w:sz="0" w:space="0" w:color="auto"/>
                            <w:right w:val="none" w:sz="0" w:space="0" w:color="auto"/>
                          </w:divBdr>
                        </w:div>
                        <w:div w:id="1711493603">
                          <w:marLeft w:val="-225"/>
                          <w:marRight w:val="-225"/>
                          <w:marTop w:val="0"/>
                          <w:marBottom w:val="0"/>
                          <w:divBdr>
                            <w:top w:val="none" w:sz="0" w:space="0" w:color="auto"/>
                            <w:left w:val="none" w:sz="0" w:space="0" w:color="auto"/>
                            <w:bottom w:val="none" w:sz="0" w:space="0" w:color="auto"/>
                            <w:right w:val="none" w:sz="0" w:space="0" w:color="auto"/>
                          </w:divBdr>
                        </w:div>
                      </w:divsChild>
                    </w:div>
                    <w:div w:id="2118867185">
                      <w:marLeft w:val="0"/>
                      <w:marRight w:val="0"/>
                      <w:marTop w:val="0"/>
                      <w:marBottom w:val="0"/>
                      <w:divBdr>
                        <w:top w:val="none" w:sz="0" w:space="0" w:color="auto"/>
                        <w:left w:val="none" w:sz="0" w:space="0" w:color="auto"/>
                        <w:bottom w:val="none" w:sz="0" w:space="0" w:color="auto"/>
                        <w:right w:val="none" w:sz="0" w:space="0" w:color="auto"/>
                      </w:divBdr>
                      <w:divsChild>
                        <w:div w:id="1074086479">
                          <w:marLeft w:val="0"/>
                          <w:marRight w:val="0"/>
                          <w:marTop w:val="0"/>
                          <w:marBottom w:val="0"/>
                          <w:divBdr>
                            <w:top w:val="none" w:sz="0" w:space="0" w:color="auto"/>
                            <w:left w:val="none" w:sz="0" w:space="0" w:color="auto"/>
                            <w:bottom w:val="none" w:sz="0" w:space="0" w:color="auto"/>
                            <w:right w:val="none" w:sz="0" w:space="0" w:color="auto"/>
                          </w:divBdr>
                        </w:div>
                        <w:div w:id="21083854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23981867">
                  <w:marLeft w:val="0"/>
                  <w:marRight w:val="0"/>
                  <w:marTop w:val="0"/>
                  <w:marBottom w:val="0"/>
                  <w:divBdr>
                    <w:top w:val="none" w:sz="0" w:space="0" w:color="auto"/>
                    <w:left w:val="none" w:sz="0" w:space="0" w:color="auto"/>
                    <w:bottom w:val="none" w:sz="0" w:space="0" w:color="auto"/>
                    <w:right w:val="none" w:sz="0" w:space="0" w:color="auto"/>
                  </w:divBdr>
                </w:div>
                <w:div w:id="663244850">
                  <w:marLeft w:val="0"/>
                  <w:marRight w:val="0"/>
                  <w:marTop w:val="0"/>
                  <w:marBottom w:val="0"/>
                  <w:divBdr>
                    <w:top w:val="none" w:sz="0" w:space="0" w:color="auto"/>
                    <w:left w:val="none" w:sz="0" w:space="0" w:color="auto"/>
                    <w:bottom w:val="none" w:sz="0" w:space="0" w:color="auto"/>
                    <w:right w:val="none" w:sz="0" w:space="0" w:color="auto"/>
                  </w:divBdr>
                </w:div>
                <w:div w:id="895361242">
                  <w:marLeft w:val="0"/>
                  <w:marRight w:val="0"/>
                  <w:marTop w:val="0"/>
                  <w:marBottom w:val="0"/>
                  <w:divBdr>
                    <w:top w:val="none" w:sz="0" w:space="0" w:color="auto"/>
                    <w:left w:val="none" w:sz="0" w:space="0" w:color="auto"/>
                    <w:bottom w:val="none" w:sz="0" w:space="0" w:color="auto"/>
                    <w:right w:val="none" w:sz="0" w:space="0" w:color="auto"/>
                  </w:divBdr>
                </w:div>
                <w:div w:id="915550558">
                  <w:marLeft w:val="0"/>
                  <w:marRight w:val="0"/>
                  <w:marTop w:val="0"/>
                  <w:marBottom w:val="0"/>
                  <w:divBdr>
                    <w:top w:val="none" w:sz="0" w:space="0" w:color="auto"/>
                    <w:left w:val="none" w:sz="0" w:space="0" w:color="auto"/>
                    <w:bottom w:val="none" w:sz="0" w:space="0" w:color="auto"/>
                    <w:right w:val="none" w:sz="0" w:space="0" w:color="auto"/>
                  </w:divBdr>
                </w:div>
                <w:div w:id="1314093352">
                  <w:marLeft w:val="0"/>
                  <w:marRight w:val="0"/>
                  <w:marTop w:val="0"/>
                  <w:marBottom w:val="0"/>
                  <w:divBdr>
                    <w:top w:val="none" w:sz="0" w:space="0" w:color="auto"/>
                    <w:left w:val="none" w:sz="0" w:space="0" w:color="auto"/>
                    <w:bottom w:val="none" w:sz="0" w:space="0" w:color="auto"/>
                    <w:right w:val="none" w:sz="0" w:space="0" w:color="auto"/>
                  </w:divBdr>
                </w:div>
                <w:div w:id="1789473458">
                  <w:marLeft w:val="0"/>
                  <w:marRight w:val="0"/>
                  <w:marTop w:val="0"/>
                  <w:marBottom w:val="0"/>
                  <w:divBdr>
                    <w:top w:val="none" w:sz="0" w:space="0" w:color="auto"/>
                    <w:left w:val="none" w:sz="0" w:space="0" w:color="auto"/>
                    <w:bottom w:val="none" w:sz="0" w:space="0" w:color="auto"/>
                    <w:right w:val="none" w:sz="0" w:space="0" w:color="auto"/>
                  </w:divBdr>
                </w:div>
                <w:div w:id="2042824578">
                  <w:marLeft w:val="0"/>
                  <w:marRight w:val="0"/>
                  <w:marTop w:val="0"/>
                  <w:marBottom w:val="0"/>
                  <w:divBdr>
                    <w:top w:val="none" w:sz="0" w:space="0" w:color="auto"/>
                    <w:left w:val="none" w:sz="0" w:space="0" w:color="auto"/>
                    <w:bottom w:val="none" w:sz="0" w:space="0" w:color="auto"/>
                    <w:right w:val="none" w:sz="0" w:space="0" w:color="auto"/>
                  </w:divBdr>
                </w:div>
                <w:div w:id="2073431534">
                  <w:marLeft w:val="0"/>
                  <w:marRight w:val="0"/>
                  <w:marTop w:val="0"/>
                  <w:marBottom w:val="0"/>
                  <w:divBdr>
                    <w:top w:val="none" w:sz="0" w:space="0" w:color="auto"/>
                    <w:left w:val="none" w:sz="0" w:space="0" w:color="auto"/>
                    <w:bottom w:val="none" w:sz="0" w:space="0" w:color="auto"/>
                    <w:right w:val="none" w:sz="0" w:space="0" w:color="auto"/>
                  </w:divBdr>
                </w:div>
                <w:div w:id="21253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1726">
          <w:marLeft w:val="0"/>
          <w:marRight w:val="0"/>
          <w:marTop w:val="0"/>
          <w:marBottom w:val="0"/>
          <w:divBdr>
            <w:top w:val="none" w:sz="0" w:space="0" w:color="auto"/>
            <w:left w:val="none" w:sz="0" w:space="0" w:color="auto"/>
            <w:bottom w:val="none" w:sz="0" w:space="0" w:color="auto"/>
            <w:right w:val="none" w:sz="0" w:space="0" w:color="auto"/>
          </w:divBdr>
          <w:divsChild>
            <w:div w:id="127206018">
              <w:marLeft w:val="0"/>
              <w:marRight w:val="0"/>
              <w:marTop w:val="0"/>
              <w:marBottom w:val="0"/>
              <w:divBdr>
                <w:top w:val="none" w:sz="0" w:space="0" w:color="auto"/>
                <w:left w:val="none" w:sz="0" w:space="0" w:color="auto"/>
                <w:bottom w:val="none" w:sz="0" w:space="0" w:color="auto"/>
                <w:right w:val="none" w:sz="0" w:space="0" w:color="auto"/>
              </w:divBdr>
            </w:div>
          </w:divsChild>
        </w:div>
        <w:div w:id="1405450115">
          <w:marLeft w:val="0"/>
          <w:marRight w:val="0"/>
          <w:marTop w:val="0"/>
          <w:marBottom w:val="0"/>
          <w:divBdr>
            <w:top w:val="none" w:sz="0" w:space="0" w:color="auto"/>
            <w:left w:val="none" w:sz="0" w:space="0" w:color="auto"/>
            <w:bottom w:val="none" w:sz="0" w:space="0" w:color="auto"/>
            <w:right w:val="none" w:sz="0" w:space="0" w:color="auto"/>
          </w:divBdr>
          <w:divsChild>
            <w:div w:id="1792043831">
              <w:marLeft w:val="-225"/>
              <w:marRight w:val="-225"/>
              <w:marTop w:val="0"/>
              <w:marBottom w:val="0"/>
              <w:divBdr>
                <w:top w:val="none" w:sz="0" w:space="0" w:color="auto"/>
                <w:left w:val="none" w:sz="0" w:space="0" w:color="auto"/>
                <w:bottom w:val="none" w:sz="0" w:space="0" w:color="auto"/>
                <w:right w:val="none" w:sz="0" w:space="0" w:color="auto"/>
              </w:divBdr>
              <w:divsChild>
                <w:div w:id="23093962">
                  <w:marLeft w:val="0"/>
                  <w:marRight w:val="0"/>
                  <w:marTop w:val="0"/>
                  <w:marBottom w:val="0"/>
                  <w:divBdr>
                    <w:top w:val="none" w:sz="0" w:space="0" w:color="auto"/>
                    <w:left w:val="none" w:sz="0" w:space="0" w:color="auto"/>
                    <w:bottom w:val="none" w:sz="0" w:space="0" w:color="auto"/>
                    <w:right w:val="none" w:sz="0" w:space="0" w:color="auto"/>
                  </w:divBdr>
                  <w:divsChild>
                    <w:div w:id="1182552466">
                      <w:marLeft w:val="0"/>
                      <w:marRight w:val="0"/>
                      <w:marTop w:val="0"/>
                      <w:marBottom w:val="0"/>
                      <w:divBdr>
                        <w:top w:val="none" w:sz="0" w:space="0" w:color="auto"/>
                        <w:left w:val="none" w:sz="0" w:space="0" w:color="auto"/>
                        <w:bottom w:val="none" w:sz="0" w:space="0" w:color="auto"/>
                        <w:right w:val="none" w:sz="0" w:space="0" w:color="auto"/>
                      </w:divBdr>
                    </w:div>
                  </w:divsChild>
                </w:div>
                <w:div w:id="16582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98278">
      <w:bodyDiv w:val="1"/>
      <w:marLeft w:val="0"/>
      <w:marRight w:val="0"/>
      <w:marTop w:val="0"/>
      <w:marBottom w:val="0"/>
      <w:divBdr>
        <w:top w:val="none" w:sz="0" w:space="0" w:color="auto"/>
        <w:left w:val="none" w:sz="0" w:space="0" w:color="auto"/>
        <w:bottom w:val="none" w:sz="0" w:space="0" w:color="auto"/>
        <w:right w:val="none" w:sz="0" w:space="0" w:color="auto"/>
      </w:divBdr>
    </w:div>
    <w:div w:id="1603612307">
      <w:bodyDiv w:val="1"/>
      <w:marLeft w:val="0"/>
      <w:marRight w:val="0"/>
      <w:marTop w:val="0"/>
      <w:marBottom w:val="0"/>
      <w:divBdr>
        <w:top w:val="none" w:sz="0" w:space="0" w:color="auto"/>
        <w:left w:val="none" w:sz="0" w:space="0" w:color="auto"/>
        <w:bottom w:val="none" w:sz="0" w:space="0" w:color="auto"/>
        <w:right w:val="none" w:sz="0" w:space="0" w:color="auto"/>
      </w:divBdr>
    </w:div>
    <w:div w:id="1702628456">
      <w:bodyDiv w:val="1"/>
      <w:marLeft w:val="0"/>
      <w:marRight w:val="0"/>
      <w:marTop w:val="0"/>
      <w:marBottom w:val="0"/>
      <w:divBdr>
        <w:top w:val="none" w:sz="0" w:space="0" w:color="auto"/>
        <w:left w:val="none" w:sz="0" w:space="0" w:color="auto"/>
        <w:bottom w:val="none" w:sz="0" w:space="0" w:color="auto"/>
        <w:right w:val="none" w:sz="0" w:space="0" w:color="auto"/>
      </w:divBdr>
    </w:div>
    <w:div w:id="1751271999">
      <w:bodyDiv w:val="1"/>
      <w:marLeft w:val="0"/>
      <w:marRight w:val="0"/>
      <w:marTop w:val="0"/>
      <w:marBottom w:val="0"/>
      <w:divBdr>
        <w:top w:val="none" w:sz="0" w:space="0" w:color="auto"/>
        <w:left w:val="none" w:sz="0" w:space="0" w:color="auto"/>
        <w:bottom w:val="none" w:sz="0" w:space="0" w:color="auto"/>
        <w:right w:val="none" w:sz="0" w:space="0" w:color="auto"/>
      </w:divBdr>
    </w:div>
    <w:div w:id="1794518177">
      <w:bodyDiv w:val="1"/>
      <w:marLeft w:val="0"/>
      <w:marRight w:val="0"/>
      <w:marTop w:val="0"/>
      <w:marBottom w:val="0"/>
      <w:divBdr>
        <w:top w:val="none" w:sz="0" w:space="0" w:color="auto"/>
        <w:left w:val="none" w:sz="0" w:space="0" w:color="auto"/>
        <w:bottom w:val="none" w:sz="0" w:space="0" w:color="auto"/>
        <w:right w:val="none" w:sz="0" w:space="0" w:color="auto"/>
      </w:divBdr>
    </w:div>
    <w:div w:id="2016574218">
      <w:bodyDiv w:val="1"/>
      <w:marLeft w:val="0"/>
      <w:marRight w:val="0"/>
      <w:marTop w:val="0"/>
      <w:marBottom w:val="0"/>
      <w:divBdr>
        <w:top w:val="none" w:sz="0" w:space="0" w:color="auto"/>
        <w:left w:val="none" w:sz="0" w:space="0" w:color="auto"/>
        <w:bottom w:val="none" w:sz="0" w:space="0" w:color="auto"/>
        <w:right w:val="none" w:sz="0" w:space="0" w:color="auto"/>
      </w:divBdr>
    </w:div>
    <w:div w:id="2085029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altkamul.ae/" TargetMode="External"/><Relationship Id="rId18" Type="http://schemas.openxmlformats.org/officeDocument/2006/relationships/hyperlink" Target="https://shifaty.com/" TargetMode="External"/><Relationship Id="rId26" Type="http://schemas.openxmlformats.org/officeDocument/2006/relationships/hyperlink" Target="https://www.udemy.com/course/the-complete-flutter-ui-masterclass/" TargetMode="External"/><Relationship Id="rId3" Type="http://schemas.openxmlformats.org/officeDocument/2006/relationships/styles" Target="styles.xml"/><Relationship Id="rId21" Type="http://schemas.openxmlformats.org/officeDocument/2006/relationships/hyperlink" Target="https://play.google.com/store/apps/details?id=com.monjid.custom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lueprint-technology.com/" TargetMode="External"/><Relationship Id="rId17" Type="http://schemas.openxmlformats.org/officeDocument/2006/relationships/hyperlink" Target="https://play.google.com/store/apps/details?id=com.clicktech.ameera" TargetMode="External"/><Relationship Id="rId25" Type="http://schemas.openxmlformats.org/officeDocument/2006/relationships/hyperlink" Target="https://play.google.com/store/apps/details?id=com.hcsdn.homeca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y.google.com/store/apps/details?id=com.clicktech.ameera.provider" TargetMode="External"/><Relationship Id="rId20" Type="http://schemas.openxmlformats.org/officeDocument/2006/relationships/hyperlink" Target="https://ksabutikati.com/" TargetMode="External"/><Relationship Id="rId29" Type="http://schemas.openxmlformats.org/officeDocument/2006/relationships/hyperlink" Target="https://www.udemy.com/aspnet-mvc-5-project-cms-and-shopping-cart-with-payp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ttaq.com/" TargetMode="External"/><Relationship Id="rId24" Type="http://schemas.openxmlformats.org/officeDocument/2006/relationships/hyperlink" Target="https://www.altkamul.ae/Products/Smart-Pay.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bt121.com" TargetMode="External"/><Relationship Id="rId23" Type="http://schemas.openxmlformats.org/officeDocument/2006/relationships/hyperlink" Target="https://www.altkamul.ae/Products/iStudent.html" TargetMode="External"/><Relationship Id="rId28" Type="http://schemas.openxmlformats.org/officeDocument/2006/relationships/hyperlink" Target="https://www.udemy.com/course/flutter-bootcamp-with-dart/" TargetMode="External"/><Relationship Id="rId10" Type="http://schemas.openxmlformats.org/officeDocument/2006/relationships/hyperlink" Target="https://aymanmubark.github.io/portfolio" TargetMode="External"/><Relationship Id="rId19" Type="http://schemas.openxmlformats.org/officeDocument/2006/relationships/hyperlink" Target="https://apps.apple.com/eg/app/soum/id1608779275"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a.me/message/LSOKXOTII2BVF1" TargetMode="External"/><Relationship Id="rId14" Type="http://schemas.openxmlformats.org/officeDocument/2006/relationships/hyperlink" Target="https://www.facebook.com/optima.sd" TargetMode="External"/><Relationship Id="rId22" Type="http://schemas.openxmlformats.org/officeDocument/2006/relationships/hyperlink" Target="https://play.google.com/store/apps/details?id=com.optima.boldbank" TargetMode="External"/><Relationship Id="rId27" Type="http://schemas.openxmlformats.org/officeDocument/2006/relationships/hyperlink" Target="https://www.pragimtech.com/courses/asp-net-core-mvc-tutorial-for-beginners/" TargetMode="External"/><Relationship Id="rId30" Type="http://schemas.openxmlformats.org/officeDocument/2006/relationships/hyperlink" Target="https://www.youtube.com/playlist?list=PLgb1QHu0tFi1C4XDoIW7HMEjXLJ31eT4n" TargetMode="External"/><Relationship Id="rId8" Type="http://schemas.openxmlformats.org/officeDocument/2006/relationships/hyperlink" Target="mailto:cs.aymanmubark@gmail.co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github.com/AymanMubark/" TargetMode="External"/><Relationship Id="rId2" Type="http://schemas.openxmlformats.org/officeDocument/2006/relationships/hyperlink" Target="https://github.com/AymanMubark" TargetMode="External"/><Relationship Id="rId1" Type="http://schemas.openxmlformats.org/officeDocument/2006/relationships/hyperlink" Target="https://www.linkedin.com/in/ayman-mubarak-ahmed" TargetMode="External"/><Relationship Id="rId4" Type="http://schemas.openxmlformats.org/officeDocument/2006/relationships/hyperlink" Target="https://www.behance.net/aymanmubara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A445A-3773-4197-91B0-25F90212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Ayman Mubarak Ahmed</vt:lpstr>
    </vt:vector>
  </TitlesOfParts>
  <Company/>
  <LinksUpToDate>false</LinksUpToDate>
  <CharactersWithSpaces>11463</CharactersWithSpaces>
  <SharedDoc>false</SharedDoc>
  <HLinks>
    <vt:vector size="162" baseType="variant">
      <vt:variant>
        <vt:i4>5570640</vt:i4>
      </vt:variant>
      <vt:variant>
        <vt:i4>66</vt:i4>
      </vt:variant>
      <vt:variant>
        <vt:i4>0</vt:i4>
      </vt:variant>
      <vt:variant>
        <vt:i4>5</vt:i4>
      </vt:variant>
      <vt:variant>
        <vt:lpwstr>https://www.youtube.com/playlist?list=PLgb1QHu0tFi1C4XDoIW7HMEjXLJ31eT4n</vt:lpwstr>
      </vt:variant>
      <vt:variant>
        <vt:lpwstr/>
      </vt:variant>
      <vt:variant>
        <vt:i4>983070</vt:i4>
      </vt:variant>
      <vt:variant>
        <vt:i4>63</vt:i4>
      </vt:variant>
      <vt:variant>
        <vt:i4>0</vt:i4>
      </vt:variant>
      <vt:variant>
        <vt:i4>5</vt:i4>
      </vt:variant>
      <vt:variant>
        <vt:lpwstr>https://www.udemy.com/aspnet-mvc-5-project-cms-and-shopping-cart-with-paypal/</vt:lpwstr>
      </vt:variant>
      <vt:variant>
        <vt:lpwstr/>
      </vt:variant>
      <vt:variant>
        <vt:i4>5505036</vt:i4>
      </vt:variant>
      <vt:variant>
        <vt:i4>60</vt:i4>
      </vt:variant>
      <vt:variant>
        <vt:i4>0</vt:i4>
      </vt:variant>
      <vt:variant>
        <vt:i4>5</vt:i4>
      </vt:variant>
      <vt:variant>
        <vt:lpwstr>https://www.udemy.com/course/flutter-bootcamp-with-dart/</vt:lpwstr>
      </vt:variant>
      <vt:variant>
        <vt:lpwstr/>
      </vt:variant>
      <vt:variant>
        <vt:i4>4128872</vt:i4>
      </vt:variant>
      <vt:variant>
        <vt:i4>57</vt:i4>
      </vt:variant>
      <vt:variant>
        <vt:i4>0</vt:i4>
      </vt:variant>
      <vt:variant>
        <vt:i4>5</vt:i4>
      </vt:variant>
      <vt:variant>
        <vt:lpwstr>https://www.pragimtech.com/courses/asp-net-core-mvc-tutorial-for-beginners/</vt:lpwstr>
      </vt:variant>
      <vt:variant>
        <vt:lpwstr/>
      </vt:variant>
      <vt:variant>
        <vt:i4>5111810</vt:i4>
      </vt:variant>
      <vt:variant>
        <vt:i4>54</vt:i4>
      </vt:variant>
      <vt:variant>
        <vt:i4>0</vt:i4>
      </vt:variant>
      <vt:variant>
        <vt:i4>5</vt:i4>
      </vt:variant>
      <vt:variant>
        <vt:lpwstr>https://www.udemy.com/course/the-complete-flutter-ui-masterclass/</vt:lpwstr>
      </vt:variant>
      <vt:variant>
        <vt:lpwstr/>
      </vt:variant>
      <vt:variant>
        <vt:i4>1835015</vt:i4>
      </vt:variant>
      <vt:variant>
        <vt:i4>51</vt:i4>
      </vt:variant>
      <vt:variant>
        <vt:i4>0</vt:i4>
      </vt:variant>
      <vt:variant>
        <vt:i4>5</vt:i4>
      </vt:variant>
      <vt:variant>
        <vt:lpwstr>https://play.google.com/store/apps/details?id=com.hcsdn.homecare</vt:lpwstr>
      </vt:variant>
      <vt:variant>
        <vt:lpwstr/>
      </vt:variant>
      <vt:variant>
        <vt:i4>7077938</vt:i4>
      </vt:variant>
      <vt:variant>
        <vt:i4>48</vt:i4>
      </vt:variant>
      <vt:variant>
        <vt:i4>0</vt:i4>
      </vt:variant>
      <vt:variant>
        <vt:i4>5</vt:i4>
      </vt:variant>
      <vt:variant>
        <vt:lpwstr>https://www.altkamul.ae/Products/Smart-Pay.html</vt:lpwstr>
      </vt:variant>
      <vt:variant>
        <vt:lpwstr/>
      </vt:variant>
      <vt:variant>
        <vt:i4>2555945</vt:i4>
      </vt:variant>
      <vt:variant>
        <vt:i4>45</vt:i4>
      </vt:variant>
      <vt:variant>
        <vt:i4>0</vt:i4>
      </vt:variant>
      <vt:variant>
        <vt:i4>5</vt:i4>
      </vt:variant>
      <vt:variant>
        <vt:lpwstr>https://www.altkamul.ae/Products/iStudent.html</vt:lpwstr>
      </vt:variant>
      <vt:variant>
        <vt:lpwstr/>
      </vt:variant>
      <vt:variant>
        <vt:i4>4259924</vt:i4>
      </vt:variant>
      <vt:variant>
        <vt:i4>42</vt:i4>
      </vt:variant>
      <vt:variant>
        <vt:i4>0</vt:i4>
      </vt:variant>
      <vt:variant>
        <vt:i4>5</vt:i4>
      </vt:variant>
      <vt:variant>
        <vt:lpwstr>https://play.google.com/store/apps/details?id=com.optima.boldbank</vt:lpwstr>
      </vt:variant>
      <vt:variant>
        <vt:lpwstr/>
      </vt:variant>
      <vt:variant>
        <vt:i4>4194382</vt:i4>
      </vt:variant>
      <vt:variant>
        <vt:i4>39</vt:i4>
      </vt:variant>
      <vt:variant>
        <vt:i4>0</vt:i4>
      </vt:variant>
      <vt:variant>
        <vt:i4>5</vt:i4>
      </vt:variant>
      <vt:variant>
        <vt:lpwstr>https://play.google.com/store/apps/details?id=com.monjid.customer</vt:lpwstr>
      </vt:variant>
      <vt:variant>
        <vt:lpwstr/>
      </vt:variant>
      <vt:variant>
        <vt:i4>327760</vt:i4>
      </vt:variant>
      <vt:variant>
        <vt:i4>36</vt:i4>
      </vt:variant>
      <vt:variant>
        <vt:i4>0</vt:i4>
      </vt:variant>
      <vt:variant>
        <vt:i4>5</vt:i4>
      </vt:variant>
      <vt:variant>
        <vt:lpwstr>https://ksabutikati.com/</vt:lpwstr>
      </vt:variant>
      <vt:variant>
        <vt:lpwstr/>
      </vt:variant>
      <vt:variant>
        <vt:i4>3014717</vt:i4>
      </vt:variant>
      <vt:variant>
        <vt:i4>33</vt:i4>
      </vt:variant>
      <vt:variant>
        <vt:i4>0</vt:i4>
      </vt:variant>
      <vt:variant>
        <vt:i4>5</vt:i4>
      </vt:variant>
      <vt:variant>
        <vt:lpwstr>https://apps.apple.com/eg/app/soum/id1608779275</vt:lpwstr>
      </vt:variant>
      <vt:variant>
        <vt:lpwstr/>
      </vt:variant>
      <vt:variant>
        <vt:i4>327756</vt:i4>
      </vt:variant>
      <vt:variant>
        <vt:i4>30</vt:i4>
      </vt:variant>
      <vt:variant>
        <vt:i4>0</vt:i4>
      </vt:variant>
      <vt:variant>
        <vt:i4>5</vt:i4>
      </vt:variant>
      <vt:variant>
        <vt:lpwstr>https://shifaty.com/</vt:lpwstr>
      </vt:variant>
      <vt:variant>
        <vt:lpwstr/>
      </vt:variant>
      <vt:variant>
        <vt:i4>6553724</vt:i4>
      </vt:variant>
      <vt:variant>
        <vt:i4>27</vt:i4>
      </vt:variant>
      <vt:variant>
        <vt:i4>0</vt:i4>
      </vt:variant>
      <vt:variant>
        <vt:i4>5</vt:i4>
      </vt:variant>
      <vt:variant>
        <vt:lpwstr>https://play.google.com/store/apps/details?id=com.clicktech.ameera</vt:lpwstr>
      </vt:variant>
      <vt:variant>
        <vt:lpwstr/>
      </vt:variant>
      <vt:variant>
        <vt:i4>7798834</vt:i4>
      </vt:variant>
      <vt:variant>
        <vt:i4>24</vt:i4>
      </vt:variant>
      <vt:variant>
        <vt:i4>0</vt:i4>
      </vt:variant>
      <vt:variant>
        <vt:i4>5</vt:i4>
      </vt:variant>
      <vt:variant>
        <vt:lpwstr>https://play.google.com/store/apps/details?id=com.clicktech.ameera.provider</vt:lpwstr>
      </vt:variant>
      <vt:variant>
        <vt:lpwstr/>
      </vt:variant>
      <vt:variant>
        <vt:i4>2359330</vt:i4>
      </vt:variant>
      <vt:variant>
        <vt:i4>21</vt:i4>
      </vt:variant>
      <vt:variant>
        <vt:i4>0</vt:i4>
      </vt:variant>
      <vt:variant>
        <vt:i4>5</vt:i4>
      </vt:variant>
      <vt:variant>
        <vt:lpwstr>https://www.ebt121.com/</vt:lpwstr>
      </vt:variant>
      <vt:variant>
        <vt:lpwstr/>
      </vt:variant>
      <vt:variant>
        <vt:i4>7995437</vt:i4>
      </vt:variant>
      <vt:variant>
        <vt:i4>18</vt:i4>
      </vt:variant>
      <vt:variant>
        <vt:i4>0</vt:i4>
      </vt:variant>
      <vt:variant>
        <vt:i4>5</vt:i4>
      </vt:variant>
      <vt:variant>
        <vt:lpwstr>https://www.facebook.com/optima.sd</vt:lpwstr>
      </vt:variant>
      <vt:variant>
        <vt:lpwstr/>
      </vt:variant>
      <vt:variant>
        <vt:i4>6357047</vt:i4>
      </vt:variant>
      <vt:variant>
        <vt:i4>15</vt:i4>
      </vt:variant>
      <vt:variant>
        <vt:i4>0</vt:i4>
      </vt:variant>
      <vt:variant>
        <vt:i4>5</vt:i4>
      </vt:variant>
      <vt:variant>
        <vt:lpwstr>http://www.altkamul.ae/</vt:lpwstr>
      </vt:variant>
      <vt:variant>
        <vt:lpwstr/>
      </vt:variant>
      <vt:variant>
        <vt:i4>5046290</vt:i4>
      </vt:variant>
      <vt:variant>
        <vt:i4>12</vt:i4>
      </vt:variant>
      <vt:variant>
        <vt:i4>0</vt:i4>
      </vt:variant>
      <vt:variant>
        <vt:i4>5</vt:i4>
      </vt:variant>
      <vt:variant>
        <vt:lpwstr>http://www.blueprint-technology.com/</vt:lpwstr>
      </vt:variant>
      <vt:variant>
        <vt:lpwstr/>
      </vt:variant>
      <vt:variant>
        <vt:i4>2752634</vt:i4>
      </vt:variant>
      <vt:variant>
        <vt:i4>9</vt:i4>
      </vt:variant>
      <vt:variant>
        <vt:i4>0</vt:i4>
      </vt:variant>
      <vt:variant>
        <vt:i4>5</vt:i4>
      </vt:variant>
      <vt:variant>
        <vt:lpwstr>https://www.nittaq.com/</vt:lpwstr>
      </vt:variant>
      <vt:variant>
        <vt:lpwstr/>
      </vt:variant>
      <vt:variant>
        <vt:i4>6422642</vt:i4>
      </vt:variant>
      <vt:variant>
        <vt:i4>6</vt:i4>
      </vt:variant>
      <vt:variant>
        <vt:i4>0</vt:i4>
      </vt:variant>
      <vt:variant>
        <vt:i4>5</vt:i4>
      </vt:variant>
      <vt:variant>
        <vt:lpwstr>https://aymanmubark.github.io/portfolio</vt:lpwstr>
      </vt:variant>
      <vt:variant>
        <vt:lpwstr/>
      </vt:variant>
      <vt:variant>
        <vt:i4>458756</vt:i4>
      </vt:variant>
      <vt:variant>
        <vt:i4>3</vt:i4>
      </vt:variant>
      <vt:variant>
        <vt:i4>0</vt:i4>
      </vt:variant>
      <vt:variant>
        <vt:i4>5</vt:i4>
      </vt:variant>
      <vt:variant>
        <vt:lpwstr>https://wa.me/message/LSOKXOTII2BVF1</vt:lpwstr>
      </vt:variant>
      <vt:variant>
        <vt:lpwstr/>
      </vt:variant>
      <vt:variant>
        <vt:i4>5177389</vt:i4>
      </vt:variant>
      <vt:variant>
        <vt:i4>0</vt:i4>
      </vt:variant>
      <vt:variant>
        <vt:i4>0</vt:i4>
      </vt:variant>
      <vt:variant>
        <vt:i4>5</vt:i4>
      </vt:variant>
      <vt:variant>
        <vt:lpwstr>mailto:cs.aymanmubark@gmail.com</vt:lpwstr>
      </vt:variant>
      <vt:variant>
        <vt:lpwstr/>
      </vt:variant>
      <vt:variant>
        <vt:i4>4522060</vt:i4>
      </vt:variant>
      <vt:variant>
        <vt:i4>9</vt:i4>
      </vt:variant>
      <vt:variant>
        <vt:i4>0</vt:i4>
      </vt:variant>
      <vt:variant>
        <vt:i4>5</vt:i4>
      </vt:variant>
      <vt:variant>
        <vt:lpwstr>https://www.behance.net/aymanmubarak1</vt:lpwstr>
      </vt:variant>
      <vt:variant>
        <vt:lpwstr/>
      </vt:variant>
      <vt:variant>
        <vt:i4>6357037</vt:i4>
      </vt:variant>
      <vt:variant>
        <vt:i4>6</vt:i4>
      </vt:variant>
      <vt:variant>
        <vt:i4>0</vt:i4>
      </vt:variant>
      <vt:variant>
        <vt:i4>5</vt:i4>
      </vt:variant>
      <vt:variant>
        <vt:lpwstr>https://github.com/AymanMubark/</vt:lpwstr>
      </vt:variant>
      <vt:variant>
        <vt:lpwstr/>
      </vt:variant>
      <vt:variant>
        <vt:i4>6357037</vt:i4>
      </vt:variant>
      <vt:variant>
        <vt:i4>3</vt:i4>
      </vt:variant>
      <vt:variant>
        <vt:i4>0</vt:i4>
      </vt:variant>
      <vt:variant>
        <vt:i4>5</vt:i4>
      </vt:variant>
      <vt:variant>
        <vt:lpwstr>https://github.com/AymanMubark</vt:lpwstr>
      </vt:variant>
      <vt:variant>
        <vt:lpwstr/>
      </vt:variant>
      <vt:variant>
        <vt:i4>6815798</vt:i4>
      </vt:variant>
      <vt:variant>
        <vt:i4>0</vt:i4>
      </vt:variant>
      <vt:variant>
        <vt:i4>0</vt:i4>
      </vt:variant>
      <vt:variant>
        <vt:i4>5</vt:i4>
      </vt:variant>
      <vt:variant>
        <vt:lpwstr>https://www.linkedin.com/in/ayman-mubarak-ahmed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Ayman Mubarak Ahmed</dc:title>
  <dc:subject/>
  <dc:creator>Ayman Mubarak</dc:creator>
  <cp:keywords/>
  <cp:lastModifiedBy>Ayman Mubarak</cp:lastModifiedBy>
  <cp:revision>5</cp:revision>
  <cp:lastPrinted>2022-05-18T09:33:00Z</cp:lastPrinted>
  <dcterms:created xsi:type="dcterms:W3CDTF">2022-05-19T09:38:00Z</dcterms:created>
  <dcterms:modified xsi:type="dcterms:W3CDTF">2022-05-23T09:52:00Z</dcterms:modified>
</cp:coreProperties>
</file>